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38BD0" w14:textId="0F7C8F63" w:rsidR="00567207" w:rsidRPr="009C2D68" w:rsidRDefault="007505D2" w:rsidP="007505D2">
      <w:pPr>
        <w:ind w:firstLine="0"/>
        <w:jc w:val="center"/>
        <w:rPr>
          <w:b/>
          <w:bCs/>
          <w:caps/>
        </w:rPr>
      </w:pPr>
      <w:r w:rsidRPr="009C2D68">
        <w:rPr>
          <w:b/>
          <w:bCs/>
        </w:rPr>
        <w:t>Міністерство освіти і науки України</w:t>
      </w:r>
    </w:p>
    <w:p w14:paraId="27F7580C" w14:textId="77777777" w:rsidR="00567207" w:rsidRPr="009C2D68" w:rsidRDefault="00567207" w:rsidP="007505D2">
      <w:pPr>
        <w:ind w:firstLine="0"/>
        <w:jc w:val="center"/>
        <w:rPr>
          <w:b/>
          <w:bCs/>
        </w:rPr>
      </w:pPr>
      <w:r w:rsidRPr="009C2D68">
        <w:rPr>
          <w:b/>
          <w:bCs/>
        </w:rPr>
        <w:t>Національний університет «Запорізька політехніка»</w:t>
      </w:r>
    </w:p>
    <w:p w14:paraId="3A0AC34F" w14:textId="77777777" w:rsidR="00567207" w:rsidRPr="009C2D68" w:rsidRDefault="00567207" w:rsidP="007505D2"/>
    <w:p w14:paraId="49F38AD6" w14:textId="778F5716" w:rsidR="00567207" w:rsidRPr="009C2D68" w:rsidRDefault="007505D2" w:rsidP="007505D2">
      <w:pPr>
        <w:jc w:val="right"/>
      </w:pPr>
      <w:r w:rsidRPr="009C2D68">
        <w:t>кафедра програмних засобів</w:t>
      </w:r>
    </w:p>
    <w:p w14:paraId="510CEDCA" w14:textId="76C4CB75" w:rsidR="007505D2" w:rsidRPr="009C2D68" w:rsidRDefault="007505D2" w:rsidP="007505D2">
      <w:pPr>
        <w:jc w:val="right"/>
      </w:pPr>
    </w:p>
    <w:p w14:paraId="76BE44EE" w14:textId="48A1265C" w:rsidR="007505D2" w:rsidRPr="009C2D68" w:rsidRDefault="007505D2" w:rsidP="007505D2">
      <w:pPr>
        <w:jc w:val="right"/>
      </w:pPr>
    </w:p>
    <w:p w14:paraId="694975FB" w14:textId="77777777" w:rsidR="007505D2" w:rsidRPr="009C2D68" w:rsidRDefault="007505D2" w:rsidP="00EC2FF2">
      <w:pPr>
        <w:ind w:firstLine="0"/>
        <w:jc w:val="right"/>
      </w:pPr>
    </w:p>
    <w:p w14:paraId="1F22051E" w14:textId="088C6E95" w:rsidR="00567207" w:rsidRPr="009C2D68" w:rsidRDefault="007505D2" w:rsidP="00EC2FF2">
      <w:pPr>
        <w:pStyle w:val="NormalWeb"/>
        <w:jc w:val="center"/>
        <w:rPr>
          <w:bCs/>
          <w:sz w:val="32"/>
          <w:szCs w:val="32"/>
        </w:rPr>
      </w:pPr>
      <w:r w:rsidRPr="009C2D68">
        <w:rPr>
          <w:b/>
          <w:sz w:val="32"/>
          <w:szCs w:val="32"/>
        </w:rPr>
        <w:t>Самостійна робота</w:t>
      </w:r>
    </w:p>
    <w:p w14:paraId="33689852" w14:textId="521F9EA7" w:rsidR="007505D2" w:rsidRPr="009C2D68" w:rsidRDefault="007505D2" w:rsidP="00EC2FF2">
      <w:pPr>
        <w:spacing w:line="240" w:lineRule="auto"/>
        <w:ind w:firstLine="0"/>
        <w:jc w:val="center"/>
      </w:pPr>
      <w:r w:rsidRPr="009C2D68">
        <w:t>з дисципліни «</w:t>
      </w:r>
      <w:r w:rsidR="00243B56" w:rsidRPr="009C2D68">
        <w:t>Основи програмної інженерії</w:t>
      </w:r>
      <w:r w:rsidRPr="009C2D68">
        <w:t>»</w:t>
      </w:r>
      <w:r w:rsidR="00FD60B2" w:rsidRPr="009C2D68">
        <w:t xml:space="preserve"> на тему:</w:t>
      </w:r>
    </w:p>
    <w:p w14:paraId="57C6C667" w14:textId="2BFD3D59" w:rsidR="00FD60B2" w:rsidRPr="009C2D68" w:rsidRDefault="00FD60B2" w:rsidP="003D7646">
      <w:pPr>
        <w:spacing w:before="240" w:line="240" w:lineRule="auto"/>
        <w:ind w:firstLine="0"/>
        <w:jc w:val="center"/>
        <w:rPr>
          <w:b/>
          <w:bCs/>
          <w:sz w:val="32"/>
          <w:szCs w:val="32"/>
        </w:rPr>
      </w:pPr>
      <w:r w:rsidRPr="009C2D68">
        <w:rPr>
          <w:b/>
          <w:bCs/>
          <w:sz w:val="32"/>
          <w:szCs w:val="32"/>
        </w:rPr>
        <w:t>«</w:t>
      </w:r>
      <w:r w:rsidR="004131BF" w:rsidRPr="009C2D68">
        <w:rPr>
          <w:b/>
          <w:bCs/>
          <w:sz w:val="32"/>
          <w:szCs w:val="32"/>
        </w:rPr>
        <w:t>Калькулятор</w:t>
      </w:r>
      <w:r w:rsidRPr="009C2D68">
        <w:rPr>
          <w:b/>
          <w:bCs/>
          <w:sz w:val="32"/>
          <w:szCs w:val="32"/>
        </w:rPr>
        <w:t>»</w:t>
      </w:r>
    </w:p>
    <w:p w14:paraId="4ACBEEFB" w14:textId="77777777" w:rsidR="00567207" w:rsidRPr="009C2D68" w:rsidRDefault="00567207" w:rsidP="007505D2"/>
    <w:p w14:paraId="0C9BFA97" w14:textId="77777777" w:rsidR="00567207" w:rsidRPr="009C2D68" w:rsidRDefault="00567207" w:rsidP="007505D2"/>
    <w:p w14:paraId="56E91971" w14:textId="7EBFBF7E" w:rsidR="00567207" w:rsidRPr="009C2D68" w:rsidRDefault="00567207" w:rsidP="007505D2"/>
    <w:p w14:paraId="1D22340B" w14:textId="443359CB" w:rsidR="007505D2" w:rsidRPr="009C2D68" w:rsidRDefault="007505D2" w:rsidP="007505D2"/>
    <w:p w14:paraId="0108ABBF" w14:textId="77777777" w:rsidR="007505D2" w:rsidRPr="009C2D68" w:rsidRDefault="007505D2" w:rsidP="007505D2"/>
    <w:p w14:paraId="4781F2CB" w14:textId="1A673FEE" w:rsidR="00567207" w:rsidRPr="009C2D68" w:rsidRDefault="00567207" w:rsidP="00064FDB">
      <w:pPr>
        <w:ind w:firstLine="0"/>
      </w:pPr>
    </w:p>
    <w:p w14:paraId="060C443D" w14:textId="6F0618AB" w:rsidR="007505D2" w:rsidRPr="009C2D68" w:rsidRDefault="007505D2" w:rsidP="007505D2">
      <w:r w:rsidRPr="009C2D68">
        <w:t>Виконав:</w:t>
      </w:r>
    </w:p>
    <w:p w14:paraId="57ED59BF" w14:textId="738B148F" w:rsidR="007505D2" w:rsidRPr="009C2D68" w:rsidRDefault="007505D2" w:rsidP="00223C2A">
      <w:pPr>
        <w:tabs>
          <w:tab w:val="left" w:pos="6946"/>
        </w:tabs>
      </w:pPr>
      <w:r w:rsidRPr="009C2D68">
        <w:t>ст.групи КНТ-</w:t>
      </w:r>
      <w:r w:rsidR="001A2F5A" w:rsidRPr="009C2D68">
        <w:t>113сп</w:t>
      </w:r>
      <w:r w:rsidRPr="009C2D68">
        <w:tab/>
      </w:r>
      <w:r w:rsidR="001A2F5A" w:rsidRPr="009C2D68">
        <w:t>Іван</w:t>
      </w:r>
      <w:r w:rsidRPr="009C2D68">
        <w:t xml:space="preserve"> </w:t>
      </w:r>
      <w:r w:rsidR="001A2F5A" w:rsidRPr="009C2D68">
        <w:t>ЩЕДРОВСЬКИЙ</w:t>
      </w:r>
    </w:p>
    <w:p w14:paraId="7D63D429" w14:textId="79CF2041" w:rsidR="007505D2" w:rsidRPr="009C2D68" w:rsidRDefault="007505D2" w:rsidP="007505D2"/>
    <w:p w14:paraId="1A154518" w14:textId="67066C82" w:rsidR="007505D2" w:rsidRPr="009C2D68" w:rsidRDefault="007505D2" w:rsidP="007505D2">
      <w:r w:rsidRPr="009C2D68">
        <w:t>Прийняв:</w:t>
      </w:r>
    </w:p>
    <w:p w14:paraId="7C7DA2E5" w14:textId="6C45FE0E" w:rsidR="007505D2" w:rsidRPr="009C2D68" w:rsidRDefault="007505D2" w:rsidP="00E32A4E">
      <w:pPr>
        <w:tabs>
          <w:tab w:val="left" w:pos="6946"/>
        </w:tabs>
      </w:pPr>
      <w:r w:rsidRPr="009C2D68">
        <w:t xml:space="preserve">ст.викладач </w:t>
      </w:r>
      <w:r w:rsidR="00E32A4E" w:rsidRPr="009C2D68">
        <w:tab/>
      </w:r>
      <w:r w:rsidR="0030574B" w:rsidRPr="009C2D68">
        <w:t xml:space="preserve">Олександр </w:t>
      </w:r>
      <w:r w:rsidR="0030574B" w:rsidRPr="009C2D68">
        <w:rPr>
          <w:lang w:val="en-US"/>
        </w:rPr>
        <w:t xml:space="preserve"> </w:t>
      </w:r>
      <w:r w:rsidR="0030574B" w:rsidRPr="009C2D68">
        <w:t xml:space="preserve">КАЧАН </w:t>
      </w:r>
    </w:p>
    <w:p w14:paraId="3C7CA69A" w14:textId="15102409" w:rsidR="007505D2" w:rsidRPr="009C2D68" w:rsidRDefault="007505D2" w:rsidP="007505D2">
      <w:pPr>
        <w:tabs>
          <w:tab w:val="left" w:pos="7088"/>
        </w:tabs>
      </w:pPr>
    </w:p>
    <w:p w14:paraId="274328B1" w14:textId="567CC359" w:rsidR="007505D2" w:rsidRPr="009C2D68" w:rsidRDefault="007505D2" w:rsidP="007505D2">
      <w:pPr>
        <w:tabs>
          <w:tab w:val="left" w:pos="7088"/>
        </w:tabs>
      </w:pPr>
    </w:p>
    <w:p w14:paraId="0B5F1E41" w14:textId="5B184CD3" w:rsidR="007505D2" w:rsidRPr="009C2D68" w:rsidRDefault="007505D2" w:rsidP="007505D2">
      <w:pPr>
        <w:tabs>
          <w:tab w:val="left" w:pos="7088"/>
        </w:tabs>
      </w:pPr>
    </w:p>
    <w:p w14:paraId="39CEFB45" w14:textId="3D88CF2D" w:rsidR="007505D2" w:rsidRPr="009C2D68" w:rsidRDefault="007505D2" w:rsidP="003D7646">
      <w:pPr>
        <w:tabs>
          <w:tab w:val="left" w:pos="7088"/>
        </w:tabs>
        <w:ind w:firstLine="0"/>
      </w:pPr>
    </w:p>
    <w:p w14:paraId="1C8F7BA5" w14:textId="77777777" w:rsidR="00064FDB" w:rsidRPr="009C2D68" w:rsidRDefault="00064FDB" w:rsidP="007505D2">
      <w:pPr>
        <w:tabs>
          <w:tab w:val="left" w:pos="7088"/>
        </w:tabs>
      </w:pPr>
    </w:p>
    <w:p w14:paraId="64EBE0D3" w14:textId="77777777" w:rsidR="007505D2" w:rsidRPr="009C2D68" w:rsidRDefault="007505D2" w:rsidP="00FD60B2">
      <w:pPr>
        <w:tabs>
          <w:tab w:val="left" w:pos="7088"/>
        </w:tabs>
        <w:ind w:firstLine="0"/>
      </w:pPr>
    </w:p>
    <w:p w14:paraId="5F4C416B" w14:textId="77777777" w:rsidR="00567207" w:rsidRPr="009C2D68" w:rsidRDefault="00567207" w:rsidP="00567207">
      <w:pPr>
        <w:spacing w:line="240" w:lineRule="auto"/>
        <w:ind w:firstLine="0"/>
        <w:jc w:val="center"/>
        <w:rPr>
          <w:szCs w:val="28"/>
        </w:rPr>
      </w:pPr>
      <w:r w:rsidRPr="009C2D68">
        <w:rPr>
          <w:szCs w:val="28"/>
        </w:rPr>
        <w:t>2023</w:t>
      </w:r>
    </w:p>
    <w:p w14:paraId="45392DD6" w14:textId="77777777" w:rsidR="001E0360" w:rsidRPr="009C2D68" w:rsidRDefault="001E0360" w:rsidP="00BE0379">
      <w:pPr>
        <w:ind w:firstLine="0"/>
        <w:jc w:val="center"/>
        <w:rPr>
          <w:b/>
          <w:szCs w:val="28"/>
        </w:rPr>
        <w:sectPr w:rsidR="001E0360" w:rsidRPr="009C2D68" w:rsidSect="00893B0E">
          <w:headerReference w:type="even" r:id="rId8"/>
          <w:headerReference w:type="default" r:id="rId9"/>
          <w:footerReference w:type="even" r:id="rId10"/>
          <w:pgSz w:w="11906" w:h="16838" w:code="9"/>
          <w:pgMar w:top="1134" w:right="737" w:bottom="1134" w:left="1531" w:header="567" w:footer="0" w:gutter="0"/>
          <w:pgNumType w:start="1"/>
          <w:cols w:space="708"/>
          <w:titlePg/>
          <w:docGrid w:linePitch="360"/>
        </w:sectPr>
      </w:pPr>
    </w:p>
    <w:p w14:paraId="3DA03EBD" w14:textId="77777777" w:rsidR="001E0360" w:rsidRPr="009C2D68" w:rsidRDefault="001E0360" w:rsidP="00EC1D8D">
      <w:pPr>
        <w:ind w:firstLine="0"/>
        <w:jc w:val="center"/>
        <w:rPr>
          <w:b/>
          <w:caps/>
        </w:rPr>
      </w:pPr>
      <w:bookmarkStart w:id="0" w:name="_Toc56099957"/>
      <w:bookmarkStart w:id="1" w:name="_Toc56100573"/>
      <w:r w:rsidRPr="009C2D68">
        <w:rPr>
          <w:b/>
          <w:caps/>
        </w:rPr>
        <w:lastRenderedPageBreak/>
        <w:t>Реферат</w:t>
      </w:r>
      <w:bookmarkEnd w:id="0"/>
      <w:bookmarkEnd w:id="1"/>
    </w:p>
    <w:p w14:paraId="541BDB2A" w14:textId="77777777" w:rsidR="006F1680" w:rsidRPr="009C2D68" w:rsidRDefault="006F1680" w:rsidP="00DD478A">
      <w:pPr>
        <w:pStyle w:val="afffd"/>
        <w:rPr>
          <w:lang w:eastAsia="uk-UA"/>
        </w:rPr>
      </w:pPr>
    </w:p>
    <w:p w14:paraId="3B22062B" w14:textId="092E94B0" w:rsidR="00AB4766" w:rsidRPr="009C2D68" w:rsidRDefault="00AB4766" w:rsidP="00AB4766">
      <w:pPr>
        <w:pStyle w:val="afffd"/>
      </w:pPr>
      <w:r w:rsidRPr="009C2D68">
        <w:rPr>
          <w:color w:val="000000"/>
        </w:rPr>
        <w:t>КАЛЬКУЛЯТОР,</w:t>
      </w:r>
      <w:r w:rsidRPr="009C2D68">
        <w:t xml:space="preserve"> WINDOWS, VISUAL STUDIO, МОВА С#, ФОРМА, ЗВІТ, КЕРІВНИЦТВО ПРОГРАМІСТА</w:t>
      </w:r>
    </w:p>
    <w:p w14:paraId="51177BB0" w14:textId="77777777" w:rsidR="00AB4766" w:rsidRPr="009C2D68" w:rsidRDefault="00AB4766" w:rsidP="00AB4766">
      <w:pPr>
        <w:pStyle w:val="afffd"/>
      </w:pPr>
    </w:p>
    <w:p w14:paraId="7869E4E7" w14:textId="77777777" w:rsidR="00AB4766" w:rsidRPr="009C2D68" w:rsidRDefault="00AB4766" w:rsidP="00AB4766">
      <w:pPr>
        <w:pStyle w:val="afffd"/>
      </w:pPr>
      <w:r w:rsidRPr="009C2D68">
        <w:t>Пояснювальна записка складається з чотирьох розділів.</w:t>
      </w:r>
    </w:p>
    <w:p w14:paraId="117F6709" w14:textId="77777777" w:rsidR="00AB4766" w:rsidRPr="009C2D68" w:rsidRDefault="00AB4766" w:rsidP="00AB4766">
      <w:pPr>
        <w:pStyle w:val="afffd"/>
      </w:pPr>
      <w:r w:rsidRPr="009C2D68">
        <w:t>Розділ «Опис предметної області» містить основні поняття, алгоритм роботи програми та інформаційних потоків підприємства.</w:t>
      </w:r>
    </w:p>
    <w:p w14:paraId="5FA07426" w14:textId="77777777" w:rsidR="00AB4766" w:rsidRPr="009C2D68" w:rsidRDefault="00AB4766" w:rsidP="00AB4766">
      <w:pPr>
        <w:pStyle w:val="afffd"/>
      </w:pPr>
      <w:r w:rsidRPr="009C2D68">
        <w:t>Розділ «Постанова завдання» включає мету створення та функції програми, вимоги до проектованої системи, вимоги до надійності програмного продукту, умови роботи програми.</w:t>
      </w:r>
    </w:p>
    <w:p w14:paraId="2994B245" w14:textId="77777777" w:rsidR="00AB4766" w:rsidRPr="009C2D68" w:rsidRDefault="00AB4766" w:rsidP="00AB4766">
      <w:pPr>
        <w:pStyle w:val="afffd"/>
      </w:pPr>
      <w:r w:rsidRPr="009C2D68">
        <w:t>Розділ «Програмування» містить обґрунтування вибору середовища розробки та функціонування системи, основні рішення щодо реалізації компонентів системи.</w:t>
      </w:r>
    </w:p>
    <w:p w14:paraId="4887BA16" w14:textId="77777777" w:rsidR="00AB4766" w:rsidRPr="009C2D68" w:rsidRDefault="00AB4766" w:rsidP="00AB4766">
      <w:pPr>
        <w:pStyle w:val="afffd"/>
      </w:pPr>
      <w:r w:rsidRPr="009C2D68">
        <w:t>Розділ «Методика роботи користувача з програмою» включає в себе інструкцію користування програмою.</w:t>
      </w:r>
    </w:p>
    <w:p w14:paraId="19FAC09A" w14:textId="77777777" w:rsidR="00AB4766" w:rsidRPr="009C2D68" w:rsidRDefault="00AB4766" w:rsidP="00AB4766">
      <w:pPr>
        <w:widowControl w:val="0"/>
        <w:ind w:firstLine="567"/>
        <w:rPr>
          <w:color w:val="FF0000"/>
          <w:szCs w:val="28"/>
        </w:rPr>
      </w:pPr>
    </w:p>
    <w:p w14:paraId="0BDDA5D5" w14:textId="77777777" w:rsidR="00DD478A" w:rsidRPr="009C2D68" w:rsidRDefault="00DD478A">
      <w:pPr>
        <w:spacing w:line="240" w:lineRule="auto"/>
        <w:ind w:firstLine="0"/>
        <w:jc w:val="left"/>
        <w:rPr>
          <w:rFonts w:eastAsiaTheme="minorHAnsi" w:cstheme="minorBidi"/>
          <w:color w:val="000000" w:themeColor="text1"/>
          <w:szCs w:val="22"/>
          <w:lang w:eastAsia="en-US"/>
        </w:rPr>
      </w:pPr>
      <w:r w:rsidRPr="009C2D68">
        <w:br w:type="page"/>
      </w:r>
    </w:p>
    <w:p w14:paraId="065B62EE" w14:textId="132F0630" w:rsidR="001E0360" w:rsidRPr="009C2D68" w:rsidRDefault="001E0360" w:rsidP="00756FF6">
      <w:pPr>
        <w:ind w:firstLine="0"/>
        <w:jc w:val="center"/>
        <w:rPr>
          <w:b/>
        </w:rPr>
      </w:pPr>
      <w:r w:rsidRPr="009C2D68">
        <w:rPr>
          <w:b/>
        </w:rPr>
        <w:lastRenderedPageBreak/>
        <w:t>ЗМІСТ</w:t>
      </w:r>
    </w:p>
    <w:p w14:paraId="7AEF0293" w14:textId="4F3C0FDC" w:rsidR="001E0360" w:rsidRPr="009C2D68" w:rsidRDefault="001E0360" w:rsidP="003A4F35">
      <w:pPr>
        <w:pStyle w:val="TOC1"/>
        <w:jc w:val="right"/>
      </w:pPr>
    </w:p>
    <w:p w14:paraId="3138FF0D" w14:textId="05EC59C5" w:rsidR="0078089B" w:rsidRDefault="00EF552A">
      <w:pPr>
        <w:pStyle w:val="TOC1"/>
        <w:rPr>
          <w:rFonts w:asciiTheme="minorHAnsi" w:eastAsiaTheme="minorEastAsia" w:hAnsiTheme="minorHAnsi" w:cstheme="minorBidi"/>
          <w:noProof/>
          <w:sz w:val="22"/>
          <w:szCs w:val="22"/>
          <w:lang w:eastAsia="uk-UA"/>
        </w:rPr>
      </w:pPr>
      <w:r w:rsidRPr="009C2D68">
        <w:fldChar w:fldCharType="begin"/>
      </w:r>
      <w:r w:rsidR="001E0360" w:rsidRPr="009C2D68">
        <w:instrText xml:space="preserve"> TOC \o "1-3" \h \z \u </w:instrText>
      </w:r>
      <w:r w:rsidRPr="009C2D68">
        <w:fldChar w:fldCharType="separate"/>
      </w:r>
      <w:hyperlink w:anchor="_Toc153888717" w:history="1">
        <w:r w:rsidR="0078089B" w:rsidRPr="000E2E55">
          <w:rPr>
            <w:rStyle w:val="Hyperlink"/>
            <w:noProof/>
          </w:rPr>
          <w:t>1</w:t>
        </w:r>
        <w:r w:rsidR="0078089B">
          <w:rPr>
            <w:rFonts w:asciiTheme="minorHAnsi" w:eastAsiaTheme="minorEastAsia" w:hAnsiTheme="minorHAnsi" w:cstheme="minorBidi"/>
            <w:noProof/>
            <w:sz w:val="22"/>
            <w:szCs w:val="22"/>
            <w:lang w:eastAsia="uk-UA"/>
          </w:rPr>
          <w:tab/>
        </w:r>
        <w:r w:rsidR="0078089B" w:rsidRPr="000E2E55">
          <w:rPr>
            <w:rStyle w:val="Hyperlink"/>
            <w:noProof/>
          </w:rPr>
          <w:t>Вступ</w:t>
        </w:r>
        <w:r w:rsidR="0078089B">
          <w:rPr>
            <w:noProof/>
            <w:webHidden/>
          </w:rPr>
          <w:tab/>
        </w:r>
        <w:r w:rsidR="0078089B">
          <w:rPr>
            <w:noProof/>
            <w:webHidden/>
          </w:rPr>
          <w:fldChar w:fldCharType="begin"/>
        </w:r>
        <w:r w:rsidR="0078089B">
          <w:rPr>
            <w:noProof/>
            <w:webHidden/>
          </w:rPr>
          <w:instrText xml:space="preserve"> PAGEREF _Toc153888717 \h </w:instrText>
        </w:r>
        <w:r w:rsidR="0078089B">
          <w:rPr>
            <w:noProof/>
            <w:webHidden/>
          </w:rPr>
        </w:r>
        <w:r w:rsidR="0078089B">
          <w:rPr>
            <w:noProof/>
            <w:webHidden/>
          </w:rPr>
          <w:fldChar w:fldCharType="separate"/>
        </w:r>
        <w:r w:rsidR="0078089B">
          <w:rPr>
            <w:noProof/>
            <w:webHidden/>
          </w:rPr>
          <w:t>4</w:t>
        </w:r>
        <w:r w:rsidR="0078089B">
          <w:rPr>
            <w:noProof/>
            <w:webHidden/>
          </w:rPr>
          <w:fldChar w:fldCharType="end"/>
        </w:r>
      </w:hyperlink>
    </w:p>
    <w:p w14:paraId="729D540F" w14:textId="6F24FF09" w:rsidR="0078089B" w:rsidRDefault="0078089B">
      <w:pPr>
        <w:pStyle w:val="TOC1"/>
        <w:rPr>
          <w:rFonts w:asciiTheme="minorHAnsi" w:eastAsiaTheme="minorEastAsia" w:hAnsiTheme="minorHAnsi" w:cstheme="minorBidi"/>
          <w:noProof/>
          <w:sz w:val="22"/>
          <w:szCs w:val="22"/>
          <w:lang w:eastAsia="uk-UA"/>
        </w:rPr>
      </w:pPr>
      <w:hyperlink w:anchor="_Toc153888718" w:history="1">
        <w:r w:rsidRPr="000E2E55">
          <w:rPr>
            <w:rStyle w:val="Hyperlink"/>
            <w:noProof/>
          </w:rPr>
          <w:t>2</w:t>
        </w:r>
        <w:r>
          <w:rPr>
            <w:rFonts w:asciiTheme="minorHAnsi" w:eastAsiaTheme="minorEastAsia" w:hAnsiTheme="minorHAnsi" w:cstheme="minorBidi"/>
            <w:noProof/>
            <w:sz w:val="22"/>
            <w:szCs w:val="22"/>
            <w:lang w:eastAsia="uk-UA"/>
          </w:rPr>
          <w:tab/>
        </w:r>
        <w:r w:rsidRPr="000E2E55">
          <w:rPr>
            <w:rStyle w:val="Hyperlink"/>
            <w:noProof/>
          </w:rPr>
          <w:t>ОПИС предметної області</w:t>
        </w:r>
        <w:r>
          <w:rPr>
            <w:noProof/>
            <w:webHidden/>
          </w:rPr>
          <w:tab/>
        </w:r>
        <w:r>
          <w:rPr>
            <w:noProof/>
            <w:webHidden/>
          </w:rPr>
          <w:fldChar w:fldCharType="begin"/>
        </w:r>
        <w:r>
          <w:rPr>
            <w:noProof/>
            <w:webHidden/>
          </w:rPr>
          <w:instrText xml:space="preserve"> PAGEREF _Toc153888718 \h </w:instrText>
        </w:r>
        <w:r>
          <w:rPr>
            <w:noProof/>
            <w:webHidden/>
          </w:rPr>
        </w:r>
        <w:r>
          <w:rPr>
            <w:noProof/>
            <w:webHidden/>
          </w:rPr>
          <w:fldChar w:fldCharType="separate"/>
        </w:r>
        <w:r>
          <w:rPr>
            <w:noProof/>
            <w:webHidden/>
          </w:rPr>
          <w:t>5</w:t>
        </w:r>
        <w:r>
          <w:rPr>
            <w:noProof/>
            <w:webHidden/>
          </w:rPr>
          <w:fldChar w:fldCharType="end"/>
        </w:r>
      </w:hyperlink>
    </w:p>
    <w:p w14:paraId="18AEC873" w14:textId="1CA73120" w:rsidR="0078089B" w:rsidRDefault="0078089B">
      <w:pPr>
        <w:pStyle w:val="TOC2"/>
        <w:rPr>
          <w:rFonts w:asciiTheme="minorHAnsi" w:eastAsiaTheme="minorEastAsia" w:hAnsiTheme="minorHAnsi" w:cstheme="minorBidi"/>
          <w:bCs w:val="0"/>
          <w:noProof/>
          <w:sz w:val="22"/>
          <w:szCs w:val="22"/>
          <w:lang w:eastAsia="uk-UA"/>
        </w:rPr>
      </w:pPr>
      <w:hyperlink w:anchor="_Toc153888719" w:history="1">
        <w:r w:rsidRPr="000E2E55">
          <w:rPr>
            <w:rStyle w:val="Hyperlink"/>
            <w:noProof/>
          </w:rPr>
          <w:t>2.1</w:t>
        </w:r>
        <w:r>
          <w:rPr>
            <w:rFonts w:asciiTheme="minorHAnsi" w:eastAsiaTheme="minorEastAsia" w:hAnsiTheme="minorHAnsi" w:cstheme="minorBidi"/>
            <w:bCs w:val="0"/>
            <w:noProof/>
            <w:sz w:val="22"/>
            <w:szCs w:val="22"/>
            <w:lang w:eastAsia="uk-UA"/>
          </w:rPr>
          <w:tab/>
        </w:r>
        <w:r w:rsidRPr="000E2E55">
          <w:rPr>
            <w:rStyle w:val="Hyperlink"/>
            <w:noProof/>
          </w:rPr>
          <w:t>Основні поняття</w:t>
        </w:r>
        <w:r>
          <w:rPr>
            <w:noProof/>
            <w:webHidden/>
          </w:rPr>
          <w:tab/>
        </w:r>
        <w:r>
          <w:rPr>
            <w:noProof/>
            <w:webHidden/>
          </w:rPr>
          <w:fldChar w:fldCharType="begin"/>
        </w:r>
        <w:r>
          <w:rPr>
            <w:noProof/>
            <w:webHidden/>
          </w:rPr>
          <w:instrText xml:space="preserve"> PAGEREF _Toc153888719 \h </w:instrText>
        </w:r>
        <w:r>
          <w:rPr>
            <w:noProof/>
            <w:webHidden/>
          </w:rPr>
        </w:r>
        <w:r>
          <w:rPr>
            <w:noProof/>
            <w:webHidden/>
          </w:rPr>
          <w:fldChar w:fldCharType="separate"/>
        </w:r>
        <w:r>
          <w:rPr>
            <w:noProof/>
            <w:webHidden/>
          </w:rPr>
          <w:t>5</w:t>
        </w:r>
        <w:r>
          <w:rPr>
            <w:noProof/>
            <w:webHidden/>
          </w:rPr>
          <w:fldChar w:fldCharType="end"/>
        </w:r>
      </w:hyperlink>
    </w:p>
    <w:p w14:paraId="044CA724" w14:textId="2583E6AB" w:rsidR="0078089B" w:rsidRDefault="0078089B">
      <w:pPr>
        <w:pStyle w:val="TOC2"/>
        <w:rPr>
          <w:rFonts w:asciiTheme="minorHAnsi" w:eastAsiaTheme="minorEastAsia" w:hAnsiTheme="minorHAnsi" w:cstheme="minorBidi"/>
          <w:bCs w:val="0"/>
          <w:noProof/>
          <w:sz w:val="22"/>
          <w:szCs w:val="22"/>
          <w:lang w:eastAsia="uk-UA"/>
        </w:rPr>
      </w:pPr>
      <w:hyperlink w:anchor="_Toc153888720" w:history="1">
        <w:r w:rsidRPr="000E2E55">
          <w:rPr>
            <w:rStyle w:val="Hyperlink"/>
            <w:noProof/>
          </w:rPr>
          <w:t>2.2</w:t>
        </w:r>
        <w:r>
          <w:rPr>
            <w:rFonts w:asciiTheme="minorHAnsi" w:eastAsiaTheme="minorEastAsia" w:hAnsiTheme="minorHAnsi" w:cstheme="minorBidi"/>
            <w:bCs w:val="0"/>
            <w:noProof/>
            <w:sz w:val="22"/>
            <w:szCs w:val="22"/>
            <w:lang w:eastAsia="uk-UA"/>
          </w:rPr>
          <w:tab/>
        </w:r>
        <w:r w:rsidRPr="000E2E55">
          <w:rPr>
            <w:rStyle w:val="Hyperlink"/>
            <w:noProof/>
          </w:rPr>
          <w:t>Основний алгоритм</w:t>
        </w:r>
        <w:r>
          <w:rPr>
            <w:noProof/>
            <w:webHidden/>
          </w:rPr>
          <w:tab/>
        </w:r>
        <w:r>
          <w:rPr>
            <w:noProof/>
            <w:webHidden/>
          </w:rPr>
          <w:fldChar w:fldCharType="begin"/>
        </w:r>
        <w:r>
          <w:rPr>
            <w:noProof/>
            <w:webHidden/>
          </w:rPr>
          <w:instrText xml:space="preserve"> PAGEREF _Toc153888720 \h </w:instrText>
        </w:r>
        <w:r>
          <w:rPr>
            <w:noProof/>
            <w:webHidden/>
          </w:rPr>
        </w:r>
        <w:r>
          <w:rPr>
            <w:noProof/>
            <w:webHidden/>
          </w:rPr>
          <w:fldChar w:fldCharType="separate"/>
        </w:r>
        <w:r>
          <w:rPr>
            <w:noProof/>
            <w:webHidden/>
          </w:rPr>
          <w:t>6</w:t>
        </w:r>
        <w:r>
          <w:rPr>
            <w:noProof/>
            <w:webHidden/>
          </w:rPr>
          <w:fldChar w:fldCharType="end"/>
        </w:r>
      </w:hyperlink>
    </w:p>
    <w:p w14:paraId="0BB4CEDF" w14:textId="621AE339" w:rsidR="0078089B" w:rsidRDefault="0078089B">
      <w:pPr>
        <w:pStyle w:val="TOC1"/>
        <w:rPr>
          <w:rFonts w:asciiTheme="minorHAnsi" w:eastAsiaTheme="minorEastAsia" w:hAnsiTheme="minorHAnsi" w:cstheme="minorBidi"/>
          <w:noProof/>
          <w:sz w:val="22"/>
          <w:szCs w:val="22"/>
          <w:lang w:eastAsia="uk-UA"/>
        </w:rPr>
      </w:pPr>
      <w:hyperlink w:anchor="_Toc153888721" w:history="1">
        <w:r w:rsidRPr="000E2E55">
          <w:rPr>
            <w:rStyle w:val="Hyperlink"/>
            <w:noProof/>
          </w:rPr>
          <w:t>3</w:t>
        </w:r>
        <w:r>
          <w:rPr>
            <w:rFonts w:asciiTheme="minorHAnsi" w:eastAsiaTheme="minorEastAsia" w:hAnsiTheme="minorHAnsi" w:cstheme="minorBidi"/>
            <w:noProof/>
            <w:sz w:val="22"/>
            <w:szCs w:val="22"/>
            <w:lang w:eastAsia="uk-UA"/>
          </w:rPr>
          <w:tab/>
        </w:r>
        <w:r w:rsidRPr="000E2E55">
          <w:rPr>
            <w:rStyle w:val="Hyperlink"/>
            <w:noProof/>
          </w:rPr>
          <w:t>ПОСТАНОВА ЗАВДАННЯ</w:t>
        </w:r>
        <w:r>
          <w:rPr>
            <w:noProof/>
            <w:webHidden/>
          </w:rPr>
          <w:tab/>
        </w:r>
        <w:r>
          <w:rPr>
            <w:noProof/>
            <w:webHidden/>
          </w:rPr>
          <w:fldChar w:fldCharType="begin"/>
        </w:r>
        <w:r>
          <w:rPr>
            <w:noProof/>
            <w:webHidden/>
          </w:rPr>
          <w:instrText xml:space="preserve"> PAGEREF _Toc153888721 \h </w:instrText>
        </w:r>
        <w:r>
          <w:rPr>
            <w:noProof/>
            <w:webHidden/>
          </w:rPr>
        </w:r>
        <w:r>
          <w:rPr>
            <w:noProof/>
            <w:webHidden/>
          </w:rPr>
          <w:fldChar w:fldCharType="separate"/>
        </w:r>
        <w:r>
          <w:rPr>
            <w:noProof/>
            <w:webHidden/>
          </w:rPr>
          <w:t>7</w:t>
        </w:r>
        <w:r>
          <w:rPr>
            <w:noProof/>
            <w:webHidden/>
          </w:rPr>
          <w:fldChar w:fldCharType="end"/>
        </w:r>
      </w:hyperlink>
    </w:p>
    <w:p w14:paraId="3270FCBB" w14:textId="2A2972D0" w:rsidR="0078089B" w:rsidRDefault="0078089B">
      <w:pPr>
        <w:pStyle w:val="TOC2"/>
        <w:rPr>
          <w:rFonts w:asciiTheme="minorHAnsi" w:eastAsiaTheme="minorEastAsia" w:hAnsiTheme="minorHAnsi" w:cstheme="minorBidi"/>
          <w:bCs w:val="0"/>
          <w:noProof/>
          <w:sz w:val="22"/>
          <w:szCs w:val="22"/>
          <w:lang w:eastAsia="uk-UA"/>
        </w:rPr>
      </w:pPr>
      <w:hyperlink w:anchor="_Toc153888722" w:history="1">
        <w:r w:rsidRPr="000E2E55">
          <w:rPr>
            <w:rStyle w:val="Hyperlink"/>
            <w:noProof/>
          </w:rPr>
          <w:t>3.1</w:t>
        </w:r>
        <w:r>
          <w:rPr>
            <w:rFonts w:asciiTheme="minorHAnsi" w:eastAsiaTheme="minorEastAsia" w:hAnsiTheme="minorHAnsi" w:cstheme="minorBidi"/>
            <w:bCs w:val="0"/>
            <w:noProof/>
            <w:sz w:val="22"/>
            <w:szCs w:val="22"/>
            <w:lang w:eastAsia="uk-UA"/>
          </w:rPr>
          <w:tab/>
        </w:r>
        <w:r w:rsidRPr="000E2E55">
          <w:rPr>
            <w:rStyle w:val="Hyperlink"/>
            <w:noProof/>
          </w:rPr>
          <w:t>Мета створення програми</w:t>
        </w:r>
        <w:r>
          <w:rPr>
            <w:noProof/>
            <w:webHidden/>
          </w:rPr>
          <w:tab/>
        </w:r>
        <w:r>
          <w:rPr>
            <w:noProof/>
            <w:webHidden/>
          </w:rPr>
          <w:fldChar w:fldCharType="begin"/>
        </w:r>
        <w:r>
          <w:rPr>
            <w:noProof/>
            <w:webHidden/>
          </w:rPr>
          <w:instrText xml:space="preserve"> PAGEREF _Toc153888722 \h </w:instrText>
        </w:r>
        <w:r>
          <w:rPr>
            <w:noProof/>
            <w:webHidden/>
          </w:rPr>
        </w:r>
        <w:r>
          <w:rPr>
            <w:noProof/>
            <w:webHidden/>
          </w:rPr>
          <w:fldChar w:fldCharType="separate"/>
        </w:r>
        <w:r>
          <w:rPr>
            <w:noProof/>
            <w:webHidden/>
          </w:rPr>
          <w:t>7</w:t>
        </w:r>
        <w:r>
          <w:rPr>
            <w:noProof/>
            <w:webHidden/>
          </w:rPr>
          <w:fldChar w:fldCharType="end"/>
        </w:r>
      </w:hyperlink>
    </w:p>
    <w:p w14:paraId="339C62DB" w14:textId="75B07C36" w:rsidR="0078089B" w:rsidRDefault="0078089B">
      <w:pPr>
        <w:pStyle w:val="TOC2"/>
        <w:rPr>
          <w:rFonts w:asciiTheme="minorHAnsi" w:eastAsiaTheme="minorEastAsia" w:hAnsiTheme="minorHAnsi" w:cstheme="minorBidi"/>
          <w:bCs w:val="0"/>
          <w:noProof/>
          <w:sz w:val="22"/>
          <w:szCs w:val="22"/>
          <w:lang w:eastAsia="uk-UA"/>
        </w:rPr>
      </w:pPr>
      <w:hyperlink w:anchor="_Toc153888723" w:history="1">
        <w:r w:rsidRPr="000E2E55">
          <w:rPr>
            <w:rStyle w:val="Hyperlink"/>
            <w:noProof/>
          </w:rPr>
          <w:t>3.2</w:t>
        </w:r>
        <w:r>
          <w:rPr>
            <w:rFonts w:asciiTheme="minorHAnsi" w:eastAsiaTheme="minorEastAsia" w:hAnsiTheme="minorHAnsi" w:cstheme="minorBidi"/>
            <w:bCs w:val="0"/>
            <w:noProof/>
            <w:sz w:val="22"/>
            <w:szCs w:val="22"/>
            <w:lang w:eastAsia="uk-UA"/>
          </w:rPr>
          <w:tab/>
        </w:r>
        <w:r w:rsidRPr="000E2E55">
          <w:rPr>
            <w:rStyle w:val="Hyperlink"/>
            <w:noProof/>
          </w:rPr>
          <w:t>Функції програми</w:t>
        </w:r>
        <w:r>
          <w:rPr>
            <w:noProof/>
            <w:webHidden/>
          </w:rPr>
          <w:tab/>
        </w:r>
        <w:r>
          <w:rPr>
            <w:noProof/>
            <w:webHidden/>
          </w:rPr>
          <w:fldChar w:fldCharType="begin"/>
        </w:r>
        <w:r>
          <w:rPr>
            <w:noProof/>
            <w:webHidden/>
          </w:rPr>
          <w:instrText xml:space="preserve"> PAGEREF _Toc153888723 \h </w:instrText>
        </w:r>
        <w:r>
          <w:rPr>
            <w:noProof/>
            <w:webHidden/>
          </w:rPr>
        </w:r>
        <w:r>
          <w:rPr>
            <w:noProof/>
            <w:webHidden/>
          </w:rPr>
          <w:fldChar w:fldCharType="separate"/>
        </w:r>
        <w:r>
          <w:rPr>
            <w:noProof/>
            <w:webHidden/>
          </w:rPr>
          <w:t>7</w:t>
        </w:r>
        <w:r>
          <w:rPr>
            <w:noProof/>
            <w:webHidden/>
          </w:rPr>
          <w:fldChar w:fldCharType="end"/>
        </w:r>
      </w:hyperlink>
    </w:p>
    <w:p w14:paraId="11894BFF" w14:textId="26C6A5F0" w:rsidR="0078089B" w:rsidRDefault="0078089B">
      <w:pPr>
        <w:pStyle w:val="TOC2"/>
        <w:rPr>
          <w:rFonts w:asciiTheme="minorHAnsi" w:eastAsiaTheme="minorEastAsia" w:hAnsiTheme="minorHAnsi" w:cstheme="minorBidi"/>
          <w:bCs w:val="0"/>
          <w:noProof/>
          <w:sz w:val="22"/>
          <w:szCs w:val="22"/>
          <w:lang w:eastAsia="uk-UA"/>
        </w:rPr>
      </w:pPr>
      <w:hyperlink w:anchor="_Toc153888724" w:history="1">
        <w:r w:rsidRPr="000E2E55">
          <w:rPr>
            <w:rStyle w:val="Hyperlink"/>
            <w:noProof/>
          </w:rPr>
          <w:t>3.3</w:t>
        </w:r>
        <w:r>
          <w:rPr>
            <w:rFonts w:asciiTheme="minorHAnsi" w:eastAsiaTheme="minorEastAsia" w:hAnsiTheme="minorHAnsi" w:cstheme="minorBidi"/>
            <w:bCs w:val="0"/>
            <w:noProof/>
            <w:sz w:val="22"/>
            <w:szCs w:val="22"/>
            <w:lang w:eastAsia="uk-UA"/>
          </w:rPr>
          <w:tab/>
        </w:r>
        <w:r w:rsidRPr="000E2E55">
          <w:rPr>
            <w:rStyle w:val="Hyperlink"/>
            <w:noProof/>
          </w:rPr>
          <w:t>Вимоги до проєктованої системи</w:t>
        </w:r>
        <w:r>
          <w:rPr>
            <w:noProof/>
            <w:webHidden/>
          </w:rPr>
          <w:tab/>
        </w:r>
        <w:r>
          <w:rPr>
            <w:noProof/>
            <w:webHidden/>
          </w:rPr>
          <w:fldChar w:fldCharType="begin"/>
        </w:r>
        <w:r>
          <w:rPr>
            <w:noProof/>
            <w:webHidden/>
          </w:rPr>
          <w:instrText xml:space="preserve"> PAGEREF _Toc153888724 \h </w:instrText>
        </w:r>
        <w:r>
          <w:rPr>
            <w:noProof/>
            <w:webHidden/>
          </w:rPr>
        </w:r>
        <w:r>
          <w:rPr>
            <w:noProof/>
            <w:webHidden/>
          </w:rPr>
          <w:fldChar w:fldCharType="separate"/>
        </w:r>
        <w:r>
          <w:rPr>
            <w:noProof/>
            <w:webHidden/>
          </w:rPr>
          <w:t>8</w:t>
        </w:r>
        <w:r>
          <w:rPr>
            <w:noProof/>
            <w:webHidden/>
          </w:rPr>
          <w:fldChar w:fldCharType="end"/>
        </w:r>
      </w:hyperlink>
    </w:p>
    <w:p w14:paraId="5B352058" w14:textId="1477DC34" w:rsidR="0078089B" w:rsidRDefault="0078089B">
      <w:pPr>
        <w:pStyle w:val="TOC2"/>
        <w:rPr>
          <w:rFonts w:asciiTheme="minorHAnsi" w:eastAsiaTheme="minorEastAsia" w:hAnsiTheme="minorHAnsi" w:cstheme="minorBidi"/>
          <w:bCs w:val="0"/>
          <w:noProof/>
          <w:sz w:val="22"/>
          <w:szCs w:val="22"/>
          <w:lang w:eastAsia="uk-UA"/>
        </w:rPr>
      </w:pPr>
      <w:hyperlink w:anchor="_Toc153888725" w:history="1">
        <w:r w:rsidRPr="000E2E55">
          <w:rPr>
            <w:rStyle w:val="Hyperlink"/>
            <w:noProof/>
          </w:rPr>
          <w:t>3.4</w:t>
        </w:r>
        <w:r>
          <w:rPr>
            <w:rFonts w:asciiTheme="minorHAnsi" w:eastAsiaTheme="minorEastAsia" w:hAnsiTheme="minorHAnsi" w:cstheme="minorBidi"/>
            <w:bCs w:val="0"/>
            <w:noProof/>
            <w:sz w:val="22"/>
            <w:szCs w:val="22"/>
            <w:lang w:eastAsia="uk-UA"/>
          </w:rPr>
          <w:tab/>
        </w:r>
        <w:r w:rsidRPr="000E2E55">
          <w:rPr>
            <w:rStyle w:val="Hyperlink"/>
            <w:noProof/>
          </w:rPr>
          <w:t>Умови роботи програми</w:t>
        </w:r>
        <w:r>
          <w:rPr>
            <w:noProof/>
            <w:webHidden/>
          </w:rPr>
          <w:tab/>
        </w:r>
        <w:r>
          <w:rPr>
            <w:noProof/>
            <w:webHidden/>
          </w:rPr>
          <w:fldChar w:fldCharType="begin"/>
        </w:r>
        <w:r>
          <w:rPr>
            <w:noProof/>
            <w:webHidden/>
          </w:rPr>
          <w:instrText xml:space="preserve"> PAGEREF _Toc153888725 \h </w:instrText>
        </w:r>
        <w:r>
          <w:rPr>
            <w:noProof/>
            <w:webHidden/>
          </w:rPr>
        </w:r>
        <w:r>
          <w:rPr>
            <w:noProof/>
            <w:webHidden/>
          </w:rPr>
          <w:fldChar w:fldCharType="separate"/>
        </w:r>
        <w:r>
          <w:rPr>
            <w:noProof/>
            <w:webHidden/>
          </w:rPr>
          <w:t>8</w:t>
        </w:r>
        <w:r>
          <w:rPr>
            <w:noProof/>
            <w:webHidden/>
          </w:rPr>
          <w:fldChar w:fldCharType="end"/>
        </w:r>
      </w:hyperlink>
    </w:p>
    <w:p w14:paraId="2026BE57" w14:textId="1B2A7A0E" w:rsidR="0078089B" w:rsidRDefault="0078089B">
      <w:pPr>
        <w:pStyle w:val="TOC1"/>
        <w:rPr>
          <w:rFonts w:asciiTheme="minorHAnsi" w:eastAsiaTheme="minorEastAsia" w:hAnsiTheme="minorHAnsi" w:cstheme="minorBidi"/>
          <w:noProof/>
          <w:sz w:val="22"/>
          <w:szCs w:val="22"/>
          <w:lang w:eastAsia="uk-UA"/>
        </w:rPr>
      </w:pPr>
      <w:hyperlink w:anchor="_Toc153888726" w:history="1">
        <w:r w:rsidRPr="000E2E55">
          <w:rPr>
            <w:rStyle w:val="Hyperlink"/>
            <w:noProof/>
          </w:rPr>
          <w:t>4</w:t>
        </w:r>
        <w:r>
          <w:rPr>
            <w:rFonts w:asciiTheme="minorHAnsi" w:eastAsiaTheme="minorEastAsia" w:hAnsiTheme="minorHAnsi" w:cstheme="minorBidi"/>
            <w:noProof/>
            <w:sz w:val="22"/>
            <w:szCs w:val="22"/>
            <w:lang w:eastAsia="uk-UA"/>
          </w:rPr>
          <w:tab/>
        </w:r>
        <w:r w:rsidRPr="000E2E55">
          <w:rPr>
            <w:rStyle w:val="Hyperlink"/>
            <w:noProof/>
          </w:rPr>
          <w:t>ПРОГРАМУВАННЯ</w:t>
        </w:r>
        <w:r>
          <w:rPr>
            <w:noProof/>
            <w:webHidden/>
          </w:rPr>
          <w:tab/>
        </w:r>
        <w:r>
          <w:rPr>
            <w:noProof/>
            <w:webHidden/>
          </w:rPr>
          <w:fldChar w:fldCharType="begin"/>
        </w:r>
        <w:r>
          <w:rPr>
            <w:noProof/>
            <w:webHidden/>
          </w:rPr>
          <w:instrText xml:space="preserve"> PAGEREF _Toc153888726 \h </w:instrText>
        </w:r>
        <w:r>
          <w:rPr>
            <w:noProof/>
            <w:webHidden/>
          </w:rPr>
        </w:r>
        <w:r>
          <w:rPr>
            <w:noProof/>
            <w:webHidden/>
          </w:rPr>
          <w:fldChar w:fldCharType="separate"/>
        </w:r>
        <w:r>
          <w:rPr>
            <w:noProof/>
            <w:webHidden/>
          </w:rPr>
          <w:t>9</w:t>
        </w:r>
        <w:r>
          <w:rPr>
            <w:noProof/>
            <w:webHidden/>
          </w:rPr>
          <w:fldChar w:fldCharType="end"/>
        </w:r>
      </w:hyperlink>
    </w:p>
    <w:p w14:paraId="0960D870" w14:textId="3AC14AF0" w:rsidR="0078089B" w:rsidRDefault="0078089B">
      <w:pPr>
        <w:pStyle w:val="TOC2"/>
        <w:rPr>
          <w:rFonts w:asciiTheme="minorHAnsi" w:eastAsiaTheme="minorEastAsia" w:hAnsiTheme="minorHAnsi" w:cstheme="minorBidi"/>
          <w:bCs w:val="0"/>
          <w:noProof/>
          <w:sz w:val="22"/>
          <w:szCs w:val="22"/>
          <w:lang w:eastAsia="uk-UA"/>
        </w:rPr>
      </w:pPr>
      <w:hyperlink w:anchor="_Toc153888727" w:history="1">
        <w:r w:rsidRPr="000E2E55">
          <w:rPr>
            <w:rStyle w:val="Hyperlink"/>
            <w:noProof/>
          </w:rPr>
          <w:t>4.1</w:t>
        </w:r>
        <w:r>
          <w:rPr>
            <w:rFonts w:asciiTheme="minorHAnsi" w:eastAsiaTheme="minorEastAsia" w:hAnsiTheme="minorHAnsi" w:cstheme="minorBidi"/>
            <w:bCs w:val="0"/>
            <w:noProof/>
            <w:sz w:val="22"/>
            <w:szCs w:val="22"/>
            <w:lang w:eastAsia="uk-UA"/>
          </w:rPr>
          <w:tab/>
        </w:r>
        <w:r w:rsidRPr="000E2E55">
          <w:rPr>
            <w:rStyle w:val="Hyperlink"/>
            <w:noProof/>
          </w:rPr>
          <w:t>Обґрунтування вибору середовища розробки системи</w:t>
        </w:r>
        <w:r>
          <w:rPr>
            <w:noProof/>
            <w:webHidden/>
          </w:rPr>
          <w:tab/>
        </w:r>
        <w:r>
          <w:rPr>
            <w:noProof/>
            <w:webHidden/>
          </w:rPr>
          <w:fldChar w:fldCharType="begin"/>
        </w:r>
        <w:r>
          <w:rPr>
            <w:noProof/>
            <w:webHidden/>
          </w:rPr>
          <w:instrText xml:space="preserve"> PAGEREF _Toc153888727 \h </w:instrText>
        </w:r>
        <w:r>
          <w:rPr>
            <w:noProof/>
            <w:webHidden/>
          </w:rPr>
        </w:r>
        <w:r>
          <w:rPr>
            <w:noProof/>
            <w:webHidden/>
          </w:rPr>
          <w:fldChar w:fldCharType="separate"/>
        </w:r>
        <w:r>
          <w:rPr>
            <w:noProof/>
            <w:webHidden/>
          </w:rPr>
          <w:t>9</w:t>
        </w:r>
        <w:r>
          <w:rPr>
            <w:noProof/>
            <w:webHidden/>
          </w:rPr>
          <w:fldChar w:fldCharType="end"/>
        </w:r>
      </w:hyperlink>
    </w:p>
    <w:p w14:paraId="635C0971" w14:textId="5B9CA8A5" w:rsidR="0078089B" w:rsidRDefault="0078089B">
      <w:pPr>
        <w:pStyle w:val="TOC2"/>
        <w:rPr>
          <w:rFonts w:asciiTheme="minorHAnsi" w:eastAsiaTheme="minorEastAsia" w:hAnsiTheme="minorHAnsi" w:cstheme="minorBidi"/>
          <w:bCs w:val="0"/>
          <w:noProof/>
          <w:sz w:val="22"/>
          <w:szCs w:val="22"/>
          <w:lang w:eastAsia="uk-UA"/>
        </w:rPr>
      </w:pPr>
      <w:hyperlink w:anchor="_Toc153888728" w:history="1">
        <w:r w:rsidRPr="000E2E55">
          <w:rPr>
            <w:rStyle w:val="Hyperlink"/>
            <w:noProof/>
          </w:rPr>
          <w:t>4.2</w:t>
        </w:r>
        <w:r>
          <w:rPr>
            <w:rFonts w:asciiTheme="minorHAnsi" w:eastAsiaTheme="minorEastAsia" w:hAnsiTheme="minorHAnsi" w:cstheme="minorBidi"/>
            <w:bCs w:val="0"/>
            <w:noProof/>
            <w:sz w:val="22"/>
            <w:szCs w:val="22"/>
            <w:lang w:eastAsia="uk-UA"/>
          </w:rPr>
          <w:tab/>
        </w:r>
        <w:r w:rsidRPr="000E2E55">
          <w:rPr>
            <w:rStyle w:val="Hyperlink"/>
            <w:noProof/>
          </w:rPr>
          <w:t>Обґрунтування вибору середовища функціонування системи</w:t>
        </w:r>
        <w:r>
          <w:rPr>
            <w:noProof/>
            <w:webHidden/>
          </w:rPr>
          <w:tab/>
        </w:r>
        <w:r>
          <w:rPr>
            <w:noProof/>
            <w:webHidden/>
          </w:rPr>
          <w:fldChar w:fldCharType="begin"/>
        </w:r>
        <w:r>
          <w:rPr>
            <w:noProof/>
            <w:webHidden/>
          </w:rPr>
          <w:instrText xml:space="preserve"> PAGEREF _Toc153888728 \h </w:instrText>
        </w:r>
        <w:r>
          <w:rPr>
            <w:noProof/>
            <w:webHidden/>
          </w:rPr>
        </w:r>
        <w:r>
          <w:rPr>
            <w:noProof/>
            <w:webHidden/>
          </w:rPr>
          <w:fldChar w:fldCharType="separate"/>
        </w:r>
        <w:r>
          <w:rPr>
            <w:noProof/>
            <w:webHidden/>
          </w:rPr>
          <w:t>12</w:t>
        </w:r>
        <w:r>
          <w:rPr>
            <w:noProof/>
            <w:webHidden/>
          </w:rPr>
          <w:fldChar w:fldCharType="end"/>
        </w:r>
      </w:hyperlink>
    </w:p>
    <w:p w14:paraId="5CE31C33" w14:textId="09D311F4" w:rsidR="0078089B" w:rsidRDefault="0078089B">
      <w:pPr>
        <w:pStyle w:val="TOC2"/>
        <w:rPr>
          <w:rFonts w:asciiTheme="minorHAnsi" w:eastAsiaTheme="minorEastAsia" w:hAnsiTheme="minorHAnsi" w:cstheme="minorBidi"/>
          <w:bCs w:val="0"/>
          <w:noProof/>
          <w:sz w:val="22"/>
          <w:szCs w:val="22"/>
          <w:lang w:eastAsia="uk-UA"/>
        </w:rPr>
      </w:pPr>
      <w:hyperlink w:anchor="_Toc153888729" w:history="1">
        <w:r w:rsidRPr="000E2E55">
          <w:rPr>
            <w:rStyle w:val="Hyperlink"/>
            <w:noProof/>
          </w:rPr>
          <w:t>4.3</w:t>
        </w:r>
        <w:r>
          <w:rPr>
            <w:rFonts w:asciiTheme="minorHAnsi" w:eastAsiaTheme="minorEastAsia" w:hAnsiTheme="minorHAnsi" w:cstheme="minorBidi"/>
            <w:bCs w:val="0"/>
            <w:noProof/>
            <w:sz w:val="22"/>
            <w:szCs w:val="22"/>
            <w:lang w:eastAsia="uk-UA"/>
          </w:rPr>
          <w:tab/>
        </w:r>
        <w:r w:rsidRPr="000E2E55">
          <w:rPr>
            <w:rStyle w:val="Hyperlink"/>
            <w:noProof/>
          </w:rPr>
          <w:t>Основні рішення щодо реалізації компонентів системи</w:t>
        </w:r>
        <w:r>
          <w:rPr>
            <w:noProof/>
            <w:webHidden/>
          </w:rPr>
          <w:tab/>
        </w:r>
        <w:r>
          <w:rPr>
            <w:noProof/>
            <w:webHidden/>
          </w:rPr>
          <w:fldChar w:fldCharType="begin"/>
        </w:r>
        <w:r>
          <w:rPr>
            <w:noProof/>
            <w:webHidden/>
          </w:rPr>
          <w:instrText xml:space="preserve"> PAGEREF _Toc153888729 \h </w:instrText>
        </w:r>
        <w:r>
          <w:rPr>
            <w:noProof/>
            <w:webHidden/>
          </w:rPr>
        </w:r>
        <w:r>
          <w:rPr>
            <w:noProof/>
            <w:webHidden/>
          </w:rPr>
          <w:fldChar w:fldCharType="separate"/>
        </w:r>
        <w:r>
          <w:rPr>
            <w:noProof/>
            <w:webHidden/>
          </w:rPr>
          <w:t>16</w:t>
        </w:r>
        <w:r>
          <w:rPr>
            <w:noProof/>
            <w:webHidden/>
          </w:rPr>
          <w:fldChar w:fldCharType="end"/>
        </w:r>
      </w:hyperlink>
    </w:p>
    <w:p w14:paraId="0FBDBCCD" w14:textId="3F034283" w:rsidR="0078089B" w:rsidRDefault="0078089B">
      <w:pPr>
        <w:pStyle w:val="TOC3"/>
        <w:rPr>
          <w:rFonts w:asciiTheme="minorHAnsi" w:eastAsiaTheme="minorEastAsia" w:hAnsiTheme="minorHAnsi" w:cstheme="minorBidi"/>
          <w:sz w:val="22"/>
          <w:szCs w:val="22"/>
          <w:lang w:eastAsia="uk-UA"/>
        </w:rPr>
      </w:pPr>
      <w:hyperlink w:anchor="_Toc153888730" w:history="1">
        <w:r w:rsidRPr="000E2E55">
          <w:rPr>
            <w:rStyle w:val="Hyperlink"/>
          </w:rPr>
          <w:t>4.3.1</w:t>
        </w:r>
        <w:r>
          <w:rPr>
            <w:rFonts w:asciiTheme="minorHAnsi" w:eastAsiaTheme="minorEastAsia" w:hAnsiTheme="minorHAnsi" w:cstheme="minorBidi"/>
            <w:sz w:val="22"/>
            <w:szCs w:val="22"/>
            <w:lang w:eastAsia="uk-UA"/>
          </w:rPr>
          <w:tab/>
        </w:r>
        <w:r w:rsidRPr="000E2E55">
          <w:rPr>
            <w:rStyle w:val="Hyperlink"/>
          </w:rPr>
          <w:t>Використані компоненти</w:t>
        </w:r>
        <w:r>
          <w:rPr>
            <w:webHidden/>
          </w:rPr>
          <w:tab/>
        </w:r>
        <w:r>
          <w:rPr>
            <w:webHidden/>
          </w:rPr>
          <w:fldChar w:fldCharType="begin"/>
        </w:r>
        <w:r>
          <w:rPr>
            <w:webHidden/>
          </w:rPr>
          <w:instrText xml:space="preserve"> PAGEREF _Toc153888730 \h </w:instrText>
        </w:r>
        <w:r>
          <w:rPr>
            <w:webHidden/>
          </w:rPr>
        </w:r>
        <w:r>
          <w:rPr>
            <w:webHidden/>
          </w:rPr>
          <w:fldChar w:fldCharType="separate"/>
        </w:r>
        <w:r>
          <w:rPr>
            <w:webHidden/>
          </w:rPr>
          <w:t>16</w:t>
        </w:r>
        <w:r>
          <w:rPr>
            <w:webHidden/>
          </w:rPr>
          <w:fldChar w:fldCharType="end"/>
        </w:r>
      </w:hyperlink>
    </w:p>
    <w:p w14:paraId="7D00CA01" w14:textId="01C7975A" w:rsidR="0078089B" w:rsidRDefault="0078089B">
      <w:pPr>
        <w:pStyle w:val="TOC1"/>
        <w:rPr>
          <w:rFonts w:asciiTheme="minorHAnsi" w:eastAsiaTheme="minorEastAsia" w:hAnsiTheme="minorHAnsi" w:cstheme="minorBidi"/>
          <w:noProof/>
          <w:sz w:val="22"/>
          <w:szCs w:val="22"/>
          <w:lang w:eastAsia="uk-UA"/>
        </w:rPr>
      </w:pPr>
      <w:hyperlink w:anchor="_Toc153888731" w:history="1">
        <w:r w:rsidRPr="000E2E55">
          <w:rPr>
            <w:rStyle w:val="Hyperlink"/>
            <w:noProof/>
          </w:rPr>
          <w:t>5</w:t>
        </w:r>
        <w:r>
          <w:rPr>
            <w:rFonts w:asciiTheme="minorHAnsi" w:eastAsiaTheme="minorEastAsia" w:hAnsiTheme="minorHAnsi" w:cstheme="minorBidi"/>
            <w:noProof/>
            <w:sz w:val="22"/>
            <w:szCs w:val="22"/>
            <w:lang w:eastAsia="uk-UA"/>
          </w:rPr>
          <w:tab/>
        </w:r>
        <w:r w:rsidRPr="000E2E55">
          <w:rPr>
            <w:rStyle w:val="Hyperlink"/>
            <w:noProof/>
          </w:rPr>
          <w:t>Експлуатація, тестування та експериментальне дослідження програми</w:t>
        </w:r>
        <w:r>
          <w:rPr>
            <w:noProof/>
            <w:webHidden/>
          </w:rPr>
          <w:tab/>
        </w:r>
        <w:r>
          <w:rPr>
            <w:noProof/>
            <w:webHidden/>
          </w:rPr>
          <w:fldChar w:fldCharType="begin"/>
        </w:r>
        <w:r>
          <w:rPr>
            <w:noProof/>
            <w:webHidden/>
          </w:rPr>
          <w:instrText xml:space="preserve"> PAGEREF _Toc153888731 \h </w:instrText>
        </w:r>
        <w:r>
          <w:rPr>
            <w:noProof/>
            <w:webHidden/>
          </w:rPr>
        </w:r>
        <w:r>
          <w:rPr>
            <w:noProof/>
            <w:webHidden/>
          </w:rPr>
          <w:fldChar w:fldCharType="separate"/>
        </w:r>
        <w:r>
          <w:rPr>
            <w:noProof/>
            <w:webHidden/>
          </w:rPr>
          <w:t>20</w:t>
        </w:r>
        <w:r>
          <w:rPr>
            <w:noProof/>
            <w:webHidden/>
          </w:rPr>
          <w:fldChar w:fldCharType="end"/>
        </w:r>
      </w:hyperlink>
    </w:p>
    <w:p w14:paraId="225277C9" w14:textId="672B93B5" w:rsidR="0078089B" w:rsidRDefault="0078089B">
      <w:pPr>
        <w:pStyle w:val="TOC2"/>
        <w:rPr>
          <w:rFonts w:asciiTheme="minorHAnsi" w:eastAsiaTheme="minorEastAsia" w:hAnsiTheme="minorHAnsi" w:cstheme="minorBidi"/>
          <w:bCs w:val="0"/>
          <w:noProof/>
          <w:sz w:val="22"/>
          <w:szCs w:val="22"/>
          <w:lang w:eastAsia="uk-UA"/>
        </w:rPr>
      </w:pPr>
      <w:hyperlink w:anchor="_Toc153888732" w:history="1">
        <w:r w:rsidRPr="000E2E55">
          <w:rPr>
            <w:rStyle w:val="Hyperlink"/>
            <w:noProof/>
          </w:rPr>
          <w:t>5.1</w:t>
        </w:r>
        <w:r>
          <w:rPr>
            <w:rFonts w:asciiTheme="minorHAnsi" w:eastAsiaTheme="minorEastAsia" w:hAnsiTheme="minorHAnsi" w:cstheme="minorBidi"/>
            <w:bCs w:val="0"/>
            <w:noProof/>
            <w:sz w:val="22"/>
            <w:szCs w:val="22"/>
            <w:lang w:eastAsia="uk-UA"/>
          </w:rPr>
          <w:tab/>
        </w:r>
        <w:r w:rsidRPr="000E2E55">
          <w:rPr>
            <w:rStyle w:val="Hyperlink"/>
            <w:noProof/>
          </w:rPr>
          <w:t>Призначення й умови застосування програми</w:t>
        </w:r>
        <w:r>
          <w:rPr>
            <w:noProof/>
            <w:webHidden/>
          </w:rPr>
          <w:tab/>
        </w:r>
        <w:r>
          <w:rPr>
            <w:noProof/>
            <w:webHidden/>
          </w:rPr>
          <w:fldChar w:fldCharType="begin"/>
        </w:r>
        <w:r>
          <w:rPr>
            <w:noProof/>
            <w:webHidden/>
          </w:rPr>
          <w:instrText xml:space="preserve"> PAGEREF _Toc153888732 \h </w:instrText>
        </w:r>
        <w:r>
          <w:rPr>
            <w:noProof/>
            <w:webHidden/>
          </w:rPr>
        </w:r>
        <w:r>
          <w:rPr>
            <w:noProof/>
            <w:webHidden/>
          </w:rPr>
          <w:fldChar w:fldCharType="separate"/>
        </w:r>
        <w:r>
          <w:rPr>
            <w:noProof/>
            <w:webHidden/>
          </w:rPr>
          <w:t>20</w:t>
        </w:r>
        <w:r>
          <w:rPr>
            <w:noProof/>
            <w:webHidden/>
          </w:rPr>
          <w:fldChar w:fldCharType="end"/>
        </w:r>
      </w:hyperlink>
    </w:p>
    <w:p w14:paraId="50CA1164" w14:textId="3B09BE36" w:rsidR="0078089B" w:rsidRDefault="0078089B">
      <w:pPr>
        <w:pStyle w:val="TOC1"/>
        <w:rPr>
          <w:rFonts w:asciiTheme="minorHAnsi" w:eastAsiaTheme="minorEastAsia" w:hAnsiTheme="minorHAnsi" w:cstheme="minorBidi"/>
          <w:noProof/>
          <w:sz w:val="22"/>
          <w:szCs w:val="22"/>
          <w:lang w:eastAsia="uk-UA"/>
        </w:rPr>
      </w:pPr>
      <w:hyperlink w:anchor="_Toc153888733" w:history="1">
        <w:r w:rsidRPr="000E2E55">
          <w:rPr>
            <w:rStyle w:val="Hyperlink"/>
            <w:noProof/>
          </w:rPr>
          <w:t>Висновки</w:t>
        </w:r>
        <w:r>
          <w:rPr>
            <w:noProof/>
            <w:webHidden/>
          </w:rPr>
          <w:tab/>
        </w:r>
        <w:r>
          <w:rPr>
            <w:noProof/>
            <w:webHidden/>
          </w:rPr>
          <w:fldChar w:fldCharType="begin"/>
        </w:r>
        <w:r>
          <w:rPr>
            <w:noProof/>
            <w:webHidden/>
          </w:rPr>
          <w:instrText xml:space="preserve"> PAGEREF _Toc153888733 \h </w:instrText>
        </w:r>
        <w:r>
          <w:rPr>
            <w:noProof/>
            <w:webHidden/>
          </w:rPr>
        </w:r>
        <w:r>
          <w:rPr>
            <w:noProof/>
            <w:webHidden/>
          </w:rPr>
          <w:fldChar w:fldCharType="separate"/>
        </w:r>
        <w:r>
          <w:rPr>
            <w:noProof/>
            <w:webHidden/>
          </w:rPr>
          <w:t>21</w:t>
        </w:r>
        <w:r>
          <w:rPr>
            <w:noProof/>
            <w:webHidden/>
          </w:rPr>
          <w:fldChar w:fldCharType="end"/>
        </w:r>
      </w:hyperlink>
    </w:p>
    <w:p w14:paraId="730A0C15" w14:textId="11FEF94F" w:rsidR="0078089B" w:rsidRDefault="0078089B">
      <w:pPr>
        <w:pStyle w:val="TOC1"/>
        <w:rPr>
          <w:rFonts w:asciiTheme="minorHAnsi" w:eastAsiaTheme="minorEastAsia" w:hAnsiTheme="minorHAnsi" w:cstheme="minorBidi"/>
          <w:noProof/>
          <w:sz w:val="22"/>
          <w:szCs w:val="22"/>
          <w:lang w:eastAsia="uk-UA"/>
        </w:rPr>
      </w:pPr>
      <w:hyperlink w:anchor="_Toc153888734" w:history="1">
        <w:r w:rsidRPr="000E2E55">
          <w:rPr>
            <w:rStyle w:val="Hyperlink"/>
            <w:noProof/>
          </w:rPr>
          <w:t>Перелік джерел посилання</w:t>
        </w:r>
        <w:r>
          <w:rPr>
            <w:noProof/>
            <w:webHidden/>
          </w:rPr>
          <w:tab/>
        </w:r>
        <w:r>
          <w:rPr>
            <w:noProof/>
            <w:webHidden/>
          </w:rPr>
          <w:fldChar w:fldCharType="begin"/>
        </w:r>
        <w:r>
          <w:rPr>
            <w:noProof/>
            <w:webHidden/>
          </w:rPr>
          <w:instrText xml:space="preserve"> PAGEREF _Toc153888734 \h </w:instrText>
        </w:r>
        <w:r>
          <w:rPr>
            <w:noProof/>
            <w:webHidden/>
          </w:rPr>
        </w:r>
        <w:r>
          <w:rPr>
            <w:noProof/>
            <w:webHidden/>
          </w:rPr>
          <w:fldChar w:fldCharType="separate"/>
        </w:r>
        <w:r>
          <w:rPr>
            <w:noProof/>
            <w:webHidden/>
          </w:rPr>
          <w:t>22</w:t>
        </w:r>
        <w:r>
          <w:rPr>
            <w:noProof/>
            <w:webHidden/>
          </w:rPr>
          <w:fldChar w:fldCharType="end"/>
        </w:r>
      </w:hyperlink>
    </w:p>
    <w:p w14:paraId="637E6AE7" w14:textId="3361A139" w:rsidR="0078089B" w:rsidRDefault="0078089B">
      <w:pPr>
        <w:pStyle w:val="TOC1"/>
        <w:rPr>
          <w:rFonts w:asciiTheme="minorHAnsi" w:eastAsiaTheme="minorEastAsia" w:hAnsiTheme="minorHAnsi" w:cstheme="minorBidi"/>
          <w:noProof/>
          <w:sz w:val="22"/>
          <w:szCs w:val="22"/>
          <w:lang w:eastAsia="uk-UA"/>
        </w:rPr>
      </w:pPr>
      <w:hyperlink w:anchor="_Toc153888735" w:history="1">
        <w:r w:rsidRPr="000E2E55">
          <w:rPr>
            <w:rStyle w:val="Hyperlink"/>
            <w:noProof/>
          </w:rPr>
          <w:t>Додаток А - Код програми</w:t>
        </w:r>
        <w:r>
          <w:rPr>
            <w:noProof/>
            <w:webHidden/>
          </w:rPr>
          <w:tab/>
        </w:r>
        <w:r>
          <w:rPr>
            <w:noProof/>
            <w:webHidden/>
          </w:rPr>
          <w:fldChar w:fldCharType="begin"/>
        </w:r>
        <w:r>
          <w:rPr>
            <w:noProof/>
            <w:webHidden/>
          </w:rPr>
          <w:instrText xml:space="preserve"> PAGEREF _Toc153888735 \h </w:instrText>
        </w:r>
        <w:r>
          <w:rPr>
            <w:noProof/>
            <w:webHidden/>
          </w:rPr>
        </w:r>
        <w:r>
          <w:rPr>
            <w:noProof/>
            <w:webHidden/>
          </w:rPr>
          <w:fldChar w:fldCharType="separate"/>
        </w:r>
        <w:r>
          <w:rPr>
            <w:noProof/>
            <w:webHidden/>
          </w:rPr>
          <w:t>23</w:t>
        </w:r>
        <w:r>
          <w:rPr>
            <w:noProof/>
            <w:webHidden/>
          </w:rPr>
          <w:fldChar w:fldCharType="end"/>
        </w:r>
      </w:hyperlink>
    </w:p>
    <w:p w14:paraId="121571E8" w14:textId="03D801B4" w:rsidR="001E0360" w:rsidRPr="009C2D68" w:rsidRDefault="00EF552A" w:rsidP="003A4F35">
      <w:pPr>
        <w:pStyle w:val="TOC1"/>
      </w:pPr>
      <w:r w:rsidRPr="009C2D68">
        <w:rPr>
          <w:szCs w:val="28"/>
        </w:rPr>
        <w:fldChar w:fldCharType="end"/>
      </w:r>
      <w:r w:rsidR="001E0360" w:rsidRPr="009C2D68">
        <w:t xml:space="preserve"> </w:t>
      </w:r>
    </w:p>
    <w:p w14:paraId="3C1B8A05" w14:textId="4BE52DEB" w:rsidR="00802F08" w:rsidRPr="009C2D68" w:rsidRDefault="001E0360" w:rsidP="003204E7">
      <w:pPr>
        <w:pStyle w:val="Heading1"/>
        <w:numPr>
          <w:ilvl w:val="0"/>
          <w:numId w:val="0"/>
        </w:numPr>
        <w:sectPr w:rsidR="00802F08" w:rsidRPr="009C2D68" w:rsidSect="00657238">
          <w:pgSz w:w="11906" w:h="16838" w:code="9"/>
          <w:pgMar w:top="1134" w:right="851" w:bottom="1134" w:left="1554" w:header="567" w:footer="0" w:gutter="0"/>
          <w:pgNumType w:start="4"/>
          <w:cols w:space="708"/>
          <w:docGrid w:linePitch="360"/>
        </w:sectPr>
      </w:pPr>
      <w:r w:rsidRPr="009C2D68">
        <w:br w:type="page"/>
      </w:r>
    </w:p>
    <w:p w14:paraId="71DAA751" w14:textId="12DDC2BE" w:rsidR="001E0360" w:rsidRPr="0078089B" w:rsidRDefault="001E0360" w:rsidP="00A714A9">
      <w:pPr>
        <w:pStyle w:val="Heading1"/>
      </w:pPr>
      <w:bookmarkStart w:id="2" w:name="_Toc56099960"/>
      <w:bookmarkStart w:id="3" w:name="_Toc56100576"/>
      <w:bookmarkStart w:id="4" w:name="_Toc153888717"/>
      <w:r w:rsidRPr="00A714A9">
        <w:lastRenderedPageBreak/>
        <w:t>Вступ</w:t>
      </w:r>
      <w:bookmarkEnd w:id="2"/>
      <w:bookmarkEnd w:id="3"/>
      <w:bookmarkEnd w:id="4"/>
    </w:p>
    <w:p w14:paraId="617DDB33" w14:textId="77777777" w:rsidR="00E234BE" w:rsidRPr="009C2D68" w:rsidRDefault="00E234BE" w:rsidP="00E234BE">
      <w:bookmarkStart w:id="5" w:name="_Toc31200643"/>
    </w:p>
    <w:p w14:paraId="454D23A9" w14:textId="77777777" w:rsidR="008B533E" w:rsidRPr="009C2D68" w:rsidRDefault="008B533E" w:rsidP="008A484D">
      <w:pPr>
        <w:pStyle w:val="afffd"/>
      </w:pPr>
      <w:r w:rsidRPr="009C2D68">
        <w:t>Останнім часом світ модернізується, все стає більш пов’язане з комп’ютерними технологіями, все стає більш автоматизованим. Це значно вплинуло на стрімкий зріст сфери it-технологій.</w:t>
      </w:r>
    </w:p>
    <w:p w14:paraId="3B5DD10D" w14:textId="77777777" w:rsidR="008B533E" w:rsidRPr="009C2D68" w:rsidRDefault="008B533E" w:rsidP="008A484D">
      <w:pPr>
        <w:pStyle w:val="afffd"/>
      </w:pPr>
      <w:r w:rsidRPr="009C2D68">
        <w:t xml:space="preserve">Ті дії, які раніше люди виконували самі, тепер виконуються програмами різноманітного типу. Стає легше працювати, вчитися, самовдосконалюватися. </w:t>
      </w:r>
    </w:p>
    <w:p w14:paraId="1929C494" w14:textId="77777777" w:rsidR="008B533E" w:rsidRPr="009C2D68" w:rsidRDefault="008B533E" w:rsidP="008A484D">
      <w:pPr>
        <w:pStyle w:val="afffd"/>
        <w:rPr>
          <w:rFonts w:eastAsia="Calibri"/>
          <w:lang w:eastAsia="en-US"/>
        </w:rPr>
      </w:pPr>
      <w:r w:rsidRPr="009C2D68">
        <w:t xml:space="preserve">Широке запровадження комп’ютерів можна обгрунтувати наступними можливостями: зберігання великого обсягу інформації, швидка та зручна обробка даних, підвищення точності розрахунків, </w:t>
      </w:r>
      <w:r w:rsidRPr="009C2D68">
        <w:rPr>
          <w:rFonts w:eastAsia="Calibri"/>
          <w:lang w:eastAsia="en-US"/>
        </w:rPr>
        <w:t xml:space="preserve">спрощення введення інформації, зручність структурованого зберігання даних, </w:t>
      </w:r>
      <w:r w:rsidRPr="009C2D68">
        <w:t xml:space="preserve">швидка передача інформації на великі відстані, </w:t>
      </w:r>
      <w:r w:rsidRPr="009C2D68">
        <w:rPr>
          <w:rFonts w:eastAsia="Calibri"/>
          <w:lang w:eastAsia="en-US"/>
        </w:rPr>
        <w:t>зведення до мінімуму помилок людини. Саме тому набагато розумніше буде використати обчислювальну потужність комп’ютера, а ніж рахувати самому. Для цього і був написаний калькулятор у ході цієї самостійної роботи.</w:t>
      </w:r>
    </w:p>
    <w:p w14:paraId="34159148" w14:textId="77777777" w:rsidR="00DA39F3" w:rsidRPr="009C2D68" w:rsidRDefault="00DA39F3" w:rsidP="00DA39F3">
      <w:pPr>
        <w:pBdr>
          <w:bottom w:val="single" w:sz="6" w:space="1" w:color="auto"/>
        </w:pBdr>
        <w:spacing w:line="240" w:lineRule="auto"/>
        <w:ind w:firstLine="0"/>
        <w:jc w:val="center"/>
        <w:rPr>
          <w:rFonts w:ascii="Arial" w:hAnsi="Arial" w:cs="Arial"/>
          <w:vanish/>
          <w:sz w:val="16"/>
          <w:szCs w:val="16"/>
          <w:lang w:eastAsia="uk-UA"/>
        </w:rPr>
      </w:pPr>
      <w:r w:rsidRPr="009C2D68">
        <w:rPr>
          <w:rFonts w:ascii="Arial" w:hAnsi="Arial" w:cs="Arial"/>
          <w:vanish/>
          <w:sz w:val="16"/>
          <w:szCs w:val="16"/>
          <w:lang w:eastAsia="uk-UA"/>
        </w:rPr>
        <w:t>Начало формы</w:t>
      </w:r>
    </w:p>
    <w:p w14:paraId="4E34FD9D" w14:textId="77777777" w:rsidR="0093031C" w:rsidRPr="009C2D68" w:rsidRDefault="0093031C" w:rsidP="00807635">
      <w:pPr>
        <w:rPr>
          <w:b/>
          <w:bCs/>
          <w:caps/>
        </w:rPr>
      </w:pPr>
      <w:r w:rsidRPr="009C2D68">
        <w:br w:type="page"/>
      </w:r>
    </w:p>
    <w:p w14:paraId="61F254E3" w14:textId="64D256E3" w:rsidR="001E0360" w:rsidRPr="009C2D68" w:rsidRDefault="00033F17" w:rsidP="00287047">
      <w:pPr>
        <w:pStyle w:val="Heading1"/>
      </w:pPr>
      <w:bookmarkStart w:id="6" w:name="_Toc153888718"/>
      <w:bookmarkEnd w:id="5"/>
      <w:r w:rsidRPr="009C2D68">
        <w:lastRenderedPageBreak/>
        <w:t>ОПИС</w:t>
      </w:r>
      <w:r w:rsidR="001E0360" w:rsidRPr="009C2D68">
        <w:t xml:space="preserve"> предметної області</w:t>
      </w:r>
      <w:bookmarkEnd w:id="6"/>
    </w:p>
    <w:p w14:paraId="28AF750A" w14:textId="77777777" w:rsidR="00287047" w:rsidRPr="009C2D68" w:rsidRDefault="00287047" w:rsidP="00287047"/>
    <w:p w14:paraId="21E62480" w14:textId="42B040E9" w:rsidR="00CE13D0" w:rsidRPr="009C2D68" w:rsidRDefault="00033F17" w:rsidP="00731EF1">
      <w:pPr>
        <w:pStyle w:val="Heading2"/>
      </w:pPr>
      <w:bookmarkStart w:id="7" w:name="_Toc153888719"/>
      <w:r w:rsidRPr="009C2D68">
        <w:t>Основні поняття</w:t>
      </w:r>
      <w:bookmarkEnd w:id="7"/>
    </w:p>
    <w:p w14:paraId="41F76420" w14:textId="77777777" w:rsidR="009C4442" w:rsidRPr="009C2D68" w:rsidRDefault="009C4442" w:rsidP="00731EF1">
      <w:pPr>
        <w:pStyle w:val="afffd"/>
      </w:pPr>
    </w:p>
    <w:p w14:paraId="650C3108" w14:textId="77777777" w:rsidR="00033F17" w:rsidRPr="009C2D68" w:rsidRDefault="00033F17" w:rsidP="008A484D">
      <w:pPr>
        <w:pStyle w:val="afffd"/>
      </w:pPr>
      <w:r w:rsidRPr="009C2D68">
        <w:t>Калькулятор - електронний обчислювальний пристрій або програмне забезпечення (наприклад, вбудований в мобільний телефон, операційну систему комп'ютера або планшета, або навіть смарт-годинник) для виконання операцій над числами або формулами алгебри.</w:t>
      </w:r>
    </w:p>
    <w:p w14:paraId="1FC1DAA6" w14:textId="136B85DE" w:rsidR="00033F17" w:rsidRPr="009C2D68" w:rsidRDefault="00033F17" w:rsidP="008A484D">
      <w:pPr>
        <w:pStyle w:val="afffd"/>
      </w:pPr>
      <w:r w:rsidRPr="009C2D68">
        <w:t>Калькулятор замінив механічні обчислювальні пристрої, такі як абаки, рахунки, логарифмічні лінійки, механічні або електромеханічні арифмометри, а також математичні таблиці (насамперед таблиці логарифмів).</w:t>
      </w:r>
    </w:p>
    <w:p w14:paraId="6AEDC481" w14:textId="04B79F6B" w:rsidR="00033F17" w:rsidRPr="009C2D68" w:rsidRDefault="00033F17" w:rsidP="008A484D">
      <w:pPr>
        <w:pStyle w:val="afffd"/>
      </w:pPr>
      <w:r w:rsidRPr="009C2D68">
        <w:t>Залежно від можливостей та цільової сфери застосування калькулятори поділяються на найпростіші, бухгалтерські, інженерні (наукові), фінансові. В окремі класи зазвичай виділяють програмовані калькулятори, що дають можливість виконання складних обчислень за попередньо закладеною програмою, а також графічні, що підтримують побудову та відображення графіків. Спеціалізовані калькулятори призначені для виконання обчислень у досить вузькій сфері (фінансові, будівельні тощо)</w:t>
      </w:r>
    </w:p>
    <w:p w14:paraId="3E987D87" w14:textId="1EFB5FC1" w:rsidR="00033F17" w:rsidRPr="009C2D68" w:rsidRDefault="00033F17" w:rsidP="008A484D">
      <w:pPr>
        <w:pStyle w:val="afffd"/>
      </w:pPr>
      <w:r w:rsidRPr="009C2D68">
        <w:t>По виконанню калькулятори можуть бути настільними або компактними (кишеньковими). Окремі моделі мають інтерфейси для підключення персонального комп'ютера, друкувального пристрою, зовнішнього модуля пам'яті або інших зовнішніх пристроїв. Сучасні персональні комп'ютери, стільникові телефони, КПК і навіть наручний годинник можуть мати програми, що виконують функції калькулятора.</w:t>
      </w:r>
    </w:p>
    <w:p w14:paraId="7B1476D6" w14:textId="2C953B3E" w:rsidR="00033F17" w:rsidRPr="009C2D68" w:rsidRDefault="00033F17" w:rsidP="008A484D">
      <w:pPr>
        <w:pStyle w:val="afffd"/>
      </w:pPr>
      <w:r w:rsidRPr="009C2D68">
        <w:t>Терміном "калькулятор" також називаються спеціалізовані програми, що вбудовуються у веб-сайти (наприклад, "калькулятор калорій", "калькулятор розмірів одягу" тощо) або в побутову техніку (наприклад, простий медичний калькулятор може вбудовуватись у спортивний тренажер).</w:t>
      </w:r>
    </w:p>
    <w:p w14:paraId="237294A1" w14:textId="77777777" w:rsidR="0065406E" w:rsidRPr="009C2D68" w:rsidRDefault="0065406E" w:rsidP="00817EED">
      <w:pPr>
        <w:rPr>
          <w:szCs w:val="28"/>
        </w:rPr>
      </w:pPr>
    </w:p>
    <w:p w14:paraId="7DBCB0C3" w14:textId="560E8C34" w:rsidR="00C20387" w:rsidRPr="009C2D68" w:rsidRDefault="00033F17" w:rsidP="008A484D">
      <w:pPr>
        <w:pStyle w:val="Heading2"/>
      </w:pPr>
      <w:bookmarkStart w:id="8" w:name="_Toc153888720"/>
      <w:r w:rsidRPr="009C2D68">
        <w:lastRenderedPageBreak/>
        <w:t>Основний алгоритм</w:t>
      </w:r>
      <w:bookmarkEnd w:id="8"/>
    </w:p>
    <w:p w14:paraId="6B9D4675" w14:textId="77777777" w:rsidR="008A484D" w:rsidRDefault="008A484D" w:rsidP="008A484D">
      <w:pPr>
        <w:ind w:firstLine="0"/>
        <w:rPr>
          <w:szCs w:val="28"/>
        </w:rPr>
      </w:pPr>
    </w:p>
    <w:p w14:paraId="2C725F54" w14:textId="740E81FA" w:rsidR="004E2868" w:rsidRPr="009C2D68" w:rsidRDefault="00033F17" w:rsidP="008A484D">
      <w:pPr>
        <w:pStyle w:val="afffd"/>
      </w:pPr>
      <w:r w:rsidRPr="009C2D68">
        <w:t>Основний алгоритм калькулятора будується на двох операндах, та знаку операції. Записується перший операнд, знак операції і другий операнд. Відбувається калькуляція між двома операндами в залежності від знака операції.</w:t>
      </w:r>
    </w:p>
    <w:p w14:paraId="0113FDFE" w14:textId="2348C232" w:rsidR="009358C1" w:rsidRPr="009C2D68" w:rsidRDefault="009358C1">
      <w:pPr>
        <w:spacing w:line="240" w:lineRule="auto"/>
        <w:ind w:firstLine="0"/>
        <w:jc w:val="left"/>
        <w:rPr>
          <w:szCs w:val="28"/>
        </w:rPr>
      </w:pPr>
      <w:r w:rsidRPr="009C2D68">
        <w:rPr>
          <w:szCs w:val="28"/>
        </w:rPr>
        <w:br w:type="page"/>
      </w:r>
    </w:p>
    <w:p w14:paraId="508EDA17" w14:textId="59B4DBE1" w:rsidR="001E0360" w:rsidRPr="009C2D68" w:rsidRDefault="009358C1" w:rsidP="00657238">
      <w:pPr>
        <w:pStyle w:val="Heading1"/>
        <w:tabs>
          <w:tab w:val="left" w:pos="360"/>
        </w:tabs>
      </w:pPr>
      <w:bookmarkStart w:id="9" w:name="_Toc153888721"/>
      <w:r w:rsidRPr="009C2D68">
        <w:lastRenderedPageBreak/>
        <w:t>ПОСТАНОВА ЗАВДАННЯ</w:t>
      </w:r>
      <w:bookmarkEnd w:id="9"/>
    </w:p>
    <w:p w14:paraId="13518E15" w14:textId="77777777" w:rsidR="002A19FE" w:rsidRPr="009C2D68" w:rsidRDefault="002A19FE" w:rsidP="002A19FE"/>
    <w:p w14:paraId="1A82A669" w14:textId="60406C08" w:rsidR="007E2E25" w:rsidRDefault="00B42A66" w:rsidP="008A484D">
      <w:pPr>
        <w:pStyle w:val="Heading2"/>
      </w:pPr>
      <w:r w:rsidRPr="009C2D68">
        <w:t xml:space="preserve"> </w:t>
      </w:r>
      <w:bookmarkStart w:id="10" w:name="_Toc153888722"/>
      <w:r w:rsidR="009358C1" w:rsidRPr="009C2D68">
        <w:t xml:space="preserve">Мета </w:t>
      </w:r>
      <w:r w:rsidR="009358C1" w:rsidRPr="008A484D">
        <w:t>створення</w:t>
      </w:r>
      <w:r w:rsidR="009358C1" w:rsidRPr="009C2D68">
        <w:t xml:space="preserve"> програми</w:t>
      </w:r>
      <w:bookmarkEnd w:id="10"/>
    </w:p>
    <w:p w14:paraId="227D4CCC" w14:textId="77777777" w:rsidR="008A484D" w:rsidRPr="008A484D" w:rsidRDefault="008A484D" w:rsidP="008A484D"/>
    <w:p w14:paraId="7DDC9C6B" w14:textId="762729D0" w:rsidR="00E87609" w:rsidRPr="009C2D68" w:rsidRDefault="009358C1" w:rsidP="008A484D">
      <w:pPr>
        <w:pStyle w:val="afffd"/>
      </w:pPr>
      <w:r w:rsidRPr="009C2D68">
        <w:t>Метою створення програми є облегшення стандартних обчислювальних операцій.</w:t>
      </w:r>
    </w:p>
    <w:p w14:paraId="1C73F72B" w14:textId="77777777" w:rsidR="009358C1" w:rsidRPr="009C2D68" w:rsidRDefault="009358C1" w:rsidP="009358C1">
      <w:pPr>
        <w:pStyle w:val="Heading2"/>
        <w:numPr>
          <w:ilvl w:val="0"/>
          <w:numId w:val="0"/>
        </w:numPr>
        <w:ind w:left="851"/>
      </w:pPr>
    </w:p>
    <w:p w14:paraId="27DDDB87" w14:textId="61313CE2" w:rsidR="009358C1" w:rsidRPr="009C2D68" w:rsidRDefault="009358C1" w:rsidP="008A484D">
      <w:pPr>
        <w:pStyle w:val="Heading2"/>
      </w:pPr>
      <w:bookmarkStart w:id="11" w:name="_Toc153888723"/>
      <w:r w:rsidRPr="009C2D68">
        <w:t xml:space="preserve">Функції </w:t>
      </w:r>
      <w:r w:rsidRPr="008A484D">
        <w:t>програми</w:t>
      </w:r>
      <w:bookmarkEnd w:id="11"/>
    </w:p>
    <w:p w14:paraId="5BD3B1D8" w14:textId="77777777" w:rsidR="009358C1" w:rsidRPr="009C2D68" w:rsidRDefault="009358C1" w:rsidP="007E2E25">
      <w:pPr>
        <w:pStyle w:val="afffd"/>
      </w:pPr>
      <w:bookmarkStart w:id="12" w:name="_Toc101295516"/>
    </w:p>
    <w:p w14:paraId="12D29E45" w14:textId="6BDF1EDF" w:rsidR="009358C1" w:rsidRPr="009C2D68" w:rsidRDefault="009358C1" w:rsidP="009358C1">
      <w:pPr>
        <w:pStyle w:val="afffd"/>
      </w:pPr>
      <w:r w:rsidRPr="009C2D68">
        <w:t>Програма повинна реалізувати такі функції:</w:t>
      </w:r>
    </w:p>
    <w:p w14:paraId="350E8539" w14:textId="77777777" w:rsidR="009358C1" w:rsidRPr="009C2D68" w:rsidRDefault="009358C1" w:rsidP="009358C1">
      <w:pPr>
        <w:pStyle w:val="a0"/>
      </w:pPr>
      <w:r w:rsidRPr="009C2D68">
        <w:t>віднімання операндів</w:t>
      </w:r>
      <w:r w:rsidRPr="009C2D68">
        <w:rPr>
          <w:lang w:val="en-US"/>
        </w:rPr>
        <w:t>;</w:t>
      </w:r>
    </w:p>
    <w:p w14:paraId="0919B27A" w14:textId="77777777" w:rsidR="009358C1" w:rsidRPr="009C2D68" w:rsidRDefault="009358C1" w:rsidP="009358C1">
      <w:pPr>
        <w:pStyle w:val="a0"/>
      </w:pPr>
      <w:r w:rsidRPr="009C2D68">
        <w:t>додавання операндів</w:t>
      </w:r>
      <w:r w:rsidRPr="009C2D68">
        <w:rPr>
          <w:lang w:val="en-US"/>
        </w:rPr>
        <w:t>;</w:t>
      </w:r>
    </w:p>
    <w:p w14:paraId="39E0B2D6" w14:textId="77777777" w:rsidR="009358C1" w:rsidRPr="009C2D68" w:rsidRDefault="009358C1" w:rsidP="009358C1">
      <w:pPr>
        <w:pStyle w:val="a0"/>
      </w:pPr>
      <w:r w:rsidRPr="009C2D68">
        <w:t>множення операндів</w:t>
      </w:r>
      <w:r w:rsidRPr="009C2D68">
        <w:rPr>
          <w:lang w:val="en-US"/>
        </w:rPr>
        <w:t>;</w:t>
      </w:r>
    </w:p>
    <w:p w14:paraId="7C397E46" w14:textId="77777777" w:rsidR="009358C1" w:rsidRPr="009C2D68" w:rsidRDefault="009358C1" w:rsidP="009358C1">
      <w:pPr>
        <w:pStyle w:val="a0"/>
      </w:pPr>
      <w:r w:rsidRPr="009C2D68">
        <w:t>ділення операндів</w:t>
      </w:r>
      <w:r w:rsidRPr="009C2D68">
        <w:rPr>
          <w:lang w:val="en-US"/>
        </w:rPr>
        <w:t>;</w:t>
      </w:r>
    </w:p>
    <w:p w14:paraId="6E1A5BF0" w14:textId="77777777" w:rsidR="009358C1" w:rsidRPr="009C2D68" w:rsidRDefault="009358C1" w:rsidP="009358C1">
      <w:pPr>
        <w:pStyle w:val="a0"/>
      </w:pPr>
      <w:r w:rsidRPr="009C2D68">
        <w:t>знаходження сінусу від першого операнду;</w:t>
      </w:r>
    </w:p>
    <w:p w14:paraId="04460053" w14:textId="77777777" w:rsidR="009358C1" w:rsidRPr="009C2D68" w:rsidRDefault="009358C1" w:rsidP="009358C1">
      <w:pPr>
        <w:pStyle w:val="a0"/>
      </w:pPr>
      <w:r w:rsidRPr="009C2D68">
        <w:t>знаходження косінусу від першого операнду;</w:t>
      </w:r>
    </w:p>
    <w:p w14:paraId="0C8726A1" w14:textId="1B1E8DAC" w:rsidR="009358C1" w:rsidRDefault="009358C1" w:rsidP="009358C1">
      <w:pPr>
        <w:pStyle w:val="a0"/>
      </w:pPr>
      <w:r w:rsidRPr="009C2D68">
        <w:t>знаходження тангенсу від першого операнду;</w:t>
      </w:r>
    </w:p>
    <w:p w14:paraId="3BCF86AD" w14:textId="301FD089" w:rsidR="000A6222" w:rsidRDefault="000A6222" w:rsidP="000A6222">
      <w:pPr>
        <w:pStyle w:val="a0"/>
      </w:pPr>
      <w:r w:rsidRPr="009C2D68">
        <w:t xml:space="preserve">знаходження </w:t>
      </w:r>
      <w:r>
        <w:rPr>
          <w:lang w:val="uk-UA"/>
        </w:rPr>
        <w:t>котангенсу</w:t>
      </w:r>
      <w:r w:rsidRPr="009C2D68">
        <w:t xml:space="preserve"> від першого операнду;</w:t>
      </w:r>
    </w:p>
    <w:p w14:paraId="5DD91A80" w14:textId="6D152BFB" w:rsidR="000A6222" w:rsidRPr="009C2D68" w:rsidRDefault="000A6222" w:rsidP="000A6222">
      <w:pPr>
        <w:pStyle w:val="a0"/>
      </w:pPr>
      <w:r w:rsidRPr="009C2D68">
        <w:t xml:space="preserve">знаходження </w:t>
      </w:r>
      <w:r>
        <w:rPr>
          <w:lang w:val="en-US"/>
        </w:rPr>
        <w:t>sec</w:t>
      </w:r>
      <w:r w:rsidRPr="009C2D68">
        <w:t xml:space="preserve"> від першого операнду;</w:t>
      </w:r>
    </w:p>
    <w:p w14:paraId="7E2DBD99" w14:textId="2BC3CF8B" w:rsidR="000A6222" w:rsidRPr="009C2D68" w:rsidRDefault="000A6222" w:rsidP="000A6222">
      <w:pPr>
        <w:pStyle w:val="a0"/>
      </w:pPr>
      <w:r w:rsidRPr="009C2D68">
        <w:t xml:space="preserve">знаходження </w:t>
      </w:r>
      <w:r>
        <w:rPr>
          <w:lang w:val="en-US"/>
        </w:rPr>
        <w:t>cs</w:t>
      </w:r>
      <w:r w:rsidR="004D6E85">
        <w:rPr>
          <w:lang w:val="en-US"/>
        </w:rPr>
        <w:t>c</w:t>
      </w:r>
      <w:r w:rsidRPr="009C2D68">
        <w:t xml:space="preserve"> від першого операнду;</w:t>
      </w:r>
    </w:p>
    <w:p w14:paraId="1FBFD2E7" w14:textId="77777777" w:rsidR="009358C1" w:rsidRPr="009C2D68" w:rsidRDefault="009358C1" w:rsidP="009358C1">
      <w:pPr>
        <w:pStyle w:val="a0"/>
      </w:pPr>
      <w:r w:rsidRPr="009C2D68">
        <w:t>обчислення ступеней</w:t>
      </w:r>
      <w:r w:rsidRPr="009C2D68">
        <w:rPr>
          <w:lang w:val="en-US"/>
        </w:rPr>
        <w:t>;</w:t>
      </w:r>
    </w:p>
    <w:p w14:paraId="1D0AA151" w14:textId="77777777" w:rsidR="009358C1" w:rsidRPr="009C2D68" w:rsidRDefault="009358C1" w:rsidP="009358C1">
      <w:pPr>
        <w:pStyle w:val="a0"/>
      </w:pPr>
      <w:r w:rsidRPr="009C2D68">
        <w:t>обчислення логарифму</w:t>
      </w:r>
      <w:r w:rsidRPr="009C2D68">
        <w:rPr>
          <w:lang w:val="en-US"/>
        </w:rPr>
        <w:t>;</w:t>
      </w:r>
    </w:p>
    <w:p w14:paraId="3BDB5926" w14:textId="77777777" w:rsidR="009358C1" w:rsidRPr="009C2D68" w:rsidRDefault="009358C1" w:rsidP="009358C1">
      <w:pPr>
        <w:pStyle w:val="a0"/>
      </w:pPr>
      <w:r w:rsidRPr="009C2D68">
        <w:t>обчислення натурального логарифму</w:t>
      </w:r>
      <w:r w:rsidRPr="009C2D68">
        <w:rPr>
          <w:lang w:val="en-US"/>
        </w:rPr>
        <w:t>;</w:t>
      </w:r>
    </w:p>
    <w:p w14:paraId="68F7CD89" w14:textId="77777777" w:rsidR="009358C1" w:rsidRPr="009C2D68" w:rsidRDefault="009358C1" w:rsidP="009358C1">
      <w:pPr>
        <w:pStyle w:val="a0"/>
      </w:pPr>
      <w:r w:rsidRPr="009C2D68">
        <w:t>програма повинна мати зручний для роботи інтерфейс;</w:t>
      </w:r>
    </w:p>
    <w:p w14:paraId="0594EC98" w14:textId="77777777" w:rsidR="009358C1" w:rsidRPr="009C2D68" w:rsidRDefault="009358C1" w:rsidP="009358C1">
      <w:pPr>
        <w:pStyle w:val="a0"/>
      </w:pPr>
      <w:r w:rsidRPr="009C2D68">
        <w:t>програма повинна мати зручні для редагування операндів інструменти;</w:t>
      </w:r>
    </w:p>
    <w:p w14:paraId="04F74AEE" w14:textId="78031573" w:rsidR="007E2E25" w:rsidRPr="009C2D68" w:rsidRDefault="00AC745E" w:rsidP="009358C1">
      <w:pPr>
        <w:pStyle w:val="a0"/>
        <w:rPr>
          <w:color w:val="000000"/>
        </w:rPr>
      </w:pPr>
      <w:r>
        <w:rPr>
          <w:lang w:val="uk-UA"/>
        </w:rPr>
        <w:t xml:space="preserve">можливість працювати </w:t>
      </w:r>
      <w:r w:rsidR="009358C1" w:rsidRPr="009C2D68">
        <w:t>в радіанах та градусах;</w:t>
      </w:r>
    </w:p>
    <w:p w14:paraId="0D0DB993" w14:textId="77777777" w:rsidR="00B42A66" w:rsidRPr="009C2D68" w:rsidRDefault="00B42A66" w:rsidP="00B42A66"/>
    <w:p w14:paraId="32C7DC50" w14:textId="6EBA303A" w:rsidR="009C7DBA" w:rsidRPr="009C2D68" w:rsidRDefault="009358C1" w:rsidP="008A484D">
      <w:pPr>
        <w:pStyle w:val="Heading2"/>
      </w:pPr>
      <w:bookmarkStart w:id="13" w:name="_Toc153888724"/>
      <w:bookmarkEnd w:id="12"/>
      <w:r w:rsidRPr="009C2D68">
        <w:lastRenderedPageBreak/>
        <w:t xml:space="preserve">Вимоги до </w:t>
      </w:r>
      <w:r w:rsidRPr="008A484D">
        <w:t>проєктованої</w:t>
      </w:r>
      <w:r w:rsidRPr="009C2D68">
        <w:t xml:space="preserve"> системи</w:t>
      </w:r>
      <w:bookmarkEnd w:id="13"/>
    </w:p>
    <w:p w14:paraId="385BC407" w14:textId="77777777" w:rsidR="009C7DBA" w:rsidRPr="009C2D68" w:rsidRDefault="009C7DBA" w:rsidP="009C7DBA"/>
    <w:p w14:paraId="0BF53C5D" w14:textId="0ADBB06D" w:rsidR="009358C1" w:rsidRPr="009C2D68" w:rsidRDefault="009358C1" w:rsidP="009358C1">
      <w:pPr>
        <w:pStyle w:val="afffd"/>
      </w:pPr>
      <w:r w:rsidRPr="009C2D68">
        <w:t>Вимоги до проєктованої системи:</w:t>
      </w:r>
    </w:p>
    <w:p w14:paraId="5A19733B" w14:textId="77777777" w:rsidR="009358C1" w:rsidRPr="009C2D68" w:rsidRDefault="009358C1" w:rsidP="009358C1">
      <w:pPr>
        <w:pStyle w:val="a0"/>
      </w:pPr>
      <w:r w:rsidRPr="009C2D68">
        <w:t xml:space="preserve"> програма повинна мати зручний, максимально орієнтований на будь-якого користувача інтерфейс;</w:t>
      </w:r>
    </w:p>
    <w:p w14:paraId="1D668829" w14:textId="77777777" w:rsidR="009358C1" w:rsidRPr="009C2D68" w:rsidRDefault="009358C1" w:rsidP="009358C1">
      <w:pPr>
        <w:pStyle w:val="a0"/>
      </w:pPr>
      <w:r w:rsidRPr="009C2D68">
        <w:t xml:space="preserve"> програма повинна мати зручні для редагування операндів інструменти;</w:t>
      </w:r>
    </w:p>
    <w:p w14:paraId="01824BB0" w14:textId="77777777" w:rsidR="009358C1" w:rsidRPr="009C2D68" w:rsidRDefault="009358C1" w:rsidP="009358C1">
      <w:pPr>
        <w:pStyle w:val="a0"/>
      </w:pPr>
      <w:r w:rsidRPr="009C2D68">
        <w:t xml:space="preserve"> програма повинна працювати без інсталяції будь-якого програмного забезпечення;</w:t>
      </w:r>
    </w:p>
    <w:p w14:paraId="7E9E5AA7" w14:textId="77777777" w:rsidR="009358C1" w:rsidRPr="009C2D68" w:rsidRDefault="009358C1" w:rsidP="009358C1">
      <w:pPr>
        <w:pStyle w:val="a0"/>
      </w:pPr>
      <w:r w:rsidRPr="009C2D68">
        <w:t>обов’язкове виведення на екран результатів обчислення та самих операндів;</w:t>
      </w:r>
    </w:p>
    <w:p w14:paraId="19574820" w14:textId="77777777" w:rsidR="009358C1" w:rsidRPr="009C2D68" w:rsidRDefault="009358C1" w:rsidP="008A484D">
      <w:pPr>
        <w:ind w:firstLine="0"/>
        <w:rPr>
          <w:lang w:bidi="he-IL"/>
        </w:rPr>
      </w:pPr>
    </w:p>
    <w:p w14:paraId="37A3175E" w14:textId="62DF8AB8" w:rsidR="009C7DBA" w:rsidRPr="009C2D68" w:rsidRDefault="009358C1" w:rsidP="009C7DBA">
      <w:pPr>
        <w:pStyle w:val="Heading2"/>
      </w:pPr>
      <w:bookmarkStart w:id="14" w:name="_Toc153888725"/>
      <w:r w:rsidRPr="009C2D68">
        <w:t>Умови роботи програми</w:t>
      </w:r>
      <w:bookmarkEnd w:id="14"/>
    </w:p>
    <w:p w14:paraId="06C44A18" w14:textId="77777777" w:rsidR="009C7DBA" w:rsidRPr="009C2D68" w:rsidRDefault="009C7DBA" w:rsidP="009C7DBA"/>
    <w:p w14:paraId="462B860A" w14:textId="17A5A586" w:rsidR="009358C1" w:rsidRPr="008A484D" w:rsidRDefault="009358C1" w:rsidP="008A484D">
      <w:pPr>
        <w:pStyle w:val="afffd"/>
      </w:pPr>
      <w:r w:rsidRPr="008A484D">
        <w:t xml:space="preserve">Для функціонування розробленого програмного продукту, а також в разі його доопрацювання, необхідно мати таку мінімальну апаратну платформу: ПК з тактовою частотою мікропроцесора не менше 2 ГГц, з оперативною пам’яттю з мінімальним об’ємом 1Гб для Windows XP/1 Гб для Windows </w:t>
      </w:r>
      <w:r w:rsidR="00784AD7" w:rsidRPr="00784AD7">
        <w:t>11/10</w:t>
      </w:r>
      <w:r w:rsidRPr="008A484D">
        <w:t>, з дисковим простором 5 Гб, необхідним для інсталяції додатка. На персональному комп’ютері повинно бути встановлено наступне програмне забезпечення: операційна система Windows ХР/7/8</w:t>
      </w:r>
      <w:r w:rsidR="00784AD7" w:rsidRPr="00784AD7">
        <w:rPr>
          <w:lang w:val="ru-RU"/>
        </w:rPr>
        <w:t>/10/11</w:t>
      </w:r>
      <w:r w:rsidRPr="008A484D">
        <w:t>, Microsoft .NET Framework 4.0.</w:t>
      </w:r>
    </w:p>
    <w:p w14:paraId="49C63FD5" w14:textId="75F98AA2" w:rsidR="002B5022" w:rsidRPr="008A484D" w:rsidRDefault="009358C1" w:rsidP="008A484D">
      <w:pPr>
        <w:pStyle w:val="afffd"/>
      </w:pPr>
      <w:r w:rsidRPr="008A484D">
        <w:t xml:space="preserve">Програма повинна нормально функціонувати під керуванням операційної системи Microsoft Windows </w:t>
      </w:r>
      <w:r w:rsidR="00784AD7" w:rsidRPr="00784AD7">
        <w:t>11</w:t>
      </w:r>
      <w:r w:rsidRPr="008A484D">
        <w:t>.</w:t>
      </w:r>
    </w:p>
    <w:p w14:paraId="558B981B" w14:textId="77777777" w:rsidR="00C871B3" w:rsidRPr="009C2D68" w:rsidRDefault="00C871B3" w:rsidP="00EA53F1">
      <w:r w:rsidRPr="009C2D68">
        <w:br w:type="page"/>
      </w:r>
    </w:p>
    <w:p w14:paraId="675739D2" w14:textId="781F4459" w:rsidR="00B0350B" w:rsidRDefault="009358C1" w:rsidP="00A714A9">
      <w:pPr>
        <w:pStyle w:val="Heading1"/>
      </w:pPr>
      <w:bookmarkStart w:id="15" w:name="_Toc56099971"/>
      <w:bookmarkStart w:id="16" w:name="_Toc56100587"/>
      <w:bookmarkStart w:id="17" w:name="_Toc153888726"/>
      <w:r w:rsidRPr="00A714A9">
        <w:lastRenderedPageBreak/>
        <w:t>ПРОГРАМУВАННЯ</w:t>
      </w:r>
      <w:bookmarkEnd w:id="17"/>
    </w:p>
    <w:p w14:paraId="628DFBEC" w14:textId="77777777" w:rsidR="008A484D" w:rsidRPr="008A484D" w:rsidRDefault="008A484D" w:rsidP="008A484D"/>
    <w:p w14:paraId="31BE93B9" w14:textId="5DBED813" w:rsidR="004175AF" w:rsidRPr="009C2D68" w:rsidRDefault="004E2868" w:rsidP="009C2D68">
      <w:pPr>
        <w:pStyle w:val="Heading2"/>
      </w:pPr>
      <w:bookmarkStart w:id="18" w:name="_Toc101295519"/>
      <w:r w:rsidRPr="009C2D68">
        <w:t xml:space="preserve"> </w:t>
      </w:r>
      <w:bookmarkStart w:id="19" w:name="_Toc153888727"/>
      <w:bookmarkEnd w:id="18"/>
      <w:r w:rsidR="009358C1" w:rsidRPr="009C2D68">
        <w:t>Об</w:t>
      </w:r>
      <w:r w:rsidR="009358C1" w:rsidRPr="009C2D68">
        <w:t>ґ</w:t>
      </w:r>
      <w:r w:rsidR="009358C1" w:rsidRPr="009C2D68">
        <w:t>рунтування вибору середовища розробки системи</w:t>
      </w:r>
      <w:bookmarkEnd w:id="19"/>
    </w:p>
    <w:p w14:paraId="1EB64EC3" w14:textId="77777777" w:rsidR="008A484D" w:rsidRDefault="008A484D" w:rsidP="009C2D68">
      <w:pPr>
        <w:pStyle w:val="BodyTextIndent"/>
        <w:widowControl w:val="0"/>
        <w:adjustRightInd w:val="0"/>
        <w:spacing w:line="360" w:lineRule="auto"/>
        <w:rPr>
          <w:sz w:val="28"/>
          <w:szCs w:val="28"/>
          <w:lang w:val="uk-UA"/>
        </w:rPr>
      </w:pPr>
    </w:p>
    <w:p w14:paraId="1C8FA8C2" w14:textId="7C0674A8" w:rsidR="009C2D68" w:rsidRPr="009C2D68" w:rsidRDefault="009C2D68" w:rsidP="008A484D">
      <w:pPr>
        <w:pStyle w:val="afffd"/>
      </w:pPr>
      <w:r w:rsidRPr="009C2D68">
        <w:t>Для написання даного програмного продукту обрано таку мову програмування, як C#, а також середовище швидкої та зручної розробки додатків Visual Studio 2022.</w:t>
      </w:r>
    </w:p>
    <w:p w14:paraId="4E49CCAE" w14:textId="77777777" w:rsidR="009C2D68" w:rsidRPr="009C2D68" w:rsidRDefault="009C2D68" w:rsidP="008A484D">
      <w:pPr>
        <w:pStyle w:val="afffd"/>
      </w:pPr>
      <w:r w:rsidRPr="009C2D68">
        <w:t xml:space="preserve">Мова C# є об'єктно-орієнтованою та подійно-орієнтованою мовою програмування. Це означає, що весь програмний код повинен бути розміщений в класах. Ядро мови C# досить компактне і практично співпадає з С++. Вся потужність мови реалізована за допомогою класів. До основних понять мови можна віднести ідентифікатори, ключові слова, знаки операцій і роздільники, літерали. Важливо пам'ятати, що компілятор C# чутливий до регістру, тобто, Value i value – це різні ідентифікатори. </w:t>
      </w:r>
    </w:p>
    <w:p w14:paraId="003DFD84" w14:textId="77777777" w:rsidR="009C2D68" w:rsidRPr="009C2D68" w:rsidRDefault="009C2D68" w:rsidP="008A484D">
      <w:pPr>
        <w:pStyle w:val="afffd"/>
      </w:pPr>
      <w:r w:rsidRPr="009C2D68">
        <w:t>С# є суворо типізованою мовою, тобто, кожна змінна повинна бути визначена в програмі до першого використання. Система типів С# складніша за систему C++ за своєю реалізацією. На відміну від C++ визначати змінні можна у будь якому місці програми, а не на її початку. Область дії змінної – блок коду (частина коду, обмежена фігурними дужками {}).</w:t>
      </w:r>
    </w:p>
    <w:p w14:paraId="65335D4F" w14:textId="77777777" w:rsidR="009C2D68" w:rsidRPr="009C2D68" w:rsidRDefault="009C2D68" w:rsidP="008A484D">
      <w:pPr>
        <w:pStyle w:val="afffd"/>
      </w:pPr>
      <w:r w:rsidRPr="009C2D68">
        <w:t>При написанні програми важливо дотримуватися певного стилю іменування змінних. Для цього пропонуються дві нотації: camel - для імен змінних і Pascal – для імен методів і інших ідентифікаторів.</w:t>
      </w:r>
    </w:p>
    <w:p w14:paraId="7E8F8DEB" w14:textId="77777777" w:rsidR="009C2D68" w:rsidRPr="009C2D68" w:rsidRDefault="009C2D68" w:rsidP="008A484D">
      <w:pPr>
        <w:pStyle w:val="afffd"/>
      </w:pPr>
      <w:r w:rsidRPr="009C2D68">
        <w:t xml:space="preserve">Програми C# виконуються на платформі .NET Framework, яка інтегрована в Windows і містить віртуальну загальномовне середовище виконання (середовище CLR) і уніфікований набір бібліотек класів. Середовище CLR Microsoft представляє собою комерційну реалізацію міжнародного стандарту Common Language Infrastructure (CLI), який служить основою для створення середовищ і розробки, що дозволяють спільно використовувати різні мови і бібліотеки. </w:t>
      </w:r>
    </w:p>
    <w:p w14:paraId="64446003" w14:textId="77777777" w:rsidR="009C2D68" w:rsidRPr="009C2D68" w:rsidRDefault="009C2D68" w:rsidP="008A484D">
      <w:pPr>
        <w:pStyle w:val="afffd"/>
      </w:pPr>
      <w:r w:rsidRPr="009C2D68">
        <w:lastRenderedPageBreak/>
        <w:t>Вихідний код, написаний на мові C# складений проміжною мовою (IL), яка відповідає специфікаціям CLI. Код на мові IL і ресурси, в тому числі точкові малюнки та рядки, зберігаються на диск у вигляді виконуваного файлу (звичайно з розширенням .exe або .dll). Такий файл називається складанням. Збірка містить маніфест з інформацією про типи, версії, вимог безпеки, мовою і регіональних параметрах для цієї збірки.</w:t>
      </w:r>
    </w:p>
    <w:p w14:paraId="2E2445CE" w14:textId="77777777" w:rsidR="009C2D68" w:rsidRPr="009C2D68" w:rsidRDefault="009C2D68" w:rsidP="008A484D">
      <w:pPr>
        <w:pStyle w:val="afffd"/>
      </w:pPr>
      <w:r w:rsidRPr="009C2D68">
        <w:t>При виконанні програми C# середовище CLR завантажує складання і виконує різні дії в залежності від відомостей, які зберігаються в маніфесті. Якщо виконуються всі вимоги безпеки, середовище CLR виконує JIT-компіляції коду на мові IL в інструкції машинного мови. Також середовище CLR виконує інші операції, наприклад автоматичне прибирання сміття, обробку винятків і управління ресурсами. Код, виконуваний середовищем CLR, іноді називають "керованим кодом", щоб підкреслити відмінності цього підходу від "некерованого коду", який відразу компілюється в машинну мову для певної системи. На схемі показані зв'язки між файлами вихідного коду C#, бібліотеками класів .NET Framework, збірками і середовищем CLR, існуючі під час компіляції і під час виконання.</w:t>
      </w:r>
    </w:p>
    <w:p w14:paraId="4096CD32" w14:textId="77777777" w:rsidR="009C2D68" w:rsidRPr="009C2D68" w:rsidRDefault="009C2D68" w:rsidP="008A484D">
      <w:pPr>
        <w:pStyle w:val="afffd"/>
      </w:pPr>
      <w:r w:rsidRPr="009C2D68">
        <w:t>Взаємодія між мовами є найважливішою можливістю .NET Framework. Створюваний компілятором C# код IL відповідає специфікації загальних типів (CTS). Це означає, що цей код IL може успішно взаємодіяти з кодом, створеним з Visual Basic та Visual C++ для платформи .NET або будь-якого іншого CTS-сумісного мови, яких існує вже більше 20. Одна збірка може містити кілька модулів, написаних на різних мовах .NET, і всі типи можуть посилатися один на одного, як якщо б вони були написані на одній мові. Крім служб часу виконання, платформа .NET Framework містить велику бібліотеку, в яку входить понад 4000 класів. Ці класи розподілені по просторах імен, відповідним різним корисних функцій: від операцій файлового вводу і виводу до управління рядками, від синтаксичного аналізу XML до елементів управління Windows Forms. Зазвичай додатка C# активно використовують бібліотеку класів .NET Framework для вирішення типових завдань взаємодії.</w:t>
      </w:r>
    </w:p>
    <w:p w14:paraId="744ADD70" w14:textId="77777777" w:rsidR="009C2D68" w:rsidRPr="009C2D68" w:rsidRDefault="009C2D68" w:rsidP="008A484D">
      <w:pPr>
        <w:pStyle w:val="afffd"/>
      </w:pPr>
      <w:r w:rsidRPr="009C2D68">
        <w:lastRenderedPageBreak/>
        <w:t>Середовище розробки Microsoft Visual Studio 2010 – продукт фірми Майкрософт, який включає в себе інтегроване середовище розробки програмного забезпечення та ряд інших інструментальних засобів. Цей продукт дозволяє розробляти як консольні програми, так і програми з графічним інтерфейсом, в тому числі з підтримкою технології Windows Forms, а також веб-сайти, веб-застосунки, веб-служби як в рідному, так і в керованому кодах для всіх платформ, що підтримуються Microsoft Windows, Windows Mobile, Windows Phone, Windows CE, .NET Framework, .NET Compact Framework та Microsoft Silverlight.</w:t>
      </w:r>
    </w:p>
    <w:p w14:paraId="771E0F90" w14:textId="77777777" w:rsidR="009C2D68" w:rsidRPr="009C2D68" w:rsidRDefault="009C2D68" w:rsidP="008A484D">
      <w:pPr>
        <w:pStyle w:val="afffd"/>
      </w:pPr>
      <w:r w:rsidRPr="009C2D68">
        <w:t>Visual Studio 2022 продовжує підтримувати розробку класичних програм та Магазину додатків Windows. Visual Studio, по мірі розвитку ОС Windows, також розвивається разом з нею. У Visual Studio 2010 бібліотеки і мови платформи .NET, а також мову C++, зазнали значних удосконалень, які застосовні до всіх версій Windows. .NET Framework .NET Framework 4.6 Майкрософт пропонує близько 150 нових API і 50 оновлених API для використання додаткових сценаріїв. Наприклад, все більше колекцій тепер реалізують IReadOnlyCollection &lt;T&gt;, що спрощує їх використання. Крім того, згадана раніше платформа ASP.NET 5 пропонує компактну платформу .NET для створення сучасних хмарних додатків. Додатки з Магазину Windows, написані на C# для платформи .NET Framework, тепер можуть отримати перевагу власної платформи .NET, яка компілює програми з власним кодом, а не з IL, а .NET Framework 4.6 також додає RyuJIT, 64-розрядний JIT-компілятор. Нові компілятори C# і VB ("Roslyn") значно зменшують час компонування і надають зрозумілі API аналізу коду. Visual Studio 2010 використовує перевагу Roslyn для надання додаткової рефакторінгу, включаючи вбудоване перейменування, аналізатори і швидкі виправлення. Мови C# і Visual Basic містять безліч невеликих удосконалень, які стосуються базової мови і підтримки IDE. Ці удосконалення роблять процес написання коду .NET ще більш інтуїтивним, зручним і продуктивним.</w:t>
      </w:r>
    </w:p>
    <w:p w14:paraId="57480D82" w14:textId="77777777" w:rsidR="009C2D68" w:rsidRPr="009C2D68" w:rsidRDefault="009C2D68" w:rsidP="008A484D">
      <w:pPr>
        <w:pStyle w:val="afffd"/>
      </w:pPr>
      <w:r w:rsidRPr="009C2D68">
        <w:lastRenderedPageBreak/>
        <w:t>Новий компілятор Roslyn для C# і Visual Basic не тільки швидше компілює, але також дозволяє використовувати повністю нові сценарії, такі як динамічний аналіз коду, який надає докладний і настроюється відгук і пропозиції безпосередньо в редакторі коду по мірі введення даних. У Visual Studio 2022 лампочки відображаються в лівій частині (при використанні клавіатури) або в підказці (при наведенні покажчика миші на помилку). Лампочка повідомляє в режимі реального часу, що компілятор (можливо, використовує набором правил) виявив проблему в коді і пропонує варіант її вирішення. Якщо ви бачите лампочку, клацніть її для отримання пропозицій, що вимагають дій.</w:t>
      </w:r>
    </w:p>
    <w:p w14:paraId="023B1A5C" w14:textId="77777777" w:rsidR="009C2D68" w:rsidRPr="009C2D68" w:rsidRDefault="009C2D68" w:rsidP="008A484D">
      <w:pPr>
        <w:pStyle w:val="afffd"/>
      </w:pPr>
      <w:r w:rsidRPr="009C2D68">
        <w:t>До можливостей C# відносяться наступні:</w:t>
      </w:r>
    </w:p>
    <w:p w14:paraId="306EDEA4" w14:textId="77777777" w:rsidR="009C2D68" w:rsidRPr="009C2D68" w:rsidRDefault="009C2D68" w:rsidP="008A484D">
      <w:pPr>
        <w:pStyle w:val="a0"/>
      </w:pPr>
      <w:r w:rsidRPr="009C2D68">
        <w:t>реалізація розроблювачем максимально гнучкого та зручного інтерфейсу для свого додатку, який зможе задовольняти потреби навіть споживача з високими вимогами (Для цього використовуються вбудовані елементи керування – візуально створені об'єкти із заданим набором властивостей та методів, які програміст має можливість змінювати);</w:t>
      </w:r>
    </w:p>
    <w:p w14:paraId="285FFB4B" w14:textId="77777777" w:rsidR="009C2D68" w:rsidRPr="009C2D68" w:rsidRDefault="009C2D68" w:rsidP="008A484D">
      <w:pPr>
        <w:pStyle w:val="a0"/>
      </w:pPr>
      <w:r w:rsidRPr="009C2D68">
        <w:t>створення різноманітних багаторівневих меню, а також панелей інструментів;</w:t>
      </w:r>
    </w:p>
    <w:p w14:paraId="05384231" w14:textId="77777777" w:rsidR="009C2D68" w:rsidRPr="009C2D68" w:rsidRDefault="009C2D68" w:rsidP="008A484D">
      <w:pPr>
        <w:pStyle w:val="a0"/>
      </w:pPr>
      <w:r w:rsidRPr="009C2D68">
        <w:t>обробка подій миші та клавіатури, виведення на екран різноманітних графічних зображень, а також різноманітних даних;</w:t>
      </w:r>
    </w:p>
    <w:p w14:paraId="5A501263" w14:textId="77777777" w:rsidR="009C2D68" w:rsidRPr="009C2D68" w:rsidRDefault="009C2D68" w:rsidP="008A484D">
      <w:pPr>
        <w:pStyle w:val="a0"/>
      </w:pPr>
      <w:r w:rsidRPr="009C2D68">
        <w:t>керування кольором, налаштовування принтеру, використання стандартних діалогів;</w:t>
      </w:r>
    </w:p>
    <w:p w14:paraId="7D742B90" w14:textId="06378172" w:rsidR="009358C1" w:rsidRPr="009C2D68" w:rsidRDefault="009C2D68" w:rsidP="008A484D">
      <w:pPr>
        <w:pStyle w:val="afffd"/>
      </w:pPr>
      <w:r w:rsidRPr="009C2D68">
        <w:t>Усі вище перераховані можливості дозволили зупинити свій вибір для рішення поставленої задачі на мові програмування високого рівня C#, та середовищі розробки Visual Studio 2022.</w:t>
      </w:r>
    </w:p>
    <w:p w14:paraId="551E9A1F" w14:textId="77777777" w:rsidR="009C2D68" w:rsidRPr="009C2D68" w:rsidRDefault="009C2D68" w:rsidP="009C2D68">
      <w:pPr>
        <w:pStyle w:val="Heading2"/>
        <w:numPr>
          <w:ilvl w:val="0"/>
          <w:numId w:val="0"/>
        </w:numPr>
      </w:pPr>
    </w:p>
    <w:p w14:paraId="49CA6C47" w14:textId="70381CEC" w:rsidR="00B0350B" w:rsidRPr="009C2D68" w:rsidRDefault="009C2D68" w:rsidP="008A484D">
      <w:pPr>
        <w:pStyle w:val="Heading2"/>
      </w:pPr>
      <w:bookmarkStart w:id="20" w:name="_Toc153888728"/>
      <w:r>
        <w:t>О</w:t>
      </w:r>
      <w:r w:rsidRPr="009C2D68">
        <w:t xml:space="preserve">бґрунтування вибору </w:t>
      </w:r>
      <w:r w:rsidRPr="008A484D">
        <w:t>середовища</w:t>
      </w:r>
      <w:r w:rsidRPr="009C2D68">
        <w:t xml:space="preserve"> функціонування системи</w:t>
      </w:r>
      <w:bookmarkEnd w:id="20"/>
    </w:p>
    <w:bookmarkEnd w:id="15"/>
    <w:bookmarkEnd w:id="16"/>
    <w:p w14:paraId="71C92129" w14:textId="6E15C4B1" w:rsidR="009C2D68" w:rsidRDefault="00C871B3" w:rsidP="008A484D">
      <w:pPr>
        <w:pStyle w:val="afffd"/>
      </w:pPr>
      <w:r w:rsidRPr="009C2D68">
        <w:br w:type="page"/>
      </w:r>
      <w:r w:rsidR="009C2D68" w:rsidRPr="00060200">
        <w:lastRenderedPageBreak/>
        <w:t>Даний програмний продукт може функціонувати в операційних системах сімейства</w:t>
      </w:r>
      <w:r w:rsidR="009C2D68">
        <w:t xml:space="preserve"> Windows. Але перевага була надана операційній системі Windows </w:t>
      </w:r>
      <w:r w:rsidR="00301DEC">
        <w:rPr>
          <w:lang w:val="en-US"/>
        </w:rPr>
        <w:t>11</w:t>
      </w:r>
      <w:r w:rsidR="009C2D68">
        <w:t xml:space="preserve">. Корпорація Microsoft вперше продемонструвала попередню робочу версію </w:t>
      </w:r>
      <w:r w:rsidR="009C2D68" w:rsidRPr="008A484D">
        <w:rPr>
          <w:rStyle w:val="Strong"/>
          <w:b w:val="0"/>
          <w:bCs/>
        </w:rPr>
        <w:t xml:space="preserve">Windows </w:t>
      </w:r>
      <w:r w:rsidR="00301DEC" w:rsidRPr="00301DEC">
        <w:rPr>
          <w:rStyle w:val="Strong"/>
          <w:b w:val="0"/>
          <w:bCs/>
        </w:rPr>
        <w:t>11</w:t>
      </w:r>
      <w:r w:rsidR="009C2D68" w:rsidRPr="008A484D">
        <w:t>, розповівши про її основні переваги і нововведення 28 жовтня 2008</w:t>
      </w:r>
      <w:r w:rsidR="009C2D68">
        <w:t xml:space="preserve"> року на конференції розробників в Лос-Анджелесі.[6]</w:t>
      </w:r>
      <w:r w:rsidR="009C2D68">
        <w:rPr>
          <w:rStyle w:val="Strong"/>
        </w:rPr>
        <w:t xml:space="preserve"> </w:t>
      </w:r>
    </w:p>
    <w:p w14:paraId="4C0A0433" w14:textId="77777777" w:rsidR="009C2D68" w:rsidRDefault="009C2D68" w:rsidP="008A484D">
      <w:pPr>
        <w:pStyle w:val="afffd"/>
      </w:pPr>
      <w:r>
        <w:t>Найвідчутнішим нововведенням розробник називає широке застосування інтерфейсу вводу, що управляється дотиком (touchscreen), в варіанті реагування на кілька дотиків водночас (multi-touch).</w:t>
      </w:r>
    </w:p>
    <w:p w14:paraId="374FFE5B" w14:textId="77777777" w:rsidR="009C2D68" w:rsidRDefault="009C2D68" w:rsidP="008A484D">
      <w:pPr>
        <w:pStyle w:val="afffd"/>
      </w:pPr>
      <w:r>
        <w:t>Істотно перероблений інтерфейс системи, панель завдань і меню «Пуск». Тепер назви програм і заголовки відкритих документів в панелі завдань не відображаються – тут немає ніякого тексту, а тільки іконки. Дістати доступ до основних функцій можна, не розгортаючи додатків, – досить натиснути на відповідну іконку в панелі завдань правою кнопкою миші. У меню «Пуск» з'явився доступ до тек, що найчастіше відкривалися.</w:t>
      </w:r>
    </w:p>
    <w:p w14:paraId="12DDBD22" w14:textId="77777777" w:rsidR="009C2D68" w:rsidRDefault="009C2D68" w:rsidP="008A484D">
      <w:pPr>
        <w:pStyle w:val="afffd"/>
      </w:pPr>
      <w:r>
        <w:t>Пошук став більш зручним. Необхідно ввести потрібний елемент у поле пошуку, розташованому в меню "Пуск", – і результати відобразяться миттєво та будуть згруповані за категоріями (документи, зображення, музика, електронна пошта та програми). Здійснюючи пошук у папці або бібліотеці, можна настроїти його, наприклад, застосувавши фільтр дати чи типу файлу. Коли пошук буде завершено, за допомогою панелі попереднього перегляду здійснюється швидке ознайомлення з результатами.</w:t>
      </w:r>
    </w:p>
    <w:p w14:paraId="5FAD6D2F" w14:textId="1A55335D" w:rsidR="009C2D68" w:rsidRPr="00355F86" w:rsidRDefault="009C2D68" w:rsidP="008A484D">
      <w:pPr>
        <w:pStyle w:val="afffd"/>
      </w:pPr>
      <w:r>
        <w:t xml:space="preserve">При натисканні мишею на вільне місце на робочому столі, всі відкриті вікна стають прозорими – це допомагає дістатися до віджетів, які в Windows </w:t>
      </w:r>
      <w:r w:rsidR="00301DEC" w:rsidRPr="00301DEC">
        <w:t>11</w:t>
      </w:r>
      <w:r>
        <w:t xml:space="preserve"> можуть розташовуватися довільно на робочому столі, а не в його певній частині, як в Vista. При перетягуванні вікна воно збільшується, коли користувач утримує його мишкою, і зменшується, коли відпускає в потрібному місці (як в Mac OS). Якщо відкрите вікно підвести до краю робочого столу, воно зменшиться до 50% від номінального розміру – це зручно для організації вікон. Покращено виведення зображення на мульти- екранні системи.</w:t>
      </w:r>
    </w:p>
    <w:p w14:paraId="1B4287E2" w14:textId="3F34F225" w:rsidR="009C2D68" w:rsidRPr="00355F86" w:rsidRDefault="009C2D68" w:rsidP="008A484D">
      <w:pPr>
        <w:pStyle w:val="afffd"/>
      </w:pPr>
      <w:r>
        <w:lastRenderedPageBreak/>
        <w:t xml:space="preserve">Операційній системі Windows </w:t>
      </w:r>
      <w:r w:rsidR="00301DEC" w:rsidRPr="00301DEC">
        <w:t>1</w:t>
      </w:r>
      <w:r w:rsidR="00301DEC" w:rsidRPr="00A75D82">
        <w:t>1</w:t>
      </w:r>
      <w:r>
        <w:t xml:space="preserve"> потрібно менше часу на перехід в сплячий режим і вихід з нього, а також на відновлення зв'язку з бездротовими мережами Wi-Fi. Установка і підготовка до роботи запам'ятовуючих та інших пристроїв, що підключаються через роз</w:t>
      </w:r>
      <w:r w:rsidR="00473EBB" w:rsidRPr="00473EBB">
        <w:t>’</w:t>
      </w:r>
      <w:r>
        <w:t>єм USB, «займає лічені секунди», пошук інформації на комп'ютері і сортування його результатів відбуваються також значно швидше.</w:t>
      </w:r>
    </w:p>
    <w:p w14:paraId="62639A7A" w14:textId="314E1E35" w:rsidR="009C2D68" w:rsidRPr="00355F86" w:rsidRDefault="005E309C" w:rsidP="008A484D">
      <w:pPr>
        <w:pStyle w:val="afffd"/>
      </w:pPr>
      <w:r>
        <w:t>На</w:t>
      </w:r>
      <w:r w:rsidR="009C2D68">
        <w:t xml:space="preserve"> робочому столі Windows </w:t>
      </w:r>
      <w:r w:rsidR="00A75D82" w:rsidRPr="00A75D82">
        <w:t>1</w:t>
      </w:r>
      <w:r w:rsidR="00A75D82" w:rsidRPr="005E309C">
        <w:t>1</w:t>
      </w:r>
      <w:r w:rsidR="009C2D68">
        <w:t xml:space="preserve"> можна розмістити віджети – невеликі додатки, що показують час, картинки, які транслюють текстові новини, що програють музичні або відеофайли і так далі.</w:t>
      </w:r>
    </w:p>
    <w:p w14:paraId="475C2C23" w14:textId="2C43268D" w:rsidR="009C2D68" w:rsidRPr="00355F86" w:rsidRDefault="009C2D68" w:rsidP="008A484D">
      <w:pPr>
        <w:pStyle w:val="afffd"/>
      </w:pPr>
      <w:r>
        <w:t xml:space="preserve">В Windows </w:t>
      </w:r>
      <w:r w:rsidR="00A75D82" w:rsidRPr="00A75D82">
        <w:rPr>
          <w:lang w:val="ru-RU"/>
        </w:rPr>
        <w:t>11</w:t>
      </w:r>
      <w:r>
        <w:t xml:space="preserve"> впроваджено нову вдосконалену технологію Natural ClearType, яка має зробити шрифти ще гладкішими.</w:t>
      </w:r>
    </w:p>
    <w:p w14:paraId="361624D0" w14:textId="77777777" w:rsidR="009C2D68" w:rsidRPr="00385825" w:rsidRDefault="009C2D68" w:rsidP="008A484D">
      <w:pPr>
        <w:pStyle w:val="afffd"/>
      </w:pPr>
      <w:r>
        <w:t>До операційної системи також вбудовано близько 120 фонових малюнків, унікальних для кожної країни і мовної версії. Всі версії включають 50 нових шрифтів. У існуючих шрифтах пророблена робота над коректним відображенням всіх символів. Windows 7 – перша версія Windows, яка включає більше шрифтів для відображення нелатинських символів, ніж для відображення латинських. Для зручності управління панель управління шрифтами також піддалася поліпшенню. За умовчанням, в ній відображуватимуться лише ті шрифти, розкладка для яких встановлена в системі. Реалізована підтримка Unicode 5.1. Панель пошуку Instant Search тепер розпізнає більше мов.</w:t>
      </w:r>
      <w:r w:rsidRPr="00385825">
        <w:t xml:space="preserve"> [5]</w:t>
      </w:r>
    </w:p>
    <w:p w14:paraId="0A8F2133" w14:textId="77777777" w:rsidR="009C2D68" w:rsidRPr="008A484D" w:rsidRDefault="009C2D68" w:rsidP="009C2D68">
      <w:pPr>
        <w:ind w:firstLine="709"/>
        <w:rPr>
          <w:b/>
          <w:bCs/>
          <w:szCs w:val="28"/>
        </w:rPr>
      </w:pPr>
      <w:r w:rsidRPr="008A484D">
        <w:rPr>
          <w:rStyle w:val="Strong"/>
          <w:b w:val="0"/>
          <w:bCs/>
          <w:szCs w:val="28"/>
        </w:rPr>
        <w:t>Нові функції інтерфейсу:</w:t>
      </w:r>
      <w:r w:rsidRPr="008A484D">
        <w:rPr>
          <w:b/>
          <w:bCs/>
          <w:szCs w:val="28"/>
        </w:rPr>
        <w:t xml:space="preserve"> </w:t>
      </w:r>
    </w:p>
    <w:p w14:paraId="2FF948A4" w14:textId="77777777" w:rsidR="009C2D68" w:rsidRPr="00A77545" w:rsidRDefault="009C2D68" w:rsidP="008A484D">
      <w:pPr>
        <w:pStyle w:val="a0"/>
      </w:pPr>
      <w:r>
        <w:rPr>
          <w:rStyle w:val="Emphasis"/>
          <w:lang w:val="uk-UA"/>
        </w:rPr>
        <w:t xml:space="preserve">shake </w:t>
      </w:r>
      <w:r>
        <w:t xml:space="preserve">– </w:t>
      </w:r>
      <w:r>
        <w:rPr>
          <w:rStyle w:val="Emphasis"/>
          <w:lang w:val="uk-UA"/>
        </w:rPr>
        <w:t>у</w:t>
      </w:r>
      <w:r>
        <w:t xml:space="preserve"> інтерфейс Windows Aero додана нова функція Aero Shake, що дозволяє скрутити всі неактивні застосування рухом миші;  для її активації досить захопити заголовок вікна і трохи «потрясти» вліво-управо;</w:t>
      </w:r>
    </w:p>
    <w:p w14:paraId="09648E61" w14:textId="77777777" w:rsidR="009C2D68" w:rsidRPr="00A77545" w:rsidRDefault="009C2D68" w:rsidP="008A484D">
      <w:pPr>
        <w:pStyle w:val="a0"/>
      </w:pPr>
      <w:r>
        <w:rPr>
          <w:rStyle w:val="Emphasis"/>
          <w:lang w:val="uk-UA"/>
        </w:rPr>
        <w:t xml:space="preserve">peek </w:t>
      </w:r>
      <w:r>
        <w:t xml:space="preserve">– </w:t>
      </w:r>
      <w:r>
        <w:rPr>
          <w:rStyle w:val="Emphasis"/>
          <w:lang w:val="uk-UA"/>
        </w:rPr>
        <w:t>ф</w:t>
      </w:r>
      <w:r>
        <w:t>ункція Aero Peek дозволяє відображувати зменшені копії вікон при наведенні миші на значок панелі завдань, перемикатися між вікнами додатку простим кликом по значку, перетягувати і фіксувати на панелі завдань різні вікна і додатки, переглядати робочий стіл одним наведенням в спеціальну область екрану і багато що інше;</w:t>
      </w:r>
    </w:p>
    <w:p w14:paraId="71B6C7B2" w14:textId="77777777" w:rsidR="009C2D68" w:rsidRPr="00A77545" w:rsidRDefault="009C2D68" w:rsidP="008A484D">
      <w:pPr>
        <w:pStyle w:val="a0"/>
      </w:pPr>
      <w:r>
        <w:rPr>
          <w:rStyle w:val="Emphasis"/>
          <w:lang w:val="uk-UA"/>
        </w:rPr>
        <w:lastRenderedPageBreak/>
        <w:t xml:space="preserve">snap </w:t>
      </w:r>
      <w:r>
        <w:t>– аналогічно функції Shake функція Aero Snap дозволяє рухом миші розгортати вікно підлоги-екрану, весь екран або лише по вертикальній осі.</w:t>
      </w:r>
    </w:p>
    <w:p w14:paraId="0C17FB2B" w14:textId="25D172D6" w:rsidR="009C2D68" w:rsidRPr="008A484D" w:rsidRDefault="009C2D68" w:rsidP="008A484D">
      <w:pPr>
        <w:pStyle w:val="afffd"/>
      </w:pPr>
      <w:r w:rsidRPr="008A484D">
        <w:t xml:space="preserve">Значною перевагою є просте надання спільного доступу членам домашньої групи за допомогою групи Домашня група. Необхідно лише два або більше ПК під керуванням Windows </w:t>
      </w:r>
      <w:r w:rsidR="00E77553">
        <w:t>11</w:t>
      </w:r>
      <w:r w:rsidRPr="008A484D">
        <w:t xml:space="preserve"> і можна обмінюватися музикою, зображеннями, відео та документами з іншими користувачами ПК вашої оселі. </w:t>
      </w:r>
      <w:r w:rsidRPr="008A484D">
        <w:br/>
      </w:r>
      <w:r w:rsidRPr="008A484D">
        <w:tab/>
        <w:t xml:space="preserve">Швидкість у Windows </w:t>
      </w:r>
      <w:r w:rsidR="00E77553">
        <w:t>11</w:t>
      </w:r>
      <w:r w:rsidRPr="008A484D">
        <w:t xml:space="preserve"> підвищено за основними показниками. Тепер операційна система використовує менше пам’яті та запускає фонові служби лише за потреби. Розробники цієї операційної системи працювали над тим, щоб прискорити такі операції, як запуск програм, перехід комп’ютера до режиму сну та відновлення його роботи, а також повторне встановлення підключення до бездротових мереж. Завдяки підтримці 64-розрядних версій можна скористатися всіма перевагами сучасних потужних комп’ютерів, оснащених 64-розрядним процесором.</w:t>
      </w:r>
    </w:p>
    <w:p w14:paraId="0F0B4BB5" w14:textId="77777777" w:rsidR="009C2D68" w:rsidRPr="008A484D" w:rsidRDefault="009C2D68" w:rsidP="008A484D">
      <w:pPr>
        <w:pStyle w:val="afffd"/>
      </w:pPr>
      <w:r w:rsidRPr="008A484D">
        <w:t>Покращена робота в бездротовій мережі. Підключення до бездротових мереж на ноутбуці виконується кількома простими рухами. Для цього потрібно лише вибрати потрібну мережу зі списку доступних на панелі завдань та підключитися. Windows запам’ятає мережу, щоб наступного разу встановити до неї підключення автоматично.</w:t>
      </w:r>
    </w:p>
    <w:p w14:paraId="3F64233D" w14:textId="39ABF394" w:rsidR="009C2D68" w:rsidRPr="008A484D" w:rsidRDefault="009C2D68" w:rsidP="008A484D">
      <w:pPr>
        <w:pStyle w:val="afffd"/>
      </w:pPr>
      <w:r w:rsidRPr="008A484D">
        <w:t xml:space="preserve">Ефективне відтворення із пристроїв завдяки Device Stage – це нова функція у Windows </w:t>
      </w:r>
      <w:r w:rsidR="00933998">
        <w:t>11</w:t>
      </w:r>
      <w:r w:rsidRPr="008A484D">
        <w:t>, що працює як домашня сторінка для портативних музичних програвачів, смартфонів і принтерів. Після підключення будь-якого сумісного пристрою до ПК на екрані відобразиться меню з інформацією та популярними завданнями, зокрема заряд акумулятора, кількість готових до завантаження фотографій, а також параметри друку.</w:t>
      </w:r>
    </w:p>
    <w:p w14:paraId="08A515D8" w14:textId="42E92DCD" w:rsidR="009C2D68" w:rsidRPr="008A484D" w:rsidRDefault="009C2D68" w:rsidP="008A484D">
      <w:pPr>
        <w:pStyle w:val="afffd"/>
      </w:pPr>
      <w:r w:rsidRPr="008A484D">
        <w:t xml:space="preserve"> Центр підтримки – це нова функція у Windows </w:t>
      </w:r>
      <w:r w:rsidR="00933998">
        <w:t>11</w:t>
      </w:r>
      <w:r w:rsidRPr="008A484D">
        <w:t xml:space="preserve">, яка дає змогу стежити за повідомленнями стосовно налаштувань безпеки й обслуговування. Повідомлення можна вмикати та вимикати для таких об’єктів, як технологія Windows Defender або Служба захисту користувачів. Якщо Windows потребує уваги, праворуч на панелі завдань відобразиться відповідне сповіщення. При </w:t>
      </w:r>
      <w:r w:rsidRPr="008A484D">
        <w:lastRenderedPageBreak/>
        <w:t>натисненні на нього можна переглянути рекомендовані способи вирішення будь-яких проблем.</w:t>
      </w:r>
    </w:p>
    <w:p w14:paraId="5C361D3A" w14:textId="77777777" w:rsidR="009C2D68" w:rsidRPr="009C2D68" w:rsidRDefault="009C2D68" w:rsidP="009C2D68">
      <w:pPr>
        <w:ind w:firstLine="709"/>
      </w:pPr>
    </w:p>
    <w:p w14:paraId="4043B544" w14:textId="3644AD5F" w:rsidR="009C2D68" w:rsidRPr="00C93CD6" w:rsidRDefault="009C2D68" w:rsidP="009C2D68">
      <w:pPr>
        <w:pStyle w:val="Heading2"/>
      </w:pPr>
      <w:bookmarkStart w:id="21" w:name="_Toc149681388"/>
      <w:bookmarkStart w:id="22" w:name="_Toc153888729"/>
      <w:r w:rsidRPr="00C93CD6">
        <w:t>Основні рішення щодо реалізації компонентів системи</w:t>
      </w:r>
      <w:bookmarkEnd w:id="21"/>
      <w:bookmarkEnd w:id="22"/>
    </w:p>
    <w:p w14:paraId="008DDB95" w14:textId="620402F2" w:rsidR="009C2D68" w:rsidRPr="003D673F" w:rsidRDefault="009C2D68" w:rsidP="009C2D68">
      <w:pPr>
        <w:pStyle w:val="Heading3"/>
      </w:pPr>
      <w:r>
        <w:t xml:space="preserve"> </w:t>
      </w:r>
      <w:bookmarkStart w:id="23" w:name="_Toc153888730"/>
      <w:r w:rsidRPr="003D673F">
        <w:t>Використані компоненти</w:t>
      </w:r>
      <w:bookmarkEnd w:id="23"/>
      <w:r w:rsidRPr="003D673F">
        <w:t xml:space="preserve"> </w:t>
      </w:r>
    </w:p>
    <w:p w14:paraId="5D2D897E" w14:textId="77777777" w:rsidR="009C2D68" w:rsidRDefault="009C2D68" w:rsidP="009C2D68">
      <w:pPr>
        <w:widowControl w:val="0"/>
        <w:ind w:firstLine="720"/>
        <w:rPr>
          <w:szCs w:val="28"/>
        </w:rPr>
      </w:pPr>
    </w:p>
    <w:p w14:paraId="3700809D" w14:textId="4AA28DE2" w:rsidR="009C2D68" w:rsidRDefault="009C2D68" w:rsidP="008A484D">
      <w:pPr>
        <w:pStyle w:val="afffd"/>
      </w:pPr>
      <w:r>
        <w:t>Для розробки даного програмного продукту було використано такі елементи</w:t>
      </w:r>
      <w:r w:rsidRPr="009F7178">
        <w:t xml:space="preserve">(таблиця </w:t>
      </w:r>
      <w:r w:rsidR="00A714A9" w:rsidRPr="00A714A9">
        <w:rPr>
          <w:lang w:val="ru-RU"/>
        </w:rPr>
        <w:t>4</w:t>
      </w:r>
      <w:r w:rsidRPr="009F7178">
        <w:t>.</w:t>
      </w:r>
      <w:r>
        <w:t>1</w:t>
      </w:r>
      <w:r w:rsidRPr="009F7178">
        <w:t>)</w:t>
      </w:r>
      <w:r w:rsidRPr="007B3867">
        <w:t>.</w:t>
      </w:r>
    </w:p>
    <w:p w14:paraId="2952E42C" w14:textId="77777777" w:rsidR="009C2D68" w:rsidRDefault="009C2D68" w:rsidP="009C2D68">
      <w:pPr>
        <w:widowControl w:val="0"/>
        <w:ind w:firstLine="720"/>
        <w:rPr>
          <w:szCs w:val="28"/>
        </w:rPr>
      </w:pPr>
    </w:p>
    <w:p w14:paraId="6C083D5B" w14:textId="371615DB" w:rsidR="009C2D68" w:rsidRDefault="009C2D68" w:rsidP="009C2D68">
      <w:pPr>
        <w:widowControl w:val="0"/>
        <w:ind w:firstLine="720"/>
        <w:rPr>
          <w:szCs w:val="28"/>
        </w:rPr>
      </w:pPr>
      <w:r w:rsidRPr="009F7178">
        <w:rPr>
          <w:szCs w:val="28"/>
        </w:rPr>
        <w:t xml:space="preserve">Таблиця </w:t>
      </w:r>
      <w:r w:rsidR="00A714A9">
        <w:rPr>
          <w:szCs w:val="28"/>
          <w:lang w:val="en-US"/>
        </w:rPr>
        <w:t>4</w:t>
      </w:r>
      <w:r>
        <w:rPr>
          <w:szCs w:val="28"/>
        </w:rPr>
        <w:t>.1</w:t>
      </w:r>
      <w:r w:rsidRPr="009F7178">
        <w:rPr>
          <w:szCs w:val="28"/>
        </w:rPr>
        <w:t xml:space="preserve"> </w:t>
      </w:r>
      <w:r w:rsidRPr="007B3867">
        <w:rPr>
          <w:szCs w:val="28"/>
        </w:rPr>
        <w:t xml:space="preserve">— </w:t>
      </w:r>
      <w:r>
        <w:rPr>
          <w:szCs w:val="28"/>
        </w:rPr>
        <w:t>Використані компоненти</w:t>
      </w:r>
    </w:p>
    <w:tbl>
      <w:tblPr>
        <w:tblStyle w:val="TableGrid"/>
        <w:tblW w:w="0" w:type="auto"/>
        <w:tblLook w:val="04A0" w:firstRow="1" w:lastRow="0" w:firstColumn="1" w:lastColumn="0" w:noHBand="0" w:noVBand="1"/>
      </w:tblPr>
      <w:tblGrid>
        <w:gridCol w:w="4672"/>
        <w:gridCol w:w="4673"/>
      </w:tblGrid>
      <w:tr w:rsidR="009C2D68" w14:paraId="651FE9AD" w14:textId="77777777" w:rsidTr="00E5237E">
        <w:tc>
          <w:tcPr>
            <w:tcW w:w="4672" w:type="dxa"/>
          </w:tcPr>
          <w:p w14:paraId="1326AFF1" w14:textId="77777777" w:rsidR="009C2D68" w:rsidRPr="00A714A9" w:rsidRDefault="009C2D68" w:rsidP="00A714A9">
            <w:pPr>
              <w:pStyle w:val="afffd"/>
              <w:ind w:firstLine="0"/>
            </w:pPr>
            <w:r w:rsidRPr="00A714A9">
              <w:t>Form</w:t>
            </w:r>
          </w:p>
        </w:tc>
        <w:tc>
          <w:tcPr>
            <w:tcW w:w="4673" w:type="dxa"/>
          </w:tcPr>
          <w:p w14:paraId="4E3868F9" w14:textId="77777777" w:rsidR="009C2D68" w:rsidRPr="00A714A9" w:rsidRDefault="009C2D68" w:rsidP="00A714A9">
            <w:pPr>
              <w:pStyle w:val="afffd"/>
              <w:ind w:firstLine="0"/>
            </w:pPr>
            <w:r w:rsidRPr="00A714A9">
              <w:t>Використано для розроблення інтерфейсу програми</w:t>
            </w:r>
          </w:p>
        </w:tc>
      </w:tr>
      <w:tr w:rsidR="009C2D68" w14:paraId="0E744FC5" w14:textId="77777777" w:rsidTr="00E5237E">
        <w:tc>
          <w:tcPr>
            <w:tcW w:w="4672" w:type="dxa"/>
          </w:tcPr>
          <w:p w14:paraId="14548E28" w14:textId="77777777" w:rsidR="009C2D68" w:rsidRPr="00A714A9" w:rsidRDefault="009C2D68" w:rsidP="00A714A9">
            <w:pPr>
              <w:pStyle w:val="afffd"/>
              <w:ind w:firstLine="0"/>
            </w:pPr>
            <w:r w:rsidRPr="00A714A9">
              <w:t>Button</w:t>
            </w:r>
          </w:p>
        </w:tc>
        <w:tc>
          <w:tcPr>
            <w:tcW w:w="4673" w:type="dxa"/>
          </w:tcPr>
          <w:p w14:paraId="0ADE551F" w14:textId="77777777" w:rsidR="009C2D68" w:rsidRPr="00A714A9" w:rsidRDefault="009C2D68" w:rsidP="00A714A9">
            <w:pPr>
              <w:pStyle w:val="afffd"/>
              <w:ind w:firstLine="0"/>
            </w:pPr>
            <w:r w:rsidRPr="00A714A9">
              <w:t>Використано для вводу інформації в програму</w:t>
            </w:r>
          </w:p>
        </w:tc>
      </w:tr>
      <w:tr w:rsidR="009C2D68" w14:paraId="27F91FE8" w14:textId="77777777" w:rsidTr="00E5237E">
        <w:tc>
          <w:tcPr>
            <w:tcW w:w="4672" w:type="dxa"/>
          </w:tcPr>
          <w:p w14:paraId="1F24F350" w14:textId="5D19ABDC" w:rsidR="009C2D68" w:rsidRPr="00A714A9" w:rsidRDefault="00A714A9" w:rsidP="00A714A9">
            <w:pPr>
              <w:pStyle w:val="afffd"/>
              <w:ind w:firstLine="0"/>
            </w:pPr>
            <w:r w:rsidRPr="00A714A9">
              <w:t>TextBox</w:t>
            </w:r>
          </w:p>
        </w:tc>
        <w:tc>
          <w:tcPr>
            <w:tcW w:w="4673" w:type="dxa"/>
          </w:tcPr>
          <w:p w14:paraId="6797071F" w14:textId="77777777" w:rsidR="009C2D68" w:rsidRPr="00A714A9" w:rsidRDefault="009C2D68" w:rsidP="00A714A9">
            <w:pPr>
              <w:pStyle w:val="afffd"/>
              <w:ind w:firstLine="0"/>
            </w:pPr>
            <w:r w:rsidRPr="00A714A9">
              <w:t>Використано для виводу інформації на інтерфейс програми</w:t>
            </w:r>
          </w:p>
        </w:tc>
      </w:tr>
      <w:tr w:rsidR="00A714A9" w14:paraId="79104BB0" w14:textId="77777777" w:rsidTr="00E5237E">
        <w:tc>
          <w:tcPr>
            <w:tcW w:w="4672" w:type="dxa"/>
          </w:tcPr>
          <w:p w14:paraId="1235A1E5" w14:textId="6A861346" w:rsidR="00A714A9" w:rsidRPr="00A714A9" w:rsidRDefault="00A714A9" w:rsidP="00A714A9">
            <w:pPr>
              <w:pStyle w:val="afffd"/>
              <w:ind w:firstLine="0"/>
            </w:pPr>
            <w:r w:rsidRPr="00A714A9">
              <w:t>TabControl</w:t>
            </w:r>
          </w:p>
        </w:tc>
        <w:tc>
          <w:tcPr>
            <w:tcW w:w="4673" w:type="dxa"/>
          </w:tcPr>
          <w:p w14:paraId="2E908378" w14:textId="11F0000F" w:rsidR="00A714A9" w:rsidRPr="00A714A9" w:rsidRDefault="004E28F9" w:rsidP="00A714A9">
            <w:pPr>
              <w:pStyle w:val="afffd"/>
              <w:ind w:firstLine="0"/>
            </w:pPr>
            <w:r w:rsidRPr="00A714A9">
              <w:t>Використано для</w:t>
            </w:r>
            <w:r w:rsidR="00A714A9" w:rsidRPr="00A714A9">
              <w:t xml:space="preserve"> табів</w:t>
            </w:r>
          </w:p>
        </w:tc>
      </w:tr>
      <w:tr w:rsidR="00A714A9" w14:paraId="55C0AE56" w14:textId="77777777" w:rsidTr="00E5237E">
        <w:tc>
          <w:tcPr>
            <w:tcW w:w="4672" w:type="dxa"/>
          </w:tcPr>
          <w:p w14:paraId="310B8C17" w14:textId="07EEFFCB" w:rsidR="00A714A9" w:rsidRPr="00A714A9" w:rsidRDefault="00A714A9" w:rsidP="00A714A9">
            <w:pPr>
              <w:pStyle w:val="afffd"/>
              <w:ind w:firstLine="0"/>
            </w:pPr>
            <w:r w:rsidRPr="00A714A9">
              <w:t>TableLayoutPanel</w:t>
            </w:r>
          </w:p>
        </w:tc>
        <w:tc>
          <w:tcPr>
            <w:tcW w:w="4673" w:type="dxa"/>
          </w:tcPr>
          <w:p w14:paraId="230A1B29" w14:textId="6FAC20BB" w:rsidR="00A714A9" w:rsidRPr="00A714A9" w:rsidRDefault="004E28F9" w:rsidP="00A714A9">
            <w:pPr>
              <w:pStyle w:val="afffd"/>
              <w:ind w:firstLine="0"/>
            </w:pPr>
            <w:r w:rsidRPr="00A714A9">
              <w:t xml:space="preserve">Використано для </w:t>
            </w:r>
            <w:r w:rsidR="00A714A9" w:rsidRPr="00A714A9">
              <w:t>сітки</w:t>
            </w:r>
          </w:p>
        </w:tc>
      </w:tr>
    </w:tbl>
    <w:p w14:paraId="1B49D37C" w14:textId="77777777" w:rsidR="009C2D68" w:rsidRDefault="009C2D68" w:rsidP="009C2D68">
      <w:pPr>
        <w:widowControl w:val="0"/>
        <w:ind w:firstLine="720"/>
        <w:rPr>
          <w:szCs w:val="28"/>
        </w:rPr>
      </w:pPr>
    </w:p>
    <w:p w14:paraId="7A430B78" w14:textId="0F0C9C92" w:rsidR="009C2D68" w:rsidRDefault="008A484D" w:rsidP="008A484D">
      <w:pPr>
        <w:pStyle w:val="Heading3"/>
      </w:pPr>
      <w:r>
        <w:t xml:space="preserve"> </w:t>
      </w:r>
      <w:r w:rsidR="009C2D68">
        <w:t>Введення інформації</w:t>
      </w:r>
      <w:r w:rsidR="009C2D68" w:rsidRPr="00FC7B42">
        <w:t xml:space="preserve"> у програму</w:t>
      </w:r>
    </w:p>
    <w:p w14:paraId="791BE91C" w14:textId="77777777" w:rsidR="009C2D68" w:rsidRDefault="009C2D68" w:rsidP="009C2D68">
      <w:pPr>
        <w:widowControl w:val="0"/>
        <w:ind w:firstLine="720"/>
        <w:rPr>
          <w:b/>
          <w:bCs/>
          <w:szCs w:val="28"/>
        </w:rPr>
      </w:pPr>
    </w:p>
    <w:p w14:paraId="3ECAD461" w14:textId="48C36A92" w:rsidR="009C2D68" w:rsidRPr="0068750B" w:rsidRDefault="009C2D68" w:rsidP="008A484D">
      <w:pPr>
        <w:pStyle w:val="afffd"/>
      </w:pPr>
      <w:r>
        <w:t xml:space="preserve">Запис операндів відбувається за </w:t>
      </w:r>
      <w:r w:rsidRPr="000800F6">
        <w:t xml:space="preserve">допомогою </w:t>
      </w:r>
      <w:r w:rsidR="0068750B">
        <w:t>окремих методів на кожній кнопці, які редагують вміст</w:t>
      </w:r>
      <w:r w:rsidR="0068750B" w:rsidRPr="0068750B">
        <w:rPr>
          <w:lang w:val="ru-RU"/>
        </w:rPr>
        <w:t xml:space="preserve"> </w:t>
      </w:r>
      <w:r w:rsidR="0068750B">
        <w:rPr>
          <w:lang w:val="en-US"/>
        </w:rPr>
        <w:t>textbox</w:t>
      </w:r>
      <w:r w:rsidR="0068750B">
        <w:t>.</w:t>
      </w:r>
    </w:p>
    <w:p w14:paraId="39BBDB7E" w14:textId="76131FAF" w:rsidR="009C2D68" w:rsidRDefault="009C2D68" w:rsidP="00A714A9">
      <w:pPr>
        <w:pStyle w:val="afffd"/>
      </w:pPr>
      <w:r>
        <w:t>Після запису першого числа слід обрати потрібну операцію</w:t>
      </w:r>
      <w:r w:rsidR="00431912">
        <w:t xml:space="preserve">. Натискаючи на операнд він також як текст додається до </w:t>
      </w:r>
      <w:r w:rsidR="00431912">
        <w:rPr>
          <w:lang w:val="en-US"/>
        </w:rPr>
        <w:t>textbox</w:t>
      </w:r>
      <w:r w:rsidR="00431912">
        <w:t xml:space="preserve">. </w:t>
      </w:r>
      <w:r>
        <w:t>Слід зауважити, що не всі операції потребують двох операндів, деякі працюють лише з першим. Такі операції як</w:t>
      </w:r>
      <w:r w:rsidRPr="00E30F59">
        <w:t xml:space="preserve"> </w:t>
      </w:r>
      <w:r>
        <w:t>sin</w:t>
      </w:r>
      <w:r w:rsidRPr="00E30F59">
        <w:t xml:space="preserve">, </w:t>
      </w:r>
      <w:r>
        <w:t>cos</w:t>
      </w:r>
      <w:r w:rsidRPr="00E30F59">
        <w:t xml:space="preserve">, </w:t>
      </w:r>
      <w:r>
        <w:t>tan</w:t>
      </w:r>
      <w:r w:rsidR="00481C88" w:rsidRPr="00481C88">
        <w:t xml:space="preserve">, </w:t>
      </w:r>
      <w:r w:rsidR="00481C88">
        <w:rPr>
          <w:lang w:val="en-US"/>
        </w:rPr>
        <w:t>arc</w:t>
      </w:r>
      <w:r w:rsidRPr="00E30F59">
        <w:t xml:space="preserve">, </w:t>
      </w:r>
      <w:r>
        <w:t>log</w:t>
      </w:r>
      <w:r w:rsidRPr="00E30F59">
        <w:t xml:space="preserve">, </w:t>
      </w:r>
      <w:r>
        <w:t>ln працюють з першим операндом.</w:t>
      </w:r>
    </w:p>
    <w:p w14:paraId="76E05241" w14:textId="77777777" w:rsidR="009C2D68" w:rsidRDefault="009C2D68" w:rsidP="008A484D">
      <w:pPr>
        <w:pStyle w:val="afffd"/>
      </w:pPr>
      <w:r>
        <w:t>Після запису першого операнду та операції відбувається перевірка на наявність знаку операції. Якщо він є – то записується другий операнд. Процес такий же як і запис першого операнду.</w:t>
      </w:r>
    </w:p>
    <w:p w14:paraId="16C06D85" w14:textId="77777777" w:rsidR="009C2D68" w:rsidRDefault="009C2D68" w:rsidP="009C2D68">
      <w:pPr>
        <w:widowControl w:val="0"/>
        <w:ind w:firstLine="720"/>
        <w:rPr>
          <w:szCs w:val="28"/>
        </w:rPr>
      </w:pPr>
    </w:p>
    <w:p w14:paraId="6F363BFD" w14:textId="07775294" w:rsidR="009C2D68" w:rsidRDefault="009C2D68" w:rsidP="00A714A9">
      <w:pPr>
        <w:pStyle w:val="Heading3"/>
      </w:pPr>
      <w:r w:rsidRPr="008517F8">
        <w:t xml:space="preserve"> Вив</w:t>
      </w:r>
      <w:r>
        <w:t>едення</w:t>
      </w:r>
      <w:r w:rsidRPr="008517F8">
        <w:t xml:space="preserve"> інформації з програми</w:t>
      </w:r>
    </w:p>
    <w:p w14:paraId="0EA84D5A" w14:textId="77777777" w:rsidR="009C2D68" w:rsidRDefault="009C2D68" w:rsidP="009C2D68">
      <w:pPr>
        <w:widowControl w:val="0"/>
        <w:ind w:firstLine="720"/>
        <w:rPr>
          <w:b/>
          <w:bCs/>
          <w:szCs w:val="28"/>
        </w:rPr>
      </w:pPr>
    </w:p>
    <w:p w14:paraId="69AC33A9" w14:textId="345AD1E9" w:rsidR="009C2D68" w:rsidRPr="00E30F59" w:rsidRDefault="00784AD7" w:rsidP="00784AD7">
      <w:pPr>
        <w:pStyle w:val="afffd"/>
        <w:ind w:left="709" w:firstLine="0"/>
      </w:pPr>
      <w:r>
        <w:t>Коли користувач ввів всі потрібні данні він може запустити алгоритм знаходження відповіді. Якщо все добре – йому покажеться відповідь, якщо погано – повідомлення про помилку</w:t>
      </w:r>
    </w:p>
    <w:p w14:paraId="0E46BC8E" w14:textId="77777777" w:rsidR="009C2D68" w:rsidRPr="00E30F59" w:rsidRDefault="009C2D68" w:rsidP="009C2D68">
      <w:pPr>
        <w:widowControl w:val="0"/>
        <w:ind w:firstLine="720"/>
        <w:rPr>
          <w:szCs w:val="28"/>
        </w:rPr>
      </w:pPr>
    </w:p>
    <w:p w14:paraId="4ABC451D" w14:textId="633DAC8F" w:rsidR="009C2D68" w:rsidRDefault="00A714A9" w:rsidP="00A714A9">
      <w:pPr>
        <w:pStyle w:val="Heading3"/>
      </w:pPr>
      <w:r>
        <w:t xml:space="preserve"> </w:t>
      </w:r>
      <w:r w:rsidR="009C2D68" w:rsidRPr="00DE49F4">
        <w:t>Обчислення</w:t>
      </w:r>
    </w:p>
    <w:p w14:paraId="33B445D9" w14:textId="77777777" w:rsidR="009C2D68" w:rsidRDefault="009C2D68" w:rsidP="009C2D68">
      <w:pPr>
        <w:widowControl w:val="0"/>
        <w:ind w:firstLine="720"/>
        <w:rPr>
          <w:b/>
          <w:bCs/>
          <w:szCs w:val="28"/>
        </w:rPr>
      </w:pPr>
    </w:p>
    <w:p w14:paraId="25E86748" w14:textId="76887195" w:rsidR="009C2D68" w:rsidRPr="00784AD7" w:rsidRDefault="009C2D68" w:rsidP="00A714A9">
      <w:pPr>
        <w:pStyle w:val="afffd"/>
        <w:rPr>
          <w:lang w:val="en-US"/>
        </w:rPr>
      </w:pPr>
      <w:r>
        <w:t xml:space="preserve">Для обчислення операції було використано методи </w:t>
      </w:r>
      <w:r>
        <w:rPr>
          <w:lang w:val="en-US"/>
        </w:rPr>
        <w:t>Math</w:t>
      </w:r>
      <w:r w:rsidR="00784AD7">
        <w:t xml:space="preserve"> та метод рекурсивного спуску, для якого потрібен парсер типу </w:t>
      </w:r>
      <w:r w:rsidR="00784AD7">
        <w:rPr>
          <w:lang w:val="en-US"/>
        </w:rPr>
        <w:t>LL</w:t>
      </w:r>
      <w:r w:rsidR="00784AD7" w:rsidRPr="00784AD7">
        <w:rPr>
          <w:lang w:val="ru-RU"/>
        </w:rPr>
        <w:t>(</w:t>
      </w:r>
      <w:r w:rsidR="00784AD7">
        <w:rPr>
          <w:lang w:val="en-US"/>
        </w:rPr>
        <w:t>k</w:t>
      </w:r>
      <w:r w:rsidR="00784AD7" w:rsidRPr="00784AD7">
        <w:rPr>
          <w:lang w:val="ru-RU"/>
        </w:rPr>
        <w:t>).</w:t>
      </w:r>
      <w:r w:rsidR="00784AD7">
        <w:t xml:space="preserve"> В мене використовується стандартний парсер </w:t>
      </w:r>
      <w:r w:rsidR="00784AD7">
        <w:rPr>
          <w:lang w:val="en-US"/>
        </w:rPr>
        <w:t>LL(1);</w:t>
      </w:r>
    </w:p>
    <w:p w14:paraId="5FCEF9A4" w14:textId="77777777" w:rsidR="009C2D68" w:rsidRDefault="009C2D68" w:rsidP="009C2D68">
      <w:pPr>
        <w:spacing w:after="160" w:line="259" w:lineRule="auto"/>
        <w:rPr>
          <w:szCs w:val="28"/>
        </w:rPr>
      </w:pPr>
      <w:r>
        <w:rPr>
          <w:szCs w:val="28"/>
        </w:rPr>
        <w:br w:type="page"/>
      </w:r>
    </w:p>
    <w:p w14:paraId="224BE32B" w14:textId="2DA7DAFA" w:rsidR="009C2D68" w:rsidRDefault="009C2D68" w:rsidP="00A714A9">
      <w:pPr>
        <w:pStyle w:val="Heading1"/>
      </w:pPr>
      <w:r w:rsidRPr="006E28BB">
        <w:lastRenderedPageBreak/>
        <w:t xml:space="preserve"> МЕТОДИКА РОБОТИ </w:t>
      </w:r>
      <w:r w:rsidRPr="00A714A9">
        <w:t>КОРИСТУВАЧА</w:t>
      </w:r>
      <w:r w:rsidRPr="006E28BB">
        <w:t xml:space="preserve"> З СИСТЕМОЮ</w:t>
      </w:r>
    </w:p>
    <w:p w14:paraId="5456B340" w14:textId="77777777" w:rsidR="009C2D68" w:rsidRDefault="009C2D68" w:rsidP="009C2D68">
      <w:pPr>
        <w:widowControl w:val="0"/>
        <w:ind w:firstLine="720"/>
        <w:rPr>
          <w:b/>
          <w:szCs w:val="28"/>
        </w:rPr>
      </w:pPr>
    </w:p>
    <w:p w14:paraId="4E1F4B4F" w14:textId="77777777" w:rsidR="00A714A9" w:rsidRDefault="009C2D68" w:rsidP="009C2D68">
      <w:pPr>
        <w:widowControl w:val="0"/>
        <w:ind w:firstLine="720"/>
        <w:rPr>
          <w:szCs w:val="28"/>
        </w:rPr>
      </w:pPr>
      <w:r>
        <w:rPr>
          <w:bCs/>
          <w:szCs w:val="28"/>
        </w:rPr>
        <w:t>Для старту роботи т</w:t>
      </w:r>
      <w:r w:rsidR="00A714A9">
        <w:rPr>
          <w:bCs/>
          <w:szCs w:val="28"/>
        </w:rPr>
        <w:t>и т</w:t>
      </w:r>
      <w:r>
        <w:rPr>
          <w:bCs/>
          <w:szCs w:val="28"/>
        </w:rPr>
        <w:t xml:space="preserve">реба запустити файл </w:t>
      </w:r>
      <w:r>
        <w:rPr>
          <w:bCs/>
          <w:szCs w:val="28"/>
          <w:lang w:val="en-US"/>
        </w:rPr>
        <w:t>Calculator</w:t>
      </w:r>
      <w:r w:rsidRPr="00E30F59">
        <w:rPr>
          <w:bCs/>
          <w:szCs w:val="28"/>
        </w:rPr>
        <w:t>.</w:t>
      </w:r>
      <w:r>
        <w:rPr>
          <w:bCs/>
          <w:szCs w:val="28"/>
          <w:lang w:val="en-US"/>
        </w:rPr>
        <w:t>exe</w:t>
      </w:r>
      <w:r>
        <w:rPr>
          <w:bCs/>
          <w:szCs w:val="28"/>
        </w:rPr>
        <w:t xml:space="preserve">. Відкриється ось таке вікно, показане на рисунку </w:t>
      </w:r>
      <w:r>
        <w:rPr>
          <w:szCs w:val="28"/>
        </w:rPr>
        <w:t xml:space="preserve">рисунку </w:t>
      </w:r>
      <w:r w:rsidRPr="00E30F59">
        <w:rPr>
          <w:szCs w:val="28"/>
        </w:rPr>
        <w:t>4</w:t>
      </w:r>
      <w:r>
        <w:rPr>
          <w:szCs w:val="28"/>
        </w:rPr>
        <w:t>.1</w:t>
      </w:r>
    </w:p>
    <w:p w14:paraId="1D2774CB" w14:textId="7608E3FD" w:rsidR="009C2D68" w:rsidRPr="00FC1900" w:rsidRDefault="009C2D68" w:rsidP="009C2D68">
      <w:pPr>
        <w:widowControl w:val="0"/>
        <w:ind w:firstLine="720"/>
        <w:rPr>
          <w:szCs w:val="28"/>
        </w:rPr>
      </w:pPr>
      <w:r>
        <w:rPr>
          <w:noProof/>
        </w:rPr>
        <w:drawing>
          <wp:anchor distT="0" distB="0" distL="114300" distR="114300" simplePos="0" relativeHeight="251659264" behindDoc="1" locked="0" layoutInCell="1" allowOverlap="1" wp14:anchorId="151E6783" wp14:editId="4A75D63E">
            <wp:simplePos x="0" y="0"/>
            <wp:positionH relativeFrom="column">
              <wp:posOffset>453390</wp:posOffset>
            </wp:positionH>
            <wp:positionV relativeFrom="paragraph">
              <wp:posOffset>-7049770</wp:posOffset>
            </wp:positionV>
            <wp:extent cx="2390775" cy="4086225"/>
            <wp:effectExtent l="0" t="0" r="9525" b="9525"/>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90775" cy="4086225"/>
                    </a:xfrm>
                    <a:prstGeom prst="rect">
                      <a:avLst/>
                    </a:prstGeom>
                  </pic:spPr>
                </pic:pic>
              </a:graphicData>
            </a:graphic>
            <wp14:sizeRelH relativeFrom="page">
              <wp14:pctWidth>0</wp14:pctWidth>
            </wp14:sizeRelH>
            <wp14:sizeRelV relativeFrom="page">
              <wp14:pctHeight>0</wp14:pctHeight>
            </wp14:sizeRelV>
          </wp:anchor>
        </w:drawing>
      </w:r>
    </w:p>
    <w:p w14:paraId="0DB861B9" w14:textId="0291B970" w:rsidR="009C2D68" w:rsidRDefault="00137A90" w:rsidP="00137A90">
      <w:pPr>
        <w:pStyle w:val="Image"/>
      </w:pPr>
      <w:r w:rsidRPr="00137A90">
        <w:drawing>
          <wp:inline distT="0" distB="0" distL="0" distR="0" wp14:anchorId="2B83B716" wp14:editId="752BF1BF">
            <wp:extent cx="2782620" cy="355370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7293" cy="3559675"/>
                    </a:xfrm>
                    <a:prstGeom prst="rect">
                      <a:avLst/>
                    </a:prstGeom>
                  </pic:spPr>
                </pic:pic>
              </a:graphicData>
            </a:graphic>
          </wp:inline>
        </w:drawing>
      </w:r>
    </w:p>
    <w:p w14:paraId="75899EBE" w14:textId="77777777" w:rsidR="009C2D68" w:rsidRDefault="009C2D68" w:rsidP="00137A90">
      <w:pPr>
        <w:pStyle w:val="Image"/>
      </w:pPr>
      <w:r w:rsidRPr="00206C63">
        <w:t xml:space="preserve">Рисунок </w:t>
      </w:r>
      <w:r w:rsidRPr="00E30F59">
        <w:t>4</w:t>
      </w:r>
      <w:r>
        <w:t>.1</w:t>
      </w:r>
      <w:r w:rsidRPr="00206C63">
        <w:t xml:space="preserve"> –</w:t>
      </w:r>
      <w:r>
        <w:t xml:space="preserve"> Інтерфейс програми</w:t>
      </w:r>
    </w:p>
    <w:p w14:paraId="3B9BC321" w14:textId="77777777" w:rsidR="009C2D68" w:rsidRDefault="009C2D68" w:rsidP="009C2D68">
      <w:pPr>
        <w:rPr>
          <w:szCs w:val="28"/>
        </w:rPr>
      </w:pPr>
    </w:p>
    <w:p w14:paraId="6199963D" w14:textId="31E61A28" w:rsidR="009C2D68" w:rsidRDefault="009C2D68" w:rsidP="009C2D68">
      <w:pPr>
        <w:tabs>
          <w:tab w:val="left" w:pos="1335"/>
        </w:tabs>
        <w:rPr>
          <w:szCs w:val="28"/>
        </w:rPr>
      </w:pPr>
      <w:r>
        <w:rPr>
          <w:szCs w:val="28"/>
        </w:rPr>
        <w:t>Слід ввести необхідне для розрахунків перше число, просто натискаючи по клавішам 0-9. Показано на рисунку 4.2.</w:t>
      </w:r>
    </w:p>
    <w:p w14:paraId="63864E6A" w14:textId="327B2933" w:rsidR="00137A90" w:rsidRDefault="00137A90" w:rsidP="009C2D68">
      <w:pPr>
        <w:tabs>
          <w:tab w:val="left" w:pos="1335"/>
        </w:tabs>
        <w:rPr>
          <w:szCs w:val="28"/>
        </w:rPr>
      </w:pPr>
    </w:p>
    <w:p w14:paraId="39E86A8F" w14:textId="77777777" w:rsidR="00137A90" w:rsidRDefault="00137A90" w:rsidP="009C2D68">
      <w:pPr>
        <w:tabs>
          <w:tab w:val="left" w:pos="1335"/>
        </w:tabs>
        <w:rPr>
          <w:szCs w:val="28"/>
        </w:rPr>
      </w:pPr>
    </w:p>
    <w:p w14:paraId="5C25866A" w14:textId="7D8CBF21" w:rsidR="009C2D68" w:rsidRDefault="00137A90" w:rsidP="00137A90">
      <w:pPr>
        <w:pStyle w:val="Image"/>
      </w:pPr>
      <w:r w:rsidRPr="00137A90">
        <w:lastRenderedPageBreak/>
        <w:drawing>
          <wp:inline distT="0" distB="0" distL="0" distR="0" wp14:anchorId="1B8D5737" wp14:editId="44E564AE">
            <wp:extent cx="3799112" cy="487519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0054" cy="4876408"/>
                    </a:xfrm>
                    <a:prstGeom prst="rect">
                      <a:avLst/>
                    </a:prstGeom>
                  </pic:spPr>
                </pic:pic>
              </a:graphicData>
            </a:graphic>
          </wp:inline>
        </w:drawing>
      </w:r>
    </w:p>
    <w:p w14:paraId="26A26BB3" w14:textId="77777777" w:rsidR="009C2D68" w:rsidRDefault="009C2D68" w:rsidP="00137A90">
      <w:pPr>
        <w:pStyle w:val="Image"/>
      </w:pPr>
      <w:r>
        <w:t>Р</w:t>
      </w:r>
      <w:r w:rsidRPr="00206C63">
        <w:t xml:space="preserve">исунок </w:t>
      </w:r>
      <w:r w:rsidRPr="00E30F59">
        <w:t>4</w:t>
      </w:r>
      <w:r>
        <w:t>.2</w:t>
      </w:r>
      <w:r w:rsidRPr="00206C63">
        <w:t xml:space="preserve"> –</w:t>
      </w:r>
      <w:r>
        <w:t xml:space="preserve"> Інтерфейс програми з одним операндом</w:t>
      </w:r>
    </w:p>
    <w:p w14:paraId="400A67AD" w14:textId="77777777" w:rsidR="009C2D68" w:rsidRDefault="009C2D68" w:rsidP="009C2D68">
      <w:pPr>
        <w:ind w:right="-5"/>
        <w:jc w:val="center"/>
        <w:rPr>
          <w:szCs w:val="28"/>
        </w:rPr>
      </w:pPr>
    </w:p>
    <w:p w14:paraId="6A3833C8" w14:textId="2C004A8A" w:rsidR="009C2D68" w:rsidRDefault="009C2D68" w:rsidP="009C2D68">
      <w:pPr>
        <w:ind w:right="-5"/>
        <w:rPr>
          <w:szCs w:val="28"/>
        </w:rPr>
      </w:pPr>
      <w:r>
        <w:rPr>
          <w:szCs w:val="28"/>
        </w:rPr>
        <w:t>Потім слід обрати потрібну операцію та ввести друге число. Показано на рисунку 4.3.</w:t>
      </w:r>
      <w:r w:rsidRPr="00C17BD5">
        <w:rPr>
          <w:noProof/>
        </w:rPr>
        <w:t xml:space="preserve"> </w:t>
      </w:r>
    </w:p>
    <w:p w14:paraId="09277AFE" w14:textId="2F544EFD" w:rsidR="009C2D68" w:rsidRDefault="009C2D68" w:rsidP="009C2D68">
      <w:pPr>
        <w:spacing w:after="160" w:line="259" w:lineRule="auto"/>
        <w:rPr>
          <w:szCs w:val="28"/>
        </w:rPr>
      </w:pPr>
      <w:r>
        <w:rPr>
          <w:szCs w:val="28"/>
        </w:rPr>
        <w:tab/>
      </w:r>
    </w:p>
    <w:p w14:paraId="50670957" w14:textId="2CEE9BFF" w:rsidR="00137A90" w:rsidRDefault="00137A90" w:rsidP="00137A90">
      <w:pPr>
        <w:pStyle w:val="Image"/>
      </w:pPr>
      <w:r w:rsidRPr="00137A90">
        <w:lastRenderedPageBreak/>
        <w:drawing>
          <wp:inline distT="0" distB="0" distL="0" distR="0" wp14:anchorId="58E36073" wp14:editId="33AA318E">
            <wp:extent cx="3228899" cy="4135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2339" cy="4140051"/>
                    </a:xfrm>
                    <a:prstGeom prst="rect">
                      <a:avLst/>
                    </a:prstGeom>
                  </pic:spPr>
                </pic:pic>
              </a:graphicData>
            </a:graphic>
          </wp:inline>
        </w:drawing>
      </w:r>
    </w:p>
    <w:p w14:paraId="4AA61500" w14:textId="77777777" w:rsidR="009C2D68" w:rsidRDefault="009C2D68" w:rsidP="00137A90">
      <w:pPr>
        <w:pStyle w:val="Image"/>
      </w:pPr>
      <w:r>
        <w:t>Р</w:t>
      </w:r>
      <w:r w:rsidRPr="00206C63">
        <w:t xml:space="preserve">исунок </w:t>
      </w:r>
      <w:r w:rsidRPr="00E30F59">
        <w:t>4</w:t>
      </w:r>
      <w:r>
        <w:t>.3</w:t>
      </w:r>
      <w:r w:rsidRPr="00206C63">
        <w:t xml:space="preserve"> –</w:t>
      </w:r>
      <w:r>
        <w:t xml:space="preserve"> Інтерфейс програми з двома операндами</w:t>
      </w:r>
    </w:p>
    <w:p w14:paraId="608079B7" w14:textId="77777777" w:rsidR="009C2D68" w:rsidRDefault="009C2D68" w:rsidP="009C2D68">
      <w:pPr>
        <w:rPr>
          <w:szCs w:val="28"/>
        </w:rPr>
      </w:pPr>
    </w:p>
    <w:p w14:paraId="3BCA3DB8" w14:textId="7E2DAFF3" w:rsidR="009C2D68" w:rsidRDefault="009C2D68" w:rsidP="009C2D68">
      <w:pPr>
        <w:rPr>
          <w:szCs w:val="28"/>
        </w:rPr>
      </w:pPr>
      <w:r>
        <w:rPr>
          <w:szCs w:val="28"/>
        </w:rPr>
        <w:t>Далі слід натиснути кнопку дорівнює і програма виведе результат на екран. Показана на рисунку 4.4.</w:t>
      </w:r>
    </w:p>
    <w:p w14:paraId="58AE8652" w14:textId="233BE7C2" w:rsidR="009C2D68" w:rsidRDefault="009C2D68" w:rsidP="009C2D68">
      <w:pPr>
        <w:rPr>
          <w:szCs w:val="28"/>
        </w:rPr>
      </w:pPr>
    </w:p>
    <w:p w14:paraId="4C36C8C7" w14:textId="24F644E7" w:rsidR="00137A90" w:rsidRDefault="00137A90" w:rsidP="00137A90">
      <w:pPr>
        <w:pStyle w:val="Image"/>
      </w:pPr>
      <w:r w:rsidRPr="00137A90">
        <w:lastRenderedPageBreak/>
        <w:drawing>
          <wp:inline distT="0" distB="0" distL="0" distR="0" wp14:anchorId="16BE09E4" wp14:editId="749F12D1">
            <wp:extent cx="4016109" cy="5099492"/>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8127" cy="5102055"/>
                    </a:xfrm>
                    <a:prstGeom prst="rect">
                      <a:avLst/>
                    </a:prstGeom>
                  </pic:spPr>
                </pic:pic>
              </a:graphicData>
            </a:graphic>
          </wp:inline>
        </w:drawing>
      </w:r>
    </w:p>
    <w:p w14:paraId="3A63E6C2" w14:textId="77777777" w:rsidR="009C2D68" w:rsidRDefault="009C2D68" w:rsidP="00137A90">
      <w:pPr>
        <w:pStyle w:val="Image"/>
      </w:pPr>
      <w:r>
        <w:t>Р</w:t>
      </w:r>
      <w:r w:rsidRPr="00206C63">
        <w:t xml:space="preserve">исунок </w:t>
      </w:r>
      <w:r w:rsidRPr="00E30F59">
        <w:t>4</w:t>
      </w:r>
      <w:r>
        <w:t>.4</w:t>
      </w:r>
      <w:r w:rsidRPr="00206C63">
        <w:t xml:space="preserve"> –</w:t>
      </w:r>
      <w:r>
        <w:t xml:space="preserve"> Результат обчислення</w:t>
      </w:r>
    </w:p>
    <w:p w14:paraId="6BA974EC" w14:textId="77777777" w:rsidR="009C2D68" w:rsidRDefault="009C2D68" w:rsidP="00137A90">
      <w:pPr>
        <w:ind w:firstLine="0"/>
        <w:rPr>
          <w:szCs w:val="28"/>
        </w:rPr>
      </w:pPr>
    </w:p>
    <w:p w14:paraId="5EF77832" w14:textId="6A92558D" w:rsidR="009C2D68" w:rsidRDefault="009C2D68" w:rsidP="009C2D68">
      <w:pPr>
        <w:tabs>
          <w:tab w:val="left" w:pos="4170"/>
        </w:tabs>
        <w:rPr>
          <w:szCs w:val="28"/>
        </w:rPr>
      </w:pPr>
      <w:r>
        <w:rPr>
          <w:szCs w:val="28"/>
        </w:rPr>
        <w:t xml:space="preserve">Також якщо потрібно використовувати додаткові функції, то потрібно </w:t>
      </w:r>
      <w:r w:rsidR="00137A90">
        <w:rPr>
          <w:szCs w:val="28"/>
        </w:rPr>
        <w:t xml:space="preserve">перейти на вкладку </w:t>
      </w:r>
      <w:r w:rsidR="00137A90">
        <w:rPr>
          <w:szCs w:val="28"/>
          <w:lang w:val="en-US"/>
        </w:rPr>
        <w:t>Math</w:t>
      </w:r>
      <w:r w:rsidR="00137A90">
        <w:rPr>
          <w:szCs w:val="28"/>
        </w:rPr>
        <w:t xml:space="preserve"> та натиснути</w:t>
      </w:r>
      <w:r>
        <w:rPr>
          <w:szCs w:val="28"/>
        </w:rPr>
        <w:t xml:space="preserve"> на потрібні кнопки для розрахування більш розширених прикладів. Рисунок 4.5.</w:t>
      </w:r>
    </w:p>
    <w:p w14:paraId="56CAF6BF" w14:textId="372FFB7C" w:rsidR="009C2D68" w:rsidRDefault="009C2D68" w:rsidP="009C2D68">
      <w:pPr>
        <w:rPr>
          <w:szCs w:val="28"/>
        </w:rPr>
      </w:pPr>
    </w:p>
    <w:p w14:paraId="46CF9F3C" w14:textId="67C9AF96" w:rsidR="00137A90" w:rsidRDefault="00133945" w:rsidP="00133945">
      <w:pPr>
        <w:pStyle w:val="Image"/>
      </w:pPr>
      <w:r w:rsidRPr="00133945">
        <w:lastRenderedPageBreak/>
        <w:drawing>
          <wp:inline distT="0" distB="0" distL="0" distR="0" wp14:anchorId="3F620B5F" wp14:editId="5A16676D">
            <wp:extent cx="3205887" cy="39911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8808" cy="3994750"/>
                    </a:xfrm>
                    <a:prstGeom prst="rect">
                      <a:avLst/>
                    </a:prstGeom>
                  </pic:spPr>
                </pic:pic>
              </a:graphicData>
            </a:graphic>
          </wp:inline>
        </w:drawing>
      </w:r>
    </w:p>
    <w:p w14:paraId="4368DC65" w14:textId="77777777" w:rsidR="009C2D68" w:rsidRDefault="009C2D68" w:rsidP="00133945">
      <w:pPr>
        <w:pStyle w:val="Image"/>
      </w:pPr>
      <w:r>
        <w:t>Р</w:t>
      </w:r>
      <w:r w:rsidRPr="00206C63">
        <w:t xml:space="preserve">исунок </w:t>
      </w:r>
      <w:r w:rsidRPr="00E30F59">
        <w:t>4</w:t>
      </w:r>
      <w:r>
        <w:t>.5</w:t>
      </w:r>
      <w:r w:rsidRPr="00206C63">
        <w:t xml:space="preserve"> –</w:t>
      </w:r>
      <w:r>
        <w:t xml:space="preserve"> Використовування додаткових функцій</w:t>
      </w:r>
    </w:p>
    <w:p w14:paraId="28DBF4D2" w14:textId="77777777" w:rsidR="009C2D68" w:rsidRDefault="009C2D68" w:rsidP="009C2D68">
      <w:pPr>
        <w:spacing w:after="160" w:line="259" w:lineRule="auto"/>
        <w:rPr>
          <w:szCs w:val="28"/>
        </w:rPr>
      </w:pPr>
    </w:p>
    <w:p w14:paraId="6434158A" w14:textId="4A68D01F" w:rsidR="00C871B3" w:rsidRDefault="00C871B3" w:rsidP="00222FF0">
      <w:pPr>
        <w:rPr>
          <w:b/>
          <w:bCs/>
          <w:caps/>
        </w:rPr>
      </w:pPr>
    </w:p>
    <w:p w14:paraId="32051938" w14:textId="08A538A9" w:rsidR="009C2D68" w:rsidRDefault="009C2D68">
      <w:pPr>
        <w:spacing w:line="240" w:lineRule="auto"/>
        <w:ind w:firstLine="0"/>
        <w:jc w:val="left"/>
        <w:rPr>
          <w:b/>
          <w:bCs/>
          <w:caps/>
        </w:rPr>
      </w:pPr>
      <w:r>
        <w:rPr>
          <w:b/>
          <w:bCs/>
          <w:caps/>
        </w:rPr>
        <w:br w:type="page"/>
      </w:r>
    </w:p>
    <w:p w14:paraId="3462FE5A" w14:textId="77777777" w:rsidR="001E0360" w:rsidRPr="009C2D68" w:rsidRDefault="001E0360" w:rsidP="00133945">
      <w:pPr>
        <w:pStyle w:val="Heading1"/>
      </w:pPr>
      <w:bookmarkStart w:id="24" w:name="_Toc56099994"/>
      <w:bookmarkStart w:id="25" w:name="_Toc56100616"/>
      <w:bookmarkStart w:id="26" w:name="_Toc153888733"/>
      <w:r w:rsidRPr="009C2D68">
        <w:lastRenderedPageBreak/>
        <w:t>Висновки</w:t>
      </w:r>
      <w:bookmarkEnd w:id="24"/>
      <w:bookmarkEnd w:id="25"/>
      <w:bookmarkEnd w:id="26"/>
    </w:p>
    <w:p w14:paraId="54C48CF3" w14:textId="77777777" w:rsidR="001E0360" w:rsidRPr="009C2D68" w:rsidRDefault="001E0360" w:rsidP="001740AB"/>
    <w:p w14:paraId="6953AED6" w14:textId="77777777" w:rsidR="00ED6A60" w:rsidRPr="005E6F2B" w:rsidRDefault="00ED6A60" w:rsidP="00ED6A60">
      <w:pPr>
        <w:pStyle w:val="afffd"/>
      </w:pPr>
      <w:bookmarkStart w:id="27" w:name="_Toc56099995"/>
      <w:bookmarkStart w:id="28" w:name="_Toc56100617"/>
      <w:r w:rsidRPr="005E6F2B">
        <w:t xml:space="preserve">В результаті виконання </w:t>
      </w:r>
      <w:r>
        <w:t>самостійної</w:t>
      </w:r>
      <w:r w:rsidRPr="005E6F2B">
        <w:t xml:space="preserve"> роботи бу</w:t>
      </w:r>
      <w:r>
        <w:t>в розроблений калькулятор.</w:t>
      </w:r>
    </w:p>
    <w:p w14:paraId="4A67379C" w14:textId="77777777" w:rsidR="00ED6A60" w:rsidRPr="005E6F2B" w:rsidRDefault="00ED6A60" w:rsidP="00ED6A60">
      <w:pPr>
        <w:pStyle w:val="afffd"/>
      </w:pPr>
      <w:r w:rsidRPr="005E6F2B">
        <w:t xml:space="preserve">Розроблена комп’ютерна </w:t>
      </w:r>
      <w:r>
        <w:t>програма дозволяє обчислювати два операнди.</w:t>
      </w:r>
    </w:p>
    <w:p w14:paraId="74CD3CC7" w14:textId="11771625" w:rsidR="00ED6A60" w:rsidRPr="005E6F2B" w:rsidRDefault="00ED6A60" w:rsidP="00ED6A60">
      <w:pPr>
        <w:pStyle w:val="afffd"/>
      </w:pPr>
      <w:r w:rsidRPr="005E6F2B">
        <w:t xml:space="preserve">Додаток дозволяє </w:t>
      </w:r>
      <w:r>
        <w:t>віднімати, додавати, множити, ділити, рахувати процент, сінус, косінус, тангенс,  логарифм, натуральний логарифм, ступінь</w:t>
      </w:r>
      <w:r w:rsidR="001829B2">
        <w:t xml:space="preserve"> та інші</w:t>
      </w:r>
      <w:r>
        <w:t>.</w:t>
      </w:r>
    </w:p>
    <w:p w14:paraId="00A187B9" w14:textId="77777777" w:rsidR="00ED6A60" w:rsidRPr="005E6F2B" w:rsidRDefault="00ED6A60" w:rsidP="00ED6A60">
      <w:pPr>
        <w:pStyle w:val="afffd"/>
      </w:pPr>
      <w:r w:rsidRPr="005E6F2B">
        <w:t xml:space="preserve">Під час написання дипломної роботи було: </w:t>
      </w:r>
    </w:p>
    <w:p w14:paraId="4FE06733" w14:textId="77777777" w:rsidR="00ED6A60" w:rsidRPr="005E6F2B" w:rsidRDefault="00ED6A60" w:rsidP="00ED6A60">
      <w:pPr>
        <w:pStyle w:val="a0"/>
      </w:pPr>
      <w:r w:rsidRPr="005E6F2B">
        <w:t xml:space="preserve">проаналізовано предметну область; </w:t>
      </w:r>
    </w:p>
    <w:p w14:paraId="6EE3E2B2" w14:textId="77777777" w:rsidR="00ED6A60" w:rsidRPr="005E6F2B" w:rsidRDefault="00ED6A60" w:rsidP="00ED6A60">
      <w:pPr>
        <w:pStyle w:val="a0"/>
      </w:pPr>
      <w:r w:rsidRPr="005E6F2B">
        <w:t xml:space="preserve">описано основні рішення щодо реалізації компонентів системи; </w:t>
      </w:r>
    </w:p>
    <w:p w14:paraId="377CC3CC" w14:textId="77777777" w:rsidR="00ED6A60" w:rsidRPr="005E6F2B" w:rsidRDefault="00ED6A60" w:rsidP="00ED6A60">
      <w:pPr>
        <w:pStyle w:val="a0"/>
      </w:pPr>
      <w:r>
        <w:t>створено</w:t>
      </w:r>
      <w:r w:rsidRPr="005E6F2B">
        <w:t xml:space="preserve"> методику роботи з системою. </w:t>
      </w:r>
    </w:p>
    <w:p w14:paraId="487029C6" w14:textId="77777777" w:rsidR="00ED6A60" w:rsidRPr="005E6F2B" w:rsidRDefault="00ED6A60" w:rsidP="00ED6A60">
      <w:pPr>
        <w:pStyle w:val="afffd"/>
      </w:pPr>
      <w:r w:rsidRPr="005E6F2B">
        <w:t xml:space="preserve">Середовищем розробки було обрано середовище програмування Visual Studio та мова програмування С#. </w:t>
      </w:r>
    </w:p>
    <w:p w14:paraId="11FF6168" w14:textId="77F2959F" w:rsidR="00ED6A60" w:rsidRPr="005E6F2B" w:rsidRDefault="00ED6A60" w:rsidP="00ED6A60">
      <w:pPr>
        <w:pStyle w:val="afffd"/>
      </w:pPr>
      <w:r w:rsidRPr="005E6F2B">
        <w:t xml:space="preserve">Програма була розроблена в середовищі Windows </w:t>
      </w:r>
      <w:r w:rsidR="00B55ACF" w:rsidRPr="00B55ACF">
        <w:rPr>
          <w:lang w:val="ru-RU"/>
        </w:rPr>
        <w:t>1</w:t>
      </w:r>
      <w:r w:rsidR="00B55ACF" w:rsidRPr="00D54CD0">
        <w:rPr>
          <w:lang w:val="ru-RU"/>
        </w:rPr>
        <w:t>1</w:t>
      </w:r>
      <w:r w:rsidRPr="005E6F2B">
        <w:t xml:space="preserve">, але може працювати також в інших операційних системах сімейства Windows. </w:t>
      </w:r>
    </w:p>
    <w:p w14:paraId="591225EB" w14:textId="77777777" w:rsidR="001E0360" w:rsidRPr="009C2D68" w:rsidRDefault="00D36E4A" w:rsidP="00EB7D16">
      <w:pPr>
        <w:pStyle w:val="Heading1"/>
        <w:numPr>
          <w:ilvl w:val="0"/>
          <w:numId w:val="0"/>
        </w:numPr>
      </w:pPr>
      <w:r w:rsidRPr="009C2D68">
        <w:br w:type="page"/>
      </w:r>
      <w:bookmarkStart w:id="29" w:name="_Toc153888734"/>
      <w:r w:rsidR="001E0360" w:rsidRPr="009C2D68">
        <w:lastRenderedPageBreak/>
        <w:t>Перелік джерел посилання</w:t>
      </w:r>
      <w:bookmarkEnd w:id="27"/>
      <w:bookmarkEnd w:id="28"/>
      <w:bookmarkEnd w:id="29"/>
    </w:p>
    <w:p w14:paraId="2845837C" w14:textId="6A59E530" w:rsidR="001E0360" w:rsidRPr="009C2D68" w:rsidRDefault="001E0360" w:rsidP="00961798"/>
    <w:p w14:paraId="260BB16E" w14:textId="77777777" w:rsidR="006D3CA3" w:rsidRPr="009C2D68" w:rsidRDefault="006D3CA3">
      <w:pPr>
        <w:pStyle w:val="ListParagraph"/>
        <w:numPr>
          <w:ilvl w:val="1"/>
          <w:numId w:val="22"/>
        </w:numPr>
        <w:tabs>
          <w:tab w:val="left" w:pos="1418"/>
        </w:tabs>
        <w:ind w:left="0" w:firstLine="851"/>
        <w:rPr>
          <w:lang w:val="uk-UA"/>
        </w:rPr>
      </w:pPr>
      <w:r w:rsidRPr="009C2D68">
        <w:rPr>
          <w:lang w:val="uk-UA"/>
        </w:rPr>
        <w:t>Hatch, S.V. Computerized Engine Controls / S.V. Hatch. – Boston: Cengage Learning, 2016. – 688 p.</w:t>
      </w:r>
    </w:p>
    <w:p w14:paraId="29A29610" w14:textId="77777777" w:rsidR="006D3CA3" w:rsidRPr="009C2D68" w:rsidRDefault="006D3CA3">
      <w:pPr>
        <w:pStyle w:val="ListParagraph"/>
        <w:numPr>
          <w:ilvl w:val="1"/>
          <w:numId w:val="22"/>
        </w:numPr>
        <w:tabs>
          <w:tab w:val="left" w:pos="1418"/>
        </w:tabs>
        <w:ind w:left="0" w:firstLine="851"/>
        <w:rPr>
          <w:lang w:val="uk-UA"/>
        </w:rPr>
      </w:pPr>
      <w:r w:rsidRPr="009C2D68">
        <w:rPr>
          <w:lang w:val="uk-UA"/>
        </w:rPr>
        <w:t>Czichos, H. Measurement, Testing and Sensor Technology. Fundamentals and Application to Materials and Technical Systems / H. Czichos. – Berlin: Springer, 2018. – 213 p.</w:t>
      </w:r>
    </w:p>
    <w:p w14:paraId="5D63BA21" w14:textId="77777777" w:rsidR="006D3CA3" w:rsidRPr="009C2D68" w:rsidRDefault="006D3CA3">
      <w:pPr>
        <w:pStyle w:val="ListParagraph"/>
        <w:numPr>
          <w:ilvl w:val="1"/>
          <w:numId w:val="22"/>
        </w:numPr>
        <w:tabs>
          <w:tab w:val="left" w:pos="1418"/>
        </w:tabs>
        <w:ind w:left="0" w:firstLine="851"/>
        <w:rPr>
          <w:lang w:val="uk-UA"/>
        </w:rPr>
      </w:pPr>
      <w:r w:rsidRPr="009C2D68">
        <w:rPr>
          <w:lang w:val="uk-UA"/>
        </w:rPr>
        <w:t>Kaźmierczak, J. Data Processing and Reasoning in Technical Diagnostics / J. Kaźmierczak, W. Cholewa. – Warszawa: Wydawnictwa Naukowo-Techniczne, 1995. – 186 p.</w:t>
      </w:r>
    </w:p>
    <w:p w14:paraId="55E8676B" w14:textId="77777777" w:rsidR="006D3CA3" w:rsidRPr="009C2D68" w:rsidRDefault="006D3CA3">
      <w:pPr>
        <w:pStyle w:val="ListParagraph"/>
        <w:numPr>
          <w:ilvl w:val="1"/>
          <w:numId w:val="22"/>
        </w:numPr>
        <w:tabs>
          <w:tab w:val="left" w:pos="1418"/>
        </w:tabs>
        <w:ind w:left="0" w:firstLine="851"/>
        <w:rPr>
          <w:lang w:val="uk-UA"/>
        </w:rPr>
      </w:pPr>
      <w:r w:rsidRPr="009C2D68">
        <w:rPr>
          <w:lang w:val="uk-UA"/>
        </w:rPr>
        <w:t xml:space="preserve">Diagnostics as a Reasoning Process: From Logic Structure to Software Design / [M. Cristani, F. Olivieri, C. Tomazzoli, L. Vigano, M. Zorzi] // Journal of Computing and Information Technology. – 2018. – Vol. 27 (1). – </w:t>
      </w:r>
      <w:r w:rsidRPr="009C2D68">
        <w:rPr>
          <w:lang w:val="uk-UA"/>
        </w:rPr>
        <w:br/>
        <w:t xml:space="preserve">P. 43-57. </w:t>
      </w:r>
    </w:p>
    <w:p w14:paraId="1EECAE56" w14:textId="77777777" w:rsidR="006D3CA3" w:rsidRPr="009C2D68" w:rsidRDefault="006D3CA3">
      <w:pPr>
        <w:pStyle w:val="ListParagraph"/>
        <w:numPr>
          <w:ilvl w:val="1"/>
          <w:numId w:val="22"/>
        </w:numPr>
        <w:tabs>
          <w:tab w:val="left" w:pos="1418"/>
        </w:tabs>
        <w:ind w:left="0" w:firstLine="851"/>
        <w:rPr>
          <w:lang w:val="uk-UA"/>
        </w:rPr>
      </w:pPr>
      <w:r w:rsidRPr="009C2D68">
        <w:rPr>
          <w:lang w:val="uk-UA"/>
        </w:rPr>
        <w:t>Wieczorek, A.N. Analysis of the Possibility of Integrating a Mining Right-Angle Planetary Gearbox with Technical Diagnostics Systems / A.N. Wieczorek // Scientific Journal of Silesian University of Technology. Series Transport. – 2016. – Vol. 93. – P. 149-163.</w:t>
      </w:r>
    </w:p>
    <w:p w14:paraId="78E8CAB1" w14:textId="77777777" w:rsidR="006D3CA3" w:rsidRPr="009C2D68" w:rsidRDefault="006D3CA3">
      <w:pPr>
        <w:pStyle w:val="ListParagraph"/>
        <w:numPr>
          <w:ilvl w:val="1"/>
          <w:numId w:val="22"/>
        </w:numPr>
        <w:tabs>
          <w:tab w:val="left" w:pos="1418"/>
        </w:tabs>
        <w:ind w:left="0" w:firstLine="851"/>
        <w:rPr>
          <w:lang w:val="uk-UA"/>
        </w:rPr>
      </w:pPr>
      <w:r w:rsidRPr="009C2D68">
        <w:rPr>
          <w:lang w:val="uk-UA"/>
        </w:rPr>
        <w:t>Tso, B. Classification Methods for Remotely Sensed Data / B. Tso, P.M. Mather. – Boca Raton : CRC Press, 2016. – 352 p.</w:t>
      </w:r>
    </w:p>
    <w:p w14:paraId="4DF4C67C" w14:textId="77777777" w:rsidR="006D3CA3" w:rsidRPr="009C2D68" w:rsidRDefault="006D3CA3">
      <w:pPr>
        <w:pStyle w:val="ListParagraph"/>
        <w:numPr>
          <w:ilvl w:val="1"/>
          <w:numId w:val="22"/>
        </w:numPr>
        <w:tabs>
          <w:tab w:val="left" w:pos="1418"/>
        </w:tabs>
        <w:ind w:left="0" w:firstLine="851"/>
        <w:rPr>
          <w:lang w:val="uk-UA"/>
        </w:rPr>
      </w:pPr>
      <w:r w:rsidRPr="009C2D68">
        <w:rPr>
          <w:lang w:val="uk-UA"/>
        </w:rPr>
        <w:t>Oppermann, A. Regularization in Deep Learning – L1, L2, and Dropout [Electronic resource]. – Access mode: https://www.deeplearning-academy.com/p/ai-wiki-regularization.</w:t>
      </w:r>
    </w:p>
    <w:p w14:paraId="426F5342" w14:textId="77777777" w:rsidR="006D3CA3" w:rsidRPr="009C2D68" w:rsidRDefault="006D3CA3">
      <w:pPr>
        <w:pStyle w:val="ListParagraph"/>
        <w:numPr>
          <w:ilvl w:val="1"/>
          <w:numId w:val="22"/>
        </w:numPr>
        <w:tabs>
          <w:tab w:val="left" w:pos="1418"/>
        </w:tabs>
        <w:ind w:left="0" w:firstLine="851"/>
        <w:rPr>
          <w:lang w:val="uk-UA"/>
        </w:rPr>
      </w:pPr>
      <w:r w:rsidRPr="009C2D68">
        <w:rPr>
          <w:lang w:val="uk-UA"/>
        </w:rPr>
        <w:t>Classic Regularization Techniques in Neural Networks [Electronic resource]. – Access mode: https://medium.com/@ODSC/classic-regularization-techniques-in-neural-networks-68bccee03764.</w:t>
      </w:r>
    </w:p>
    <w:p w14:paraId="15BA4592" w14:textId="77777777" w:rsidR="006D3CA3" w:rsidRPr="009C2D68" w:rsidRDefault="006D3CA3" w:rsidP="00961798"/>
    <w:p w14:paraId="1CB75657" w14:textId="6F688634" w:rsidR="00341F1E" w:rsidRPr="009C2D68" w:rsidRDefault="00341F1E" w:rsidP="006D3CA3"/>
    <w:p w14:paraId="4DC58202" w14:textId="77777777" w:rsidR="007971C4" w:rsidRPr="009C2D68" w:rsidRDefault="007971C4" w:rsidP="006D3CA3"/>
    <w:p w14:paraId="6F409E56" w14:textId="1D074B78" w:rsidR="007971C4" w:rsidRPr="009C2D68" w:rsidRDefault="007971C4">
      <w:pPr>
        <w:spacing w:line="240" w:lineRule="auto"/>
        <w:ind w:firstLine="0"/>
        <w:jc w:val="left"/>
      </w:pPr>
      <w:r w:rsidRPr="009C2D68">
        <w:br w:type="page"/>
      </w:r>
    </w:p>
    <w:p w14:paraId="5065491A" w14:textId="77777777" w:rsidR="007971C4" w:rsidRPr="009C2D68" w:rsidRDefault="007971C4" w:rsidP="007971C4">
      <w:pPr>
        <w:jc w:val="center"/>
      </w:pPr>
    </w:p>
    <w:p w14:paraId="4879E722" w14:textId="77777777" w:rsidR="007971C4" w:rsidRPr="009C2D68" w:rsidRDefault="007971C4" w:rsidP="007971C4">
      <w:pPr>
        <w:jc w:val="center"/>
      </w:pPr>
    </w:p>
    <w:p w14:paraId="5B1F8E76" w14:textId="77777777" w:rsidR="007971C4" w:rsidRPr="009C2D68" w:rsidRDefault="007971C4" w:rsidP="007971C4">
      <w:pPr>
        <w:jc w:val="center"/>
      </w:pPr>
    </w:p>
    <w:p w14:paraId="4AD48BD8" w14:textId="77777777" w:rsidR="007971C4" w:rsidRPr="009C2D68" w:rsidRDefault="007971C4" w:rsidP="007971C4">
      <w:pPr>
        <w:jc w:val="center"/>
      </w:pPr>
    </w:p>
    <w:p w14:paraId="101CD179" w14:textId="77777777" w:rsidR="007971C4" w:rsidRPr="009C2D68" w:rsidRDefault="007971C4" w:rsidP="007971C4">
      <w:pPr>
        <w:jc w:val="center"/>
      </w:pPr>
    </w:p>
    <w:p w14:paraId="631E620A" w14:textId="77777777" w:rsidR="007971C4" w:rsidRPr="009C2D68" w:rsidRDefault="007971C4" w:rsidP="007971C4">
      <w:pPr>
        <w:jc w:val="center"/>
      </w:pPr>
    </w:p>
    <w:p w14:paraId="736C3056" w14:textId="77777777" w:rsidR="007971C4" w:rsidRPr="009C2D68" w:rsidRDefault="007971C4" w:rsidP="007971C4">
      <w:pPr>
        <w:jc w:val="center"/>
      </w:pPr>
    </w:p>
    <w:p w14:paraId="19CCF745" w14:textId="77777777" w:rsidR="007971C4" w:rsidRPr="009C2D68" w:rsidRDefault="007971C4" w:rsidP="007971C4">
      <w:pPr>
        <w:jc w:val="center"/>
      </w:pPr>
    </w:p>
    <w:p w14:paraId="3ECEAE6E" w14:textId="77777777" w:rsidR="007971C4" w:rsidRPr="009C2D68" w:rsidRDefault="007971C4" w:rsidP="007971C4">
      <w:pPr>
        <w:jc w:val="center"/>
      </w:pPr>
    </w:p>
    <w:p w14:paraId="090B5F31" w14:textId="77777777" w:rsidR="007971C4" w:rsidRPr="009C2D68" w:rsidRDefault="007971C4" w:rsidP="007971C4">
      <w:pPr>
        <w:jc w:val="center"/>
      </w:pPr>
    </w:p>
    <w:p w14:paraId="49713E38" w14:textId="77777777" w:rsidR="007971C4" w:rsidRPr="009C2D68" w:rsidRDefault="007971C4" w:rsidP="007971C4">
      <w:pPr>
        <w:jc w:val="center"/>
      </w:pPr>
    </w:p>
    <w:p w14:paraId="1D2E0D97" w14:textId="77777777" w:rsidR="007971C4" w:rsidRPr="009C2D68" w:rsidRDefault="007971C4" w:rsidP="007971C4">
      <w:pPr>
        <w:jc w:val="center"/>
      </w:pPr>
    </w:p>
    <w:p w14:paraId="50D4EB4D" w14:textId="77777777" w:rsidR="007971C4" w:rsidRPr="009C2D68" w:rsidRDefault="007971C4" w:rsidP="007971C4">
      <w:pPr>
        <w:jc w:val="center"/>
      </w:pPr>
    </w:p>
    <w:p w14:paraId="0FFDD062" w14:textId="77777777" w:rsidR="007971C4" w:rsidRPr="009C2D68" w:rsidRDefault="007971C4" w:rsidP="007971C4">
      <w:pPr>
        <w:jc w:val="center"/>
      </w:pPr>
    </w:p>
    <w:p w14:paraId="3BE708BF" w14:textId="4F4EEFB8" w:rsidR="00081158" w:rsidRDefault="007971C4" w:rsidP="007971C4">
      <w:pPr>
        <w:pStyle w:val="Heading1"/>
        <w:numPr>
          <w:ilvl w:val="0"/>
          <w:numId w:val="0"/>
        </w:numPr>
      </w:pPr>
      <w:bookmarkStart w:id="30" w:name="_Toc153888735"/>
      <w:r w:rsidRPr="009C2D68">
        <w:t>Додаток А - Код програми</w:t>
      </w:r>
      <w:bookmarkEnd w:id="30"/>
    </w:p>
    <w:p w14:paraId="26060087" w14:textId="062EF274" w:rsidR="007971C4" w:rsidRPr="00081158" w:rsidRDefault="00081158" w:rsidP="00081158">
      <w:pPr>
        <w:spacing w:line="240" w:lineRule="auto"/>
        <w:ind w:firstLine="0"/>
        <w:jc w:val="left"/>
        <w:rPr>
          <w:b/>
          <w:bCs/>
          <w:caps/>
        </w:rPr>
      </w:pPr>
      <w:r>
        <w:br w:type="page"/>
      </w:r>
    </w:p>
    <w:p w14:paraId="527702F2" w14:textId="77777777" w:rsidR="00655100" w:rsidRPr="00655100" w:rsidRDefault="00655100" w:rsidP="00655100">
      <w:pPr>
        <w:pStyle w:val="afff2"/>
      </w:pPr>
      <w:r w:rsidRPr="00655100">
        <w:lastRenderedPageBreak/>
        <w:t>using System;</w:t>
      </w:r>
    </w:p>
    <w:p w14:paraId="3AB8D31C" w14:textId="77777777" w:rsidR="00655100" w:rsidRPr="00655100" w:rsidRDefault="00655100" w:rsidP="00655100">
      <w:pPr>
        <w:pStyle w:val="afff2"/>
      </w:pPr>
      <w:r w:rsidRPr="00655100">
        <w:t>using System.Collections;</w:t>
      </w:r>
    </w:p>
    <w:p w14:paraId="5F87A0CD" w14:textId="77777777" w:rsidR="00655100" w:rsidRPr="00655100" w:rsidRDefault="00655100" w:rsidP="00655100">
      <w:pPr>
        <w:pStyle w:val="afff2"/>
      </w:pPr>
      <w:r w:rsidRPr="00655100">
        <w:t>using System.Collections.Generic;</w:t>
      </w:r>
    </w:p>
    <w:p w14:paraId="7130CB2F" w14:textId="77777777" w:rsidR="00655100" w:rsidRPr="00655100" w:rsidRDefault="00655100" w:rsidP="00655100">
      <w:pPr>
        <w:pStyle w:val="afff2"/>
      </w:pPr>
      <w:r w:rsidRPr="00655100">
        <w:t>using System.ComponentModel;</w:t>
      </w:r>
    </w:p>
    <w:p w14:paraId="77EFCDCC" w14:textId="77777777" w:rsidR="00655100" w:rsidRPr="00655100" w:rsidRDefault="00655100" w:rsidP="00655100">
      <w:pPr>
        <w:pStyle w:val="afff2"/>
      </w:pPr>
      <w:r w:rsidRPr="00655100">
        <w:t>using System.Data;</w:t>
      </w:r>
    </w:p>
    <w:p w14:paraId="45B6F189" w14:textId="77777777" w:rsidR="00655100" w:rsidRPr="00655100" w:rsidRDefault="00655100" w:rsidP="00655100">
      <w:pPr>
        <w:pStyle w:val="afff2"/>
      </w:pPr>
      <w:r w:rsidRPr="00655100">
        <w:t>using System.Drawing;</w:t>
      </w:r>
    </w:p>
    <w:p w14:paraId="165CFA4D" w14:textId="77777777" w:rsidR="00655100" w:rsidRPr="00655100" w:rsidRDefault="00655100" w:rsidP="00655100">
      <w:pPr>
        <w:pStyle w:val="afff2"/>
      </w:pPr>
      <w:r w:rsidRPr="00655100">
        <w:t>using System.Linq;</w:t>
      </w:r>
    </w:p>
    <w:p w14:paraId="07FB142C" w14:textId="77777777" w:rsidR="00655100" w:rsidRPr="00655100" w:rsidRDefault="00655100" w:rsidP="00655100">
      <w:pPr>
        <w:pStyle w:val="afff2"/>
      </w:pPr>
      <w:r w:rsidRPr="00655100">
        <w:t>using System.Text;</w:t>
      </w:r>
    </w:p>
    <w:p w14:paraId="4641984D" w14:textId="77777777" w:rsidR="00655100" w:rsidRPr="00655100" w:rsidRDefault="00655100" w:rsidP="00655100">
      <w:pPr>
        <w:pStyle w:val="afff2"/>
      </w:pPr>
      <w:r w:rsidRPr="00655100">
        <w:t>using System.Threading.Tasks;</w:t>
      </w:r>
    </w:p>
    <w:p w14:paraId="5D7CA447" w14:textId="77777777" w:rsidR="00655100" w:rsidRPr="00655100" w:rsidRDefault="00655100" w:rsidP="00655100">
      <w:pPr>
        <w:pStyle w:val="afff2"/>
      </w:pPr>
      <w:r w:rsidRPr="00655100">
        <w:t>using System.Windows.Forms;</w:t>
      </w:r>
    </w:p>
    <w:p w14:paraId="11B71DA0" w14:textId="77777777" w:rsidR="00655100" w:rsidRPr="00655100" w:rsidRDefault="00655100" w:rsidP="00655100">
      <w:pPr>
        <w:pStyle w:val="afff2"/>
      </w:pPr>
    </w:p>
    <w:p w14:paraId="38F830D5" w14:textId="77777777" w:rsidR="00655100" w:rsidRPr="00655100" w:rsidRDefault="00655100" w:rsidP="00655100">
      <w:pPr>
        <w:pStyle w:val="afff2"/>
      </w:pPr>
      <w:r w:rsidRPr="00655100">
        <w:t>namespace Calculator_OPI</w:t>
      </w:r>
    </w:p>
    <w:p w14:paraId="24762D94" w14:textId="77777777" w:rsidR="00655100" w:rsidRPr="00655100" w:rsidRDefault="00655100" w:rsidP="00655100">
      <w:pPr>
        <w:pStyle w:val="afff2"/>
      </w:pPr>
      <w:r w:rsidRPr="00655100">
        <w:t>{</w:t>
      </w:r>
    </w:p>
    <w:p w14:paraId="64BF4434" w14:textId="77777777" w:rsidR="00655100" w:rsidRPr="00655100" w:rsidRDefault="00655100" w:rsidP="00655100">
      <w:pPr>
        <w:pStyle w:val="afff2"/>
      </w:pPr>
      <w:r w:rsidRPr="00655100">
        <w:t xml:space="preserve">    public partial class Form1 : Form</w:t>
      </w:r>
    </w:p>
    <w:p w14:paraId="18A87CFF" w14:textId="77777777" w:rsidR="00655100" w:rsidRPr="00655100" w:rsidRDefault="00655100" w:rsidP="00655100">
      <w:pPr>
        <w:pStyle w:val="afff2"/>
      </w:pPr>
      <w:r w:rsidRPr="00655100">
        <w:t xml:space="preserve">    {</w:t>
      </w:r>
    </w:p>
    <w:p w14:paraId="12D01104" w14:textId="77777777" w:rsidR="00655100" w:rsidRPr="00655100" w:rsidRDefault="00655100" w:rsidP="00655100">
      <w:pPr>
        <w:pStyle w:val="afff2"/>
      </w:pPr>
      <w:r w:rsidRPr="00655100">
        <w:t xml:space="preserve">        public Form1()</w:t>
      </w:r>
    </w:p>
    <w:p w14:paraId="532979C7" w14:textId="77777777" w:rsidR="00655100" w:rsidRPr="00655100" w:rsidRDefault="00655100" w:rsidP="00655100">
      <w:pPr>
        <w:pStyle w:val="afff2"/>
      </w:pPr>
      <w:r w:rsidRPr="00655100">
        <w:t xml:space="preserve">        {</w:t>
      </w:r>
    </w:p>
    <w:p w14:paraId="7931B163" w14:textId="77777777" w:rsidR="00655100" w:rsidRPr="00655100" w:rsidRDefault="00655100" w:rsidP="00655100">
      <w:pPr>
        <w:pStyle w:val="afff2"/>
      </w:pPr>
      <w:r w:rsidRPr="00655100">
        <w:t xml:space="preserve">            InitializeComponent();</w:t>
      </w:r>
    </w:p>
    <w:p w14:paraId="026F2AF7" w14:textId="77777777" w:rsidR="00655100" w:rsidRPr="00655100" w:rsidRDefault="00655100" w:rsidP="00655100">
      <w:pPr>
        <w:pStyle w:val="afff2"/>
      </w:pPr>
      <w:r w:rsidRPr="00655100">
        <w:t xml:space="preserve">        }</w:t>
      </w:r>
    </w:p>
    <w:p w14:paraId="7DCFECEA" w14:textId="77777777" w:rsidR="00655100" w:rsidRPr="00655100" w:rsidRDefault="00655100" w:rsidP="00655100">
      <w:pPr>
        <w:pStyle w:val="afff2"/>
      </w:pPr>
    </w:p>
    <w:p w14:paraId="2CC0CD24" w14:textId="77777777" w:rsidR="00655100" w:rsidRPr="00655100" w:rsidRDefault="00655100" w:rsidP="00655100">
      <w:pPr>
        <w:pStyle w:val="afff2"/>
      </w:pPr>
      <w:r w:rsidRPr="00655100">
        <w:t xml:space="preserve">        static bool errorActive = false;</w:t>
      </w:r>
    </w:p>
    <w:p w14:paraId="7B8A997E" w14:textId="77777777" w:rsidR="00655100" w:rsidRPr="00655100" w:rsidRDefault="00655100" w:rsidP="00655100">
      <w:pPr>
        <w:pStyle w:val="afff2"/>
      </w:pPr>
    </w:p>
    <w:p w14:paraId="0F2F788D" w14:textId="77777777" w:rsidR="00655100" w:rsidRPr="00655100" w:rsidRDefault="00655100" w:rsidP="00655100">
      <w:pPr>
        <w:pStyle w:val="afff2"/>
      </w:pPr>
      <w:r w:rsidRPr="00655100">
        <w:t xml:space="preserve">        /* Logic */</w:t>
      </w:r>
    </w:p>
    <w:p w14:paraId="2B3083C7" w14:textId="77777777" w:rsidR="00655100" w:rsidRPr="00655100" w:rsidRDefault="00655100" w:rsidP="00655100">
      <w:pPr>
        <w:pStyle w:val="afff2"/>
      </w:pPr>
      <w:r w:rsidRPr="00655100">
        <w:t xml:space="preserve">        static char token;</w:t>
      </w:r>
    </w:p>
    <w:p w14:paraId="7F3C38DD" w14:textId="77777777" w:rsidR="00655100" w:rsidRPr="00655100" w:rsidRDefault="00655100" w:rsidP="00655100">
      <w:pPr>
        <w:pStyle w:val="afff2"/>
      </w:pPr>
    </w:p>
    <w:p w14:paraId="445E72BE" w14:textId="77777777" w:rsidR="00655100" w:rsidRPr="00655100" w:rsidRDefault="00655100" w:rsidP="00655100">
      <w:pPr>
        <w:pStyle w:val="afff2"/>
      </w:pPr>
      <w:r w:rsidRPr="00655100">
        <w:t xml:space="preserve">        static string inputString = "";</w:t>
      </w:r>
    </w:p>
    <w:p w14:paraId="7664B19F" w14:textId="77777777" w:rsidR="00655100" w:rsidRPr="00655100" w:rsidRDefault="00655100" w:rsidP="00655100">
      <w:pPr>
        <w:pStyle w:val="afff2"/>
      </w:pPr>
      <w:r w:rsidRPr="00655100">
        <w:t xml:space="preserve">        static int inputStringIndex = 0;</w:t>
      </w:r>
    </w:p>
    <w:p w14:paraId="0FFF0F5C" w14:textId="77777777" w:rsidR="00655100" w:rsidRPr="00655100" w:rsidRDefault="00655100" w:rsidP="00655100">
      <w:pPr>
        <w:pStyle w:val="afff2"/>
      </w:pPr>
    </w:p>
    <w:p w14:paraId="46FCF3CB" w14:textId="77777777" w:rsidR="00655100" w:rsidRPr="00655100" w:rsidRDefault="00655100" w:rsidP="00655100">
      <w:pPr>
        <w:pStyle w:val="afff2"/>
      </w:pPr>
      <w:r w:rsidRPr="00655100">
        <w:t xml:space="preserve">        static double t(string input)</w:t>
      </w:r>
    </w:p>
    <w:p w14:paraId="71219580" w14:textId="77777777" w:rsidR="00655100" w:rsidRPr="00655100" w:rsidRDefault="00655100" w:rsidP="00655100">
      <w:pPr>
        <w:pStyle w:val="afff2"/>
      </w:pPr>
      <w:r w:rsidRPr="00655100">
        <w:t xml:space="preserve">        {</w:t>
      </w:r>
    </w:p>
    <w:p w14:paraId="307138C7" w14:textId="77777777" w:rsidR="00655100" w:rsidRPr="00655100" w:rsidRDefault="00655100" w:rsidP="00655100">
      <w:pPr>
        <w:pStyle w:val="afff2"/>
      </w:pPr>
      <w:r w:rsidRPr="00655100">
        <w:t xml:space="preserve">            inputString = input;</w:t>
      </w:r>
    </w:p>
    <w:p w14:paraId="029BE5B7" w14:textId="77777777" w:rsidR="00655100" w:rsidRPr="00655100" w:rsidRDefault="00655100" w:rsidP="00655100">
      <w:pPr>
        <w:pStyle w:val="afff2"/>
      </w:pPr>
      <w:r w:rsidRPr="00655100">
        <w:t xml:space="preserve">            inputStringIndex = 0;</w:t>
      </w:r>
    </w:p>
    <w:p w14:paraId="31C85288" w14:textId="77777777" w:rsidR="00655100" w:rsidRPr="00655100" w:rsidRDefault="00655100" w:rsidP="00655100">
      <w:pPr>
        <w:pStyle w:val="afff2"/>
      </w:pPr>
    </w:p>
    <w:p w14:paraId="6D12F5F6" w14:textId="77777777" w:rsidR="00655100" w:rsidRPr="00655100" w:rsidRDefault="00655100" w:rsidP="00655100">
      <w:pPr>
        <w:pStyle w:val="afff2"/>
      </w:pPr>
      <w:r w:rsidRPr="00655100">
        <w:t xml:space="preserve">            token = DequeueToken();</w:t>
      </w:r>
    </w:p>
    <w:p w14:paraId="0B72C4F3" w14:textId="77777777" w:rsidR="00655100" w:rsidRPr="00655100" w:rsidRDefault="00655100" w:rsidP="00655100">
      <w:pPr>
        <w:pStyle w:val="afff2"/>
      </w:pPr>
    </w:p>
    <w:p w14:paraId="4CFA4504" w14:textId="77777777" w:rsidR="00655100" w:rsidRPr="00655100" w:rsidRDefault="00655100" w:rsidP="00655100">
      <w:pPr>
        <w:pStyle w:val="afff2"/>
      </w:pPr>
      <w:r w:rsidRPr="00655100">
        <w:t xml:space="preserve">            double result = Expr();</w:t>
      </w:r>
    </w:p>
    <w:p w14:paraId="383680C5" w14:textId="77777777" w:rsidR="00655100" w:rsidRPr="00655100" w:rsidRDefault="00655100" w:rsidP="00655100">
      <w:pPr>
        <w:pStyle w:val="afff2"/>
      </w:pPr>
    </w:p>
    <w:p w14:paraId="1DF6E900" w14:textId="77777777" w:rsidR="00655100" w:rsidRPr="00655100" w:rsidRDefault="00655100" w:rsidP="00655100">
      <w:pPr>
        <w:pStyle w:val="afff2"/>
      </w:pPr>
      <w:r w:rsidRPr="00655100">
        <w:t xml:space="preserve">            return result;</w:t>
      </w:r>
    </w:p>
    <w:p w14:paraId="245559E7" w14:textId="77777777" w:rsidR="00655100" w:rsidRPr="00655100" w:rsidRDefault="00655100" w:rsidP="00655100">
      <w:pPr>
        <w:pStyle w:val="afff2"/>
      </w:pPr>
      <w:r w:rsidRPr="00655100">
        <w:t xml:space="preserve">        }</w:t>
      </w:r>
    </w:p>
    <w:p w14:paraId="7966AF88" w14:textId="77777777" w:rsidR="00655100" w:rsidRPr="00655100" w:rsidRDefault="00655100" w:rsidP="00655100">
      <w:pPr>
        <w:pStyle w:val="afff2"/>
      </w:pPr>
    </w:p>
    <w:p w14:paraId="7368F295" w14:textId="77777777" w:rsidR="00655100" w:rsidRPr="00655100" w:rsidRDefault="00655100" w:rsidP="00655100">
      <w:pPr>
        <w:pStyle w:val="afff2"/>
      </w:pPr>
      <w:r w:rsidRPr="00655100">
        <w:t xml:space="preserve">        static void error(string msg)</w:t>
      </w:r>
    </w:p>
    <w:p w14:paraId="1C2F39D7" w14:textId="77777777" w:rsidR="00655100" w:rsidRPr="00655100" w:rsidRDefault="00655100" w:rsidP="00655100">
      <w:pPr>
        <w:pStyle w:val="afff2"/>
      </w:pPr>
      <w:r w:rsidRPr="00655100">
        <w:t xml:space="preserve">        {</w:t>
      </w:r>
    </w:p>
    <w:p w14:paraId="5ACA9C62" w14:textId="77777777" w:rsidR="00655100" w:rsidRPr="00655100" w:rsidRDefault="00655100" w:rsidP="00655100">
      <w:pPr>
        <w:pStyle w:val="afff2"/>
      </w:pPr>
      <w:r w:rsidRPr="00655100">
        <w:t xml:space="preserve">            Console.Error.WriteLine(msg);</w:t>
      </w:r>
    </w:p>
    <w:p w14:paraId="29DE4D0B" w14:textId="77777777" w:rsidR="00655100" w:rsidRPr="00655100" w:rsidRDefault="00655100" w:rsidP="00655100">
      <w:pPr>
        <w:pStyle w:val="afff2"/>
      </w:pPr>
      <w:r w:rsidRPr="00655100">
        <w:t xml:space="preserve">            Environment.Exit(1);</w:t>
      </w:r>
    </w:p>
    <w:p w14:paraId="503E78FC" w14:textId="77777777" w:rsidR="00655100" w:rsidRPr="00655100" w:rsidRDefault="00655100" w:rsidP="00655100">
      <w:pPr>
        <w:pStyle w:val="afff2"/>
      </w:pPr>
      <w:r w:rsidRPr="00655100">
        <w:t xml:space="preserve">        }</w:t>
      </w:r>
    </w:p>
    <w:p w14:paraId="07B43B29" w14:textId="77777777" w:rsidR="00655100" w:rsidRPr="00655100" w:rsidRDefault="00655100" w:rsidP="00655100">
      <w:pPr>
        <w:pStyle w:val="afff2"/>
      </w:pPr>
    </w:p>
    <w:p w14:paraId="284E3EAE" w14:textId="77777777" w:rsidR="00655100" w:rsidRPr="00655100" w:rsidRDefault="00655100" w:rsidP="00655100">
      <w:pPr>
        <w:pStyle w:val="afff2"/>
      </w:pPr>
      <w:r w:rsidRPr="00655100">
        <w:t xml:space="preserve">        static char DequeueToken()</w:t>
      </w:r>
    </w:p>
    <w:p w14:paraId="5CC7682F" w14:textId="77777777" w:rsidR="00655100" w:rsidRPr="00655100" w:rsidRDefault="00655100" w:rsidP="00655100">
      <w:pPr>
        <w:pStyle w:val="afff2"/>
      </w:pPr>
      <w:r w:rsidRPr="00655100">
        <w:t xml:space="preserve">        {</w:t>
      </w:r>
    </w:p>
    <w:p w14:paraId="68F4BE25" w14:textId="77777777" w:rsidR="00655100" w:rsidRPr="00655100" w:rsidRDefault="00655100" w:rsidP="00655100">
      <w:pPr>
        <w:pStyle w:val="afff2"/>
      </w:pPr>
      <w:r w:rsidRPr="00655100">
        <w:t xml:space="preserve">            if (inputString.Length &gt; inputStringIndex)</w:t>
      </w:r>
    </w:p>
    <w:p w14:paraId="102F80F0" w14:textId="77777777" w:rsidR="00655100" w:rsidRPr="00655100" w:rsidRDefault="00655100" w:rsidP="00655100">
      <w:pPr>
        <w:pStyle w:val="afff2"/>
      </w:pPr>
      <w:r w:rsidRPr="00655100">
        <w:t xml:space="preserve">            {</w:t>
      </w:r>
    </w:p>
    <w:p w14:paraId="09723575" w14:textId="77777777" w:rsidR="00655100" w:rsidRPr="00655100" w:rsidRDefault="00655100" w:rsidP="00655100">
      <w:pPr>
        <w:pStyle w:val="afff2"/>
      </w:pPr>
      <w:r w:rsidRPr="00655100">
        <w:t xml:space="preserve">                return inputString[inputStringIndex++];</w:t>
      </w:r>
    </w:p>
    <w:p w14:paraId="7D797ACE" w14:textId="77777777" w:rsidR="00655100" w:rsidRPr="00655100" w:rsidRDefault="00655100" w:rsidP="00655100">
      <w:pPr>
        <w:pStyle w:val="afff2"/>
      </w:pPr>
      <w:r w:rsidRPr="00655100">
        <w:t xml:space="preserve">            }</w:t>
      </w:r>
    </w:p>
    <w:p w14:paraId="38691E9B" w14:textId="77777777" w:rsidR="00655100" w:rsidRPr="00655100" w:rsidRDefault="00655100" w:rsidP="00655100">
      <w:pPr>
        <w:pStyle w:val="afff2"/>
      </w:pPr>
    </w:p>
    <w:p w14:paraId="33C7FE32" w14:textId="77777777" w:rsidR="00655100" w:rsidRPr="00655100" w:rsidRDefault="00655100" w:rsidP="00655100">
      <w:pPr>
        <w:pStyle w:val="afff2"/>
      </w:pPr>
      <w:r w:rsidRPr="00655100">
        <w:t xml:space="preserve">            return '\0';</w:t>
      </w:r>
    </w:p>
    <w:p w14:paraId="1A6F8E7F" w14:textId="77777777" w:rsidR="00655100" w:rsidRPr="00655100" w:rsidRDefault="00655100" w:rsidP="00655100">
      <w:pPr>
        <w:pStyle w:val="afff2"/>
      </w:pPr>
      <w:r w:rsidRPr="00655100">
        <w:t xml:space="preserve">        }</w:t>
      </w:r>
    </w:p>
    <w:p w14:paraId="44BA58CE" w14:textId="77777777" w:rsidR="00655100" w:rsidRPr="00655100" w:rsidRDefault="00655100" w:rsidP="00655100">
      <w:pPr>
        <w:pStyle w:val="afff2"/>
      </w:pPr>
    </w:p>
    <w:p w14:paraId="3BEDB94B" w14:textId="77777777" w:rsidR="00655100" w:rsidRPr="00655100" w:rsidRDefault="00655100" w:rsidP="00655100">
      <w:pPr>
        <w:pStyle w:val="afff2"/>
      </w:pPr>
      <w:r w:rsidRPr="00655100">
        <w:t xml:space="preserve">        // sin -&gt; s</w:t>
      </w:r>
    </w:p>
    <w:p w14:paraId="29EA3FA6" w14:textId="77777777" w:rsidR="00655100" w:rsidRPr="00655100" w:rsidRDefault="00655100" w:rsidP="00655100">
      <w:pPr>
        <w:pStyle w:val="afff2"/>
      </w:pPr>
      <w:r w:rsidRPr="00655100">
        <w:t xml:space="preserve">        // cos -&gt; c</w:t>
      </w:r>
    </w:p>
    <w:p w14:paraId="1A988F22" w14:textId="77777777" w:rsidR="00655100" w:rsidRPr="00655100" w:rsidRDefault="00655100" w:rsidP="00655100">
      <w:pPr>
        <w:pStyle w:val="afff2"/>
      </w:pPr>
      <w:r w:rsidRPr="00655100">
        <w:t xml:space="preserve">        // tg - t</w:t>
      </w:r>
    </w:p>
    <w:p w14:paraId="69B7DE4C" w14:textId="77777777" w:rsidR="00655100" w:rsidRPr="00655100" w:rsidRDefault="00655100" w:rsidP="00655100">
      <w:pPr>
        <w:pStyle w:val="afff2"/>
      </w:pPr>
      <w:r w:rsidRPr="00655100">
        <w:t xml:space="preserve">        // ctg -&gt; b</w:t>
      </w:r>
    </w:p>
    <w:p w14:paraId="4DD7E65F" w14:textId="77777777" w:rsidR="00655100" w:rsidRPr="00655100" w:rsidRDefault="00655100" w:rsidP="00655100">
      <w:pPr>
        <w:pStyle w:val="afff2"/>
      </w:pPr>
    </w:p>
    <w:p w14:paraId="6EAD9F67" w14:textId="77777777" w:rsidR="00655100" w:rsidRPr="00655100" w:rsidRDefault="00655100" w:rsidP="00655100">
      <w:pPr>
        <w:pStyle w:val="afff2"/>
      </w:pPr>
      <w:r w:rsidRPr="00655100">
        <w:t xml:space="preserve">        static double Factor()</w:t>
      </w:r>
    </w:p>
    <w:p w14:paraId="15C92AE8" w14:textId="77777777" w:rsidR="00655100" w:rsidRPr="00655100" w:rsidRDefault="00655100" w:rsidP="00655100">
      <w:pPr>
        <w:pStyle w:val="afff2"/>
      </w:pPr>
      <w:r w:rsidRPr="00655100">
        <w:t xml:space="preserve">        {</w:t>
      </w:r>
    </w:p>
    <w:p w14:paraId="617FBCC1" w14:textId="77777777" w:rsidR="00655100" w:rsidRPr="00655100" w:rsidRDefault="00655100" w:rsidP="00655100">
      <w:pPr>
        <w:pStyle w:val="afff2"/>
      </w:pPr>
      <w:r w:rsidRPr="00655100">
        <w:t xml:space="preserve">            double value = double.MaxValue;</w:t>
      </w:r>
    </w:p>
    <w:p w14:paraId="7C7913F9" w14:textId="77777777" w:rsidR="00655100" w:rsidRPr="00655100" w:rsidRDefault="00655100" w:rsidP="00655100">
      <w:pPr>
        <w:pStyle w:val="afff2"/>
      </w:pPr>
    </w:p>
    <w:p w14:paraId="4C002BD2" w14:textId="77777777" w:rsidR="00655100" w:rsidRPr="00655100" w:rsidRDefault="00655100" w:rsidP="00655100">
      <w:pPr>
        <w:pStyle w:val="afff2"/>
      </w:pPr>
      <w:r w:rsidRPr="00655100">
        <w:t xml:space="preserve">            Console.WriteLine("Input token = " + token);</w:t>
      </w:r>
    </w:p>
    <w:p w14:paraId="3D9DF493" w14:textId="77777777" w:rsidR="00655100" w:rsidRPr="00655100" w:rsidRDefault="00655100" w:rsidP="00655100">
      <w:pPr>
        <w:pStyle w:val="afff2"/>
      </w:pPr>
      <w:r w:rsidRPr="00655100">
        <w:t xml:space="preserve">            if (token == '(')</w:t>
      </w:r>
    </w:p>
    <w:p w14:paraId="6FBC8AB5" w14:textId="77777777" w:rsidR="00655100" w:rsidRPr="00655100" w:rsidRDefault="00655100" w:rsidP="00655100">
      <w:pPr>
        <w:pStyle w:val="afff2"/>
      </w:pPr>
      <w:r w:rsidRPr="00655100">
        <w:t xml:space="preserve">            {</w:t>
      </w:r>
    </w:p>
    <w:p w14:paraId="2F2243C1" w14:textId="77777777" w:rsidR="00655100" w:rsidRPr="00655100" w:rsidRDefault="00655100" w:rsidP="00655100">
      <w:pPr>
        <w:pStyle w:val="afff2"/>
      </w:pPr>
      <w:r w:rsidRPr="00655100">
        <w:t xml:space="preserve">                match('(');</w:t>
      </w:r>
    </w:p>
    <w:p w14:paraId="508E22A5" w14:textId="77777777" w:rsidR="00655100" w:rsidRPr="00655100" w:rsidRDefault="00655100" w:rsidP="00655100">
      <w:pPr>
        <w:pStyle w:val="afff2"/>
      </w:pPr>
      <w:r w:rsidRPr="00655100">
        <w:t xml:space="preserve">                value = Expr();</w:t>
      </w:r>
    </w:p>
    <w:p w14:paraId="77D4047B" w14:textId="77777777" w:rsidR="00655100" w:rsidRPr="00655100" w:rsidRDefault="00655100" w:rsidP="00655100">
      <w:pPr>
        <w:pStyle w:val="afff2"/>
      </w:pPr>
      <w:r w:rsidRPr="00655100">
        <w:t xml:space="preserve">                match(')');</w:t>
      </w:r>
    </w:p>
    <w:p w14:paraId="1BBCDC25" w14:textId="77777777" w:rsidR="00655100" w:rsidRPr="00655100" w:rsidRDefault="00655100" w:rsidP="00655100">
      <w:pPr>
        <w:pStyle w:val="afff2"/>
      </w:pPr>
      <w:r w:rsidRPr="00655100">
        <w:t xml:space="preserve">            }</w:t>
      </w:r>
    </w:p>
    <w:p w14:paraId="37563BDA" w14:textId="77777777" w:rsidR="00655100" w:rsidRPr="00655100" w:rsidRDefault="00655100" w:rsidP="00655100">
      <w:pPr>
        <w:pStyle w:val="afff2"/>
      </w:pPr>
      <w:r w:rsidRPr="00655100">
        <w:t xml:space="preserve">            else if (token == ')')</w:t>
      </w:r>
    </w:p>
    <w:p w14:paraId="0242EDD2" w14:textId="77777777" w:rsidR="00655100" w:rsidRPr="00655100" w:rsidRDefault="00655100" w:rsidP="00655100">
      <w:pPr>
        <w:pStyle w:val="afff2"/>
      </w:pPr>
      <w:r w:rsidRPr="00655100">
        <w:t xml:space="preserve">            {</w:t>
      </w:r>
    </w:p>
    <w:p w14:paraId="5CAA39AD" w14:textId="77777777" w:rsidR="00655100" w:rsidRPr="00655100" w:rsidRDefault="00655100" w:rsidP="00655100">
      <w:pPr>
        <w:pStyle w:val="afff2"/>
      </w:pPr>
      <w:r w:rsidRPr="00655100">
        <w:t xml:space="preserve">                value = 0;</w:t>
      </w:r>
    </w:p>
    <w:p w14:paraId="09737805" w14:textId="77777777" w:rsidR="00655100" w:rsidRPr="00655100" w:rsidRDefault="00655100" w:rsidP="00655100">
      <w:pPr>
        <w:pStyle w:val="afff2"/>
      </w:pPr>
      <w:r w:rsidRPr="00655100">
        <w:t xml:space="preserve">            }</w:t>
      </w:r>
    </w:p>
    <w:p w14:paraId="2DD01DF3" w14:textId="77777777" w:rsidR="00655100" w:rsidRPr="00655100" w:rsidRDefault="00655100" w:rsidP="00655100">
      <w:pPr>
        <w:pStyle w:val="afff2"/>
      </w:pPr>
      <w:r w:rsidRPr="00655100">
        <w:t xml:space="preserve">            else if (char.IsDigit(token) || token == '.' || token == '+' || token == '-' || token == 'π' || token == 'e')</w:t>
      </w:r>
    </w:p>
    <w:p w14:paraId="2419CDB8" w14:textId="77777777" w:rsidR="00655100" w:rsidRPr="00655100" w:rsidRDefault="00655100" w:rsidP="00655100">
      <w:pPr>
        <w:pStyle w:val="afff2"/>
      </w:pPr>
      <w:r w:rsidRPr="00655100">
        <w:t xml:space="preserve">            {</w:t>
      </w:r>
    </w:p>
    <w:p w14:paraId="0CF5C88A" w14:textId="77777777" w:rsidR="00655100" w:rsidRPr="00655100" w:rsidRDefault="00655100" w:rsidP="00655100">
      <w:pPr>
        <w:pStyle w:val="afff2"/>
      </w:pPr>
      <w:r w:rsidRPr="00655100">
        <w:t xml:space="preserve">                 char previousToken = token;</w:t>
      </w:r>
    </w:p>
    <w:p w14:paraId="4C1B0E8E" w14:textId="77777777" w:rsidR="00655100" w:rsidRPr="00655100" w:rsidRDefault="00655100" w:rsidP="00655100">
      <w:pPr>
        <w:pStyle w:val="afff2"/>
      </w:pPr>
      <w:r w:rsidRPr="00655100">
        <w:t xml:space="preserve">                </w:t>
      </w:r>
    </w:p>
    <w:p w14:paraId="450A2ECF" w14:textId="77777777" w:rsidR="00655100" w:rsidRPr="00655100" w:rsidRDefault="00655100" w:rsidP="00655100">
      <w:pPr>
        <w:pStyle w:val="afff2"/>
      </w:pPr>
      <w:r w:rsidRPr="00655100">
        <w:t xml:space="preserve">                if (char.IsDigit(token))</w:t>
      </w:r>
    </w:p>
    <w:p w14:paraId="32B29125" w14:textId="77777777" w:rsidR="00655100" w:rsidRPr="00655100" w:rsidRDefault="00655100" w:rsidP="00655100">
      <w:pPr>
        <w:pStyle w:val="afff2"/>
      </w:pPr>
      <w:r w:rsidRPr="00655100">
        <w:t xml:space="preserve">                {</w:t>
      </w:r>
    </w:p>
    <w:p w14:paraId="0776F909" w14:textId="77777777" w:rsidR="00655100" w:rsidRPr="00655100" w:rsidRDefault="00655100" w:rsidP="00655100">
      <w:pPr>
        <w:pStyle w:val="afff2"/>
      </w:pPr>
      <w:r w:rsidRPr="00655100">
        <w:t xml:space="preserve">                    value = double.Parse(token.ToString());</w:t>
      </w:r>
    </w:p>
    <w:p w14:paraId="7A3C7168" w14:textId="77777777" w:rsidR="00655100" w:rsidRPr="00655100" w:rsidRDefault="00655100" w:rsidP="00655100">
      <w:pPr>
        <w:pStyle w:val="afff2"/>
      </w:pPr>
      <w:r w:rsidRPr="00655100">
        <w:t xml:space="preserve">                } </w:t>
      </w:r>
    </w:p>
    <w:p w14:paraId="7BD7AA40" w14:textId="77777777" w:rsidR="00655100" w:rsidRPr="00655100" w:rsidRDefault="00655100" w:rsidP="00655100">
      <w:pPr>
        <w:pStyle w:val="afff2"/>
      </w:pPr>
      <w:r w:rsidRPr="00655100">
        <w:t xml:space="preserve">                else if (token == 'π')</w:t>
      </w:r>
    </w:p>
    <w:p w14:paraId="1BAB42AD" w14:textId="77777777" w:rsidR="00655100" w:rsidRPr="00655100" w:rsidRDefault="00655100" w:rsidP="00655100">
      <w:pPr>
        <w:pStyle w:val="afff2"/>
      </w:pPr>
      <w:r w:rsidRPr="00655100">
        <w:t xml:space="preserve">                {</w:t>
      </w:r>
    </w:p>
    <w:p w14:paraId="1429B035" w14:textId="77777777" w:rsidR="00655100" w:rsidRPr="00655100" w:rsidRDefault="00655100" w:rsidP="00655100">
      <w:pPr>
        <w:pStyle w:val="afff2"/>
      </w:pPr>
      <w:r w:rsidRPr="00655100">
        <w:t xml:space="preserve">                    value = System.Math.PI;</w:t>
      </w:r>
    </w:p>
    <w:p w14:paraId="1E598E10" w14:textId="77777777" w:rsidR="00655100" w:rsidRPr="00655100" w:rsidRDefault="00655100" w:rsidP="00655100">
      <w:pPr>
        <w:pStyle w:val="afff2"/>
      </w:pPr>
      <w:r w:rsidRPr="00655100">
        <w:t xml:space="preserve">                } </w:t>
      </w:r>
    </w:p>
    <w:p w14:paraId="6CABC71D" w14:textId="77777777" w:rsidR="00655100" w:rsidRPr="00655100" w:rsidRDefault="00655100" w:rsidP="00655100">
      <w:pPr>
        <w:pStyle w:val="afff2"/>
      </w:pPr>
      <w:r w:rsidRPr="00655100">
        <w:t xml:space="preserve">                else if (token == 'e')</w:t>
      </w:r>
    </w:p>
    <w:p w14:paraId="1502926F" w14:textId="77777777" w:rsidR="00655100" w:rsidRPr="00655100" w:rsidRDefault="00655100" w:rsidP="00655100">
      <w:pPr>
        <w:pStyle w:val="afff2"/>
      </w:pPr>
      <w:r w:rsidRPr="00655100">
        <w:t xml:space="preserve">                {</w:t>
      </w:r>
    </w:p>
    <w:p w14:paraId="1EB85935" w14:textId="77777777" w:rsidR="00655100" w:rsidRPr="00655100" w:rsidRDefault="00655100" w:rsidP="00655100">
      <w:pPr>
        <w:pStyle w:val="afff2"/>
      </w:pPr>
      <w:r w:rsidRPr="00655100">
        <w:t xml:space="preserve">                    value = System.Math.E;</w:t>
      </w:r>
    </w:p>
    <w:p w14:paraId="21431887" w14:textId="77777777" w:rsidR="00655100" w:rsidRPr="00655100" w:rsidRDefault="00655100" w:rsidP="00655100">
      <w:pPr>
        <w:pStyle w:val="afff2"/>
      </w:pPr>
      <w:r w:rsidRPr="00655100">
        <w:t xml:space="preserve">                }</w:t>
      </w:r>
    </w:p>
    <w:p w14:paraId="2610B774" w14:textId="77777777" w:rsidR="00655100" w:rsidRPr="00655100" w:rsidRDefault="00655100" w:rsidP="00655100">
      <w:pPr>
        <w:pStyle w:val="afff2"/>
      </w:pPr>
      <w:r w:rsidRPr="00655100">
        <w:t xml:space="preserve">                </w:t>
      </w:r>
    </w:p>
    <w:p w14:paraId="6A5AB0C2" w14:textId="77777777" w:rsidR="00655100" w:rsidRPr="00655100" w:rsidRDefault="00655100" w:rsidP="00655100">
      <w:pPr>
        <w:pStyle w:val="afff2"/>
      </w:pPr>
      <w:r w:rsidRPr="00655100">
        <w:t xml:space="preserve">                token = DequeueToken();</w:t>
      </w:r>
    </w:p>
    <w:p w14:paraId="343BF797" w14:textId="77777777" w:rsidR="00655100" w:rsidRPr="00655100" w:rsidRDefault="00655100" w:rsidP="00655100">
      <w:pPr>
        <w:pStyle w:val="afff2"/>
      </w:pPr>
      <w:r w:rsidRPr="00655100">
        <w:t xml:space="preserve">                </w:t>
      </w:r>
    </w:p>
    <w:p w14:paraId="7B963205" w14:textId="77777777" w:rsidR="00655100" w:rsidRPr="00655100" w:rsidRDefault="00655100" w:rsidP="00655100">
      <w:pPr>
        <w:pStyle w:val="afff2"/>
      </w:pPr>
      <w:r w:rsidRPr="00655100">
        <w:t xml:space="preserve">                if (token == '.')</w:t>
      </w:r>
    </w:p>
    <w:p w14:paraId="4C09E5AC" w14:textId="77777777" w:rsidR="00655100" w:rsidRPr="00655100" w:rsidRDefault="00655100" w:rsidP="00655100">
      <w:pPr>
        <w:pStyle w:val="afff2"/>
      </w:pPr>
      <w:r w:rsidRPr="00655100">
        <w:t xml:space="preserve">                {</w:t>
      </w:r>
    </w:p>
    <w:p w14:paraId="32BCDB11" w14:textId="77777777" w:rsidR="00655100" w:rsidRPr="00655100" w:rsidRDefault="00655100" w:rsidP="00655100">
      <w:pPr>
        <w:pStyle w:val="afff2"/>
      </w:pPr>
      <w:r w:rsidRPr="00655100">
        <w:t xml:space="preserve">                    previousToken = '.';</w:t>
      </w:r>
    </w:p>
    <w:p w14:paraId="122CDE04" w14:textId="77777777" w:rsidR="00655100" w:rsidRPr="00655100" w:rsidRDefault="00655100" w:rsidP="00655100">
      <w:pPr>
        <w:pStyle w:val="afff2"/>
      </w:pPr>
      <w:r w:rsidRPr="00655100">
        <w:t xml:space="preserve">                    token = DequeueToken();</w:t>
      </w:r>
    </w:p>
    <w:p w14:paraId="5E4DF3D4" w14:textId="77777777" w:rsidR="00655100" w:rsidRPr="00655100" w:rsidRDefault="00655100" w:rsidP="00655100">
      <w:pPr>
        <w:pStyle w:val="afff2"/>
      </w:pPr>
      <w:r w:rsidRPr="00655100">
        <w:t xml:space="preserve">                }</w:t>
      </w:r>
    </w:p>
    <w:p w14:paraId="6F8FE494" w14:textId="77777777" w:rsidR="00655100" w:rsidRPr="00655100" w:rsidRDefault="00655100" w:rsidP="00655100">
      <w:pPr>
        <w:pStyle w:val="afff2"/>
      </w:pPr>
      <w:r w:rsidRPr="00655100">
        <w:t xml:space="preserve">                </w:t>
      </w:r>
    </w:p>
    <w:p w14:paraId="7E40F66D" w14:textId="77777777" w:rsidR="00655100" w:rsidRPr="00655100" w:rsidRDefault="00655100" w:rsidP="00655100">
      <w:pPr>
        <w:pStyle w:val="afff2"/>
      </w:pPr>
      <w:r w:rsidRPr="00655100">
        <w:t xml:space="preserve">                if (char.IsDigit(token))</w:t>
      </w:r>
    </w:p>
    <w:p w14:paraId="1D3AACC2" w14:textId="77777777" w:rsidR="00655100" w:rsidRPr="00655100" w:rsidRDefault="00655100" w:rsidP="00655100">
      <w:pPr>
        <w:pStyle w:val="afff2"/>
      </w:pPr>
      <w:r w:rsidRPr="00655100">
        <w:t xml:space="preserve">                {</w:t>
      </w:r>
    </w:p>
    <w:p w14:paraId="6F025D60" w14:textId="77777777" w:rsidR="00655100" w:rsidRPr="00655100" w:rsidRDefault="00655100" w:rsidP="00655100">
      <w:pPr>
        <w:pStyle w:val="afff2"/>
      </w:pPr>
      <w:r w:rsidRPr="00655100">
        <w:t xml:space="preserve">                    double newFactor = Factor();</w:t>
      </w:r>
    </w:p>
    <w:p w14:paraId="48C50FFB" w14:textId="77777777" w:rsidR="00655100" w:rsidRPr="00655100" w:rsidRDefault="00655100" w:rsidP="00655100">
      <w:pPr>
        <w:pStyle w:val="afff2"/>
      </w:pPr>
      <w:r w:rsidRPr="00655100">
        <w:t xml:space="preserve">                </w:t>
      </w:r>
    </w:p>
    <w:p w14:paraId="4B02DD6F" w14:textId="77777777" w:rsidR="00655100" w:rsidRPr="00655100" w:rsidRDefault="00655100" w:rsidP="00655100">
      <w:pPr>
        <w:pStyle w:val="afff2"/>
      </w:pPr>
      <w:r w:rsidRPr="00655100">
        <w:t xml:space="preserve">                    if (previousToken == '.')</w:t>
      </w:r>
    </w:p>
    <w:p w14:paraId="47F5CF94" w14:textId="77777777" w:rsidR="00655100" w:rsidRPr="00655100" w:rsidRDefault="00655100" w:rsidP="00655100">
      <w:pPr>
        <w:pStyle w:val="afff2"/>
      </w:pPr>
      <w:r w:rsidRPr="00655100">
        <w:t xml:space="preserve">                    {</w:t>
      </w:r>
    </w:p>
    <w:p w14:paraId="3C293BF4" w14:textId="77777777" w:rsidR="00655100" w:rsidRPr="00655100" w:rsidRDefault="00655100" w:rsidP="00655100">
      <w:pPr>
        <w:pStyle w:val="afff2"/>
      </w:pPr>
      <w:r w:rsidRPr="00655100">
        <w:t xml:space="preserve">                        value = Convert.ToDouble(value.ToString() + "," + newFactor.ToString());</w:t>
      </w:r>
    </w:p>
    <w:p w14:paraId="14EDDBA8" w14:textId="77777777" w:rsidR="00655100" w:rsidRPr="00655100" w:rsidRDefault="00655100" w:rsidP="00655100">
      <w:pPr>
        <w:pStyle w:val="afff2"/>
      </w:pPr>
      <w:r w:rsidRPr="00655100">
        <w:t xml:space="preserve">                    }</w:t>
      </w:r>
    </w:p>
    <w:p w14:paraId="0410719C" w14:textId="77777777" w:rsidR="00655100" w:rsidRPr="00655100" w:rsidRDefault="00655100" w:rsidP="00655100">
      <w:pPr>
        <w:pStyle w:val="afff2"/>
      </w:pPr>
      <w:r w:rsidRPr="00655100">
        <w:t xml:space="preserve">                    else if (value == double.MaxValue)</w:t>
      </w:r>
    </w:p>
    <w:p w14:paraId="05E31C48" w14:textId="77777777" w:rsidR="00655100" w:rsidRPr="00655100" w:rsidRDefault="00655100" w:rsidP="00655100">
      <w:pPr>
        <w:pStyle w:val="afff2"/>
      </w:pPr>
      <w:r w:rsidRPr="00655100">
        <w:t xml:space="preserve">                    {</w:t>
      </w:r>
    </w:p>
    <w:p w14:paraId="74C0A8E1" w14:textId="77777777" w:rsidR="00655100" w:rsidRPr="00655100" w:rsidRDefault="00655100" w:rsidP="00655100">
      <w:pPr>
        <w:pStyle w:val="afff2"/>
      </w:pPr>
      <w:r w:rsidRPr="00655100">
        <w:t xml:space="preserve">                        int negative = (previousToken == '-') ? -1 : 1;</w:t>
      </w:r>
    </w:p>
    <w:p w14:paraId="1E1BBED2" w14:textId="77777777" w:rsidR="00655100" w:rsidRPr="00655100" w:rsidRDefault="00655100" w:rsidP="00655100">
      <w:pPr>
        <w:pStyle w:val="afff2"/>
      </w:pPr>
      <w:r w:rsidRPr="00655100">
        <w:t xml:space="preserve">                </w:t>
      </w:r>
    </w:p>
    <w:p w14:paraId="2974342A" w14:textId="77777777" w:rsidR="00655100" w:rsidRPr="00655100" w:rsidRDefault="00655100" w:rsidP="00655100">
      <w:pPr>
        <w:pStyle w:val="afff2"/>
      </w:pPr>
      <w:r w:rsidRPr="00655100">
        <w:t xml:space="preserve">                        value = negative * newFactor;</w:t>
      </w:r>
    </w:p>
    <w:p w14:paraId="6A01F9BC" w14:textId="77777777" w:rsidR="00655100" w:rsidRPr="00655100" w:rsidRDefault="00655100" w:rsidP="00655100">
      <w:pPr>
        <w:pStyle w:val="afff2"/>
      </w:pPr>
      <w:r w:rsidRPr="00655100">
        <w:t xml:space="preserve">                    }</w:t>
      </w:r>
    </w:p>
    <w:p w14:paraId="68D69043" w14:textId="77777777" w:rsidR="00655100" w:rsidRPr="00655100" w:rsidRDefault="00655100" w:rsidP="00655100">
      <w:pPr>
        <w:pStyle w:val="afff2"/>
      </w:pPr>
      <w:r w:rsidRPr="00655100">
        <w:t xml:space="preserve">                    else</w:t>
      </w:r>
    </w:p>
    <w:p w14:paraId="0A695AEC" w14:textId="77777777" w:rsidR="00655100" w:rsidRPr="00655100" w:rsidRDefault="00655100" w:rsidP="00655100">
      <w:pPr>
        <w:pStyle w:val="afff2"/>
      </w:pPr>
      <w:r w:rsidRPr="00655100">
        <w:t xml:space="preserve">                    {</w:t>
      </w:r>
    </w:p>
    <w:p w14:paraId="06D1B786" w14:textId="77777777" w:rsidR="00655100" w:rsidRPr="00655100" w:rsidRDefault="00655100" w:rsidP="00655100">
      <w:pPr>
        <w:pStyle w:val="afff2"/>
      </w:pPr>
      <w:r w:rsidRPr="00655100">
        <w:t xml:space="preserve">                        value = double.Parse(value.ToString() + newFactor.ToString());</w:t>
      </w:r>
    </w:p>
    <w:p w14:paraId="367A5477" w14:textId="77777777" w:rsidR="00655100" w:rsidRPr="00655100" w:rsidRDefault="00655100" w:rsidP="00655100">
      <w:pPr>
        <w:pStyle w:val="afff2"/>
      </w:pPr>
      <w:r w:rsidRPr="00655100">
        <w:t xml:space="preserve">                    }</w:t>
      </w:r>
    </w:p>
    <w:p w14:paraId="0E072955" w14:textId="77777777" w:rsidR="00655100" w:rsidRPr="00655100" w:rsidRDefault="00655100" w:rsidP="00655100">
      <w:pPr>
        <w:pStyle w:val="afff2"/>
      </w:pPr>
      <w:r w:rsidRPr="00655100">
        <w:t xml:space="preserve">                }</w:t>
      </w:r>
    </w:p>
    <w:p w14:paraId="43C95C06" w14:textId="77777777" w:rsidR="00655100" w:rsidRPr="00655100" w:rsidRDefault="00655100" w:rsidP="00655100">
      <w:pPr>
        <w:pStyle w:val="afff2"/>
      </w:pPr>
      <w:r w:rsidRPr="00655100">
        <w:t xml:space="preserve">            }</w:t>
      </w:r>
    </w:p>
    <w:p w14:paraId="1EDC2A39" w14:textId="77777777" w:rsidR="00655100" w:rsidRPr="00655100" w:rsidRDefault="00655100" w:rsidP="00655100">
      <w:pPr>
        <w:pStyle w:val="afff2"/>
      </w:pPr>
      <w:r w:rsidRPr="00655100">
        <w:t xml:space="preserve">            else if (char.IsLetter(token))</w:t>
      </w:r>
    </w:p>
    <w:p w14:paraId="7F4C9097" w14:textId="77777777" w:rsidR="00655100" w:rsidRPr="00655100" w:rsidRDefault="00655100" w:rsidP="00655100">
      <w:pPr>
        <w:pStyle w:val="afff2"/>
      </w:pPr>
      <w:r w:rsidRPr="00655100">
        <w:t xml:space="preserve">            {</w:t>
      </w:r>
    </w:p>
    <w:p w14:paraId="3753E06D" w14:textId="77777777" w:rsidR="00655100" w:rsidRPr="00655100" w:rsidRDefault="00655100" w:rsidP="00655100">
      <w:pPr>
        <w:pStyle w:val="afff2"/>
      </w:pPr>
      <w:r w:rsidRPr="00655100">
        <w:t xml:space="preserve">                string functionName = "";</w:t>
      </w:r>
    </w:p>
    <w:p w14:paraId="27D57AE8" w14:textId="77777777" w:rsidR="00655100" w:rsidRPr="00655100" w:rsidRDefault="00655100" w:rsidP="00655100">
      <w:pPr>
        <w:pStyle w:val="afff2"/>
      </w:pPr>
      <w:r w:rsidRPr="00655100">
        <w:t xml:space="preserve">                while (char.IsLetter(token))</w:t>
      </w:r>
    </w:p>
    <w:p w14:paraId="43D8F0CB" w14:textId="77777777" w:rsidR="00655100" w:rsidRPr="00655100" w:rsidRDefault="00655100" w:rsidP="00655100">
      <w:pPr>
        <w:pStyle w:val="afff2"/>
      </w:pPr>
      <w:r w:rsidRPr="00655100">
        <w:lastRenderedPageBreak/>
        <w:t xml:space="preserve">                {</w:t>
      </w:r>
    </w:p>
    <w:p w14:paraId="749A85C4" w14:textId="77777777" w:rsidR="00655100" w:rsidRPr="00655100" w:rsidRDefault="00655100" w:rsidP="00655100">
      <w:pPr>
        <w:pStyle w:val="afff2"/>
      </w:pPr>
      <w:r w:rsidRPr="00655100">
        <w:t xml:space="preserve">                    functionName += token;</w:t>
      </w:r>
    </w:p>
    <w:p w14:paraId="670AB13A" w14:textId="77777777" w:rsidR="00655100" w:rsidRPr="00655100" w:rsidRDefault="00655100" w:rsidP="00655100">
      <w:pPr>
        <w:pStyle w:val="afff2"/>
      </w:pPr>
      <w:r w:rsidRPr="00655100">
        <w:t xml:space="preserve">                    token = DequeueToken();</w:t>
      </w:r>
    </w:p>
    <w:p w14:paraId="203DF62F" w14:textId="77777777" w:rsidR="00655100" w:rsidRPr="00655100" w:rsidRDefault="00655100" w:rsidP="00655100">
      <w:pPr>
        <w:pStyle w:val="afff2"/>
      </w:pPr>
      <w:r w:rsidRPr="00655100">
        <w:t xml:space="preserve">                }</w:t>
      </w:r>
    </w:p>
    <w:p w14:paraId="041A2313" w14:textId="77777777" w:rsidR="00655100" w:rsidRPr="00655100" w:rsidRDefault="00655100" w:rsidP="00655100">
      <w:pPr>
        <w:pStyle w:val="afff2"/>
      </w:pPr>
    </w:p>
    <w:p w14:paraId="79C033A4" w14:textId="77777777" w:rsidR="00655100" w:rsidRPr="00655100" w:rsidRDefault="00655100" w:rsidP="00655100">
      <w:pPr>
        <w:pStyle w:val="afff2"/>
      </w:pPr>
      <w:r w:rsidRPr="00655100">
        <w:t xml:space="preserve">                if (token == '(')</w:t>
      </w:r>
    </w:p>
    <w:p w14:paraId="5D8A0D11" w14:textId="77777777" w:rsidR="00655100" w:rsidRPr="00655100" w:rsidRDefault="00655100" w:rsidP="00655100">
      <w:pPr>
        <w:pStyle w:val="afff2"/>
      </w:pPr>
      <w:r w:rsidRPr="00655100">
        <w:t xml:space="preserve">                {</w:t>
      </w:r>
    </w:p>
    <w:p w14:paraId="142433FF" w14:textId="77777777" w:rsidR="00655100" w:rsidRPr="00655100" w:rsidRDefault="00655100" w:rsidP="00655100">
      <w:pPr>
        <w:pStyle w:val="afff2"/>
      </w:pPr>
      <w:r w:rsidRPr="00655100">
        <w:t xml:space="preserve">                    match('(');</w:t>
      </w:r>
    </w:p>
    <w:p w14:paraId="4BEB89EA" w14:textId="77777777" w:rsidR="00655100" w:rsidRPr="00655100" w:rsidRDefault="00655100" w:rsidP="00655100">
      <w:pPr>
        <w:pStyle w:val="afff2"/>
      </w:pPr>
      <w:r w:rsidRPr="00655100">
        <w:t xml:space="preserve">                    double expresion = Expr();</w:t>
      </w:r>
    </w:p>
    <w:p w14:paraId="2616AC67" w14:textId="77777777" w:rsidR="00655100" w:rsidRPr="00655100" w:rsidRDefault="00655100" w:rsidP="00655100">
      <w:pPr>
        <w:pStyle w:val="afff2"/>
      </w:pPr>
      <w:r w:rsidRPr="00655100">
        <w:t xml:space="preserve">                    match(')');</w:t>
      </w:r>
    </w:p>
    <w:p w14:paraId="4EE0AF74" w14:textId="77777777" w:rsidR="00655100" w:rsidRPr="00655100" w:rsidRDefault="00655100" w:rsidP="00655100">
      <w:pPr>
        <w:pStyle w:val="afff2"/>
      </w:pPr>
    </w:p>
    <w:p w14:paraId="1CB7CC49" w14:textId="77777777" w:rsidR="00655100" w:rsidRPr="00655100" w:rsidRDefault="00655100" w:rsidP="00655100">
      <w:pPr>
        <w:pStyle w:val="afff2"/>
      </w:pPr>
      <w:r w:rsidRPr="00655100">
        <w:t xml:space="preserve">                    switch (functionName.ToLower())</w:t>
      </w:r>
    </w:p>
    <w:p w14:paraId="5224C983" w14:textId="77777777" w:rsidR="00655100" w:rsidRPr="00655100" w:rsidRDefault="00655100" w:rsidP="00655100">
      <w:pPr>
        <w:pStyle w:val="afff2"/>
      </w:pPr>
      <w:r w:rsidRPr="00655100">
        <w:t xml:space="preserve">                    {</w:t>
      </w:r>
    </w:p>
    <w:p w14:paraId="68537AE2" w14:textId="77777777" w:rsidR="00655100" w:rsidRPr="00655100" w:rsidRDefault="00655100" w:rsidP="00655100">
      <w:pPr>
        <w:pStyle w:val="afff2"/>
      </w:pPr>
      <w:r w:rsidRPr="00655100">
        <w:t xml:space="preserve">                        case "sin":</w:t>
      </w:r>
    </w:p>
    <w:p w14:paraId="659E1733" w14:textId="77777777" w:rsidR="00655100" w:rsidRPr="00655100" w:rsidRDefault="00655100" w:rsidP="00655100">
      <w:pPr>
        <w:pStyle w:val="afff2"/>
      </w:pPr>
      <w:r w:rsidRPr="00655100">
        <w:t xml:space="preserve">                            value = System.Math.Sin(transformToDegMode(expresion));</w:t>
      </w:r>
    </w:p>
    <w:p w14:paraId="7CECFD54" w14:textId="77777777" w:rsidR="00655100" w:rsidRPr="00655100" w:rsidRDefault="00655100" w:rsidP="00655100">
      <w:pPr>
        <w:pStyle w:val="afff2"/>
      </w:pPr>
      <w:r w:rsidRPr="00655100">
        <w:t xml:space="preserve">                            break;</w:t>
      </w:r>
    </w:p>
    <w:p w14:paraId="2ABF7EBF" w14:textId="77777777" w:rsidR="00655100" w:rsidRPr="00655100" w:rsidRDefault="00655100" w:rsidP="00655100">
      <w:pPr>
        <w:pStyle w:val="afff2"/>
      </w:pPr>
      <w:r w:rsidRPr="00655100">
        <w:t xml:space="preserve">                        case "cos":</w:t>
      </w:r>
    </w:p>
    <w:p w14:paraId="0F6E295A" w14:textId="77777777" w:rsidR="00655100" w:rsidRPr="00655100" w:rsidRDefault="00655100" w:rsidP="00655100">
      <w:pPr>
        <w:pStyle w:val="afff2"/>
      </w:pPr>
      <w:r w:rsidRPr="00655100">
        <w:t xml:space="preserve">                            value = System.Math.Cos(transformToDegMode(expresion));</w:t>
      </w:r>
    </w:p>
    <w:p w14:paraId="10350B82" w14:textId="77777777" w:rsidR="00655100" w:rsidRPr="00655100" w:rsidRDefault="00655100" w:rsidP="00655100">
      <w:pPr>
        <w:pStyle w:val="afff2"/>
      </w:pPr>
      <w:r w:rsidRPr="00655100">
        <w:t xml:space="preserve">                            break;</w:t>
      </w:r>
    </w:p>
    <w:p w14:paraId="5E073B56" w14:textId="77777777" w:rsidR="00655100" w:rsidRPr="00655100" w:rsidRDefault="00655100" w:rsidP="00655100">
      <w:pPr>
        <w:pStyle w:val="afff2"/>
      </w:pPr>
      <w:r w:rsidRPr="00655100">
        <w:t xml:space="preserve">                        case "tan":</w:t>
      </w:r>
    </w:p>
    <w:p w14:paraId="567C4C86" w14:textId="77777777" w:rsidR="00655100" w:rsidRPr="00655100" w:rsidRDefault="00655100" w:rsidP="00655100">
      <w:pPr>
        <w:pStyle w:val="afff2"/>
      </w:pPr>
      <w:r w:rsidRPr="00655100">
        <w:t xml:space="preserve">                            value = System.Math.Tan(transformToDegMode(expresion));</w:t>
      </w:r>
    </w:p>
    <w:p w14:paraId="79909B4D" w14:textId="77777777" w:rsidR="00655100" w:rsidRPr="00655100" w:rsidRDefault="00655100" w:rsidP="00655100">
      <w:pPr>
        <w:pStyle w:val="afff2"/>
      </w:pPr>
      <w:r w:rsidRPr="00655100">
        <w:t xml:space="preserve">                            break;</w:t>
      </w:r>
    </w:p>
    <w:p w14:paraId="3BA2C505" w14:textId="77777777" w:rsidR="00655100" w:rsidRPr="00655100" w:rsidRDefault="00655100" w:rsidP="00655100">
      <w:pPr>
        <w:pStyle w:val="afff2"/>
      </w:pPr>
      <w:r w:rsidRPr="00655100">
        <w:t xml:space="preserve">                        case "cot":</w:t>
      </w:r>
    </w:p>
    <w:p w14:paraId="6E6D27F5" w14:textId="77777777" w:rsidR="00655100" w:rsidRPr="00655100" w:rsidRDefault="00655100" w:rsidP="00655100">
      <w:pPr>
        <w:pStyle w:val="afff2"/>
      </w:pPr>
      <w:r w:rsidRPr="00655100">
        <w:t xml:space="preserve">                            value = 1 / System.Math.Tan(transformToDegMode(expresion));</w:t>
      </w:r>
    </w:p>
    <w:p w14:paraId="6CA2C55B" w14:textId="77777777" w:rsidR="00655100" w:rsidRPr="00655100" w:rsidRDefault="00655100" w:rsidP="00655100">
      <w:pPr>
        <w:pStyle w:val="afff2"/>
      </w:pPr>
      <w:r w:rsidRPr="00655100">
        <w:t xml:space="preserve">                            break;</w:t>
      </w:r>
    </w:p>
    <w:p w14:paraId="3B7A2EDE" w14:textId="77777777" w:rsidR="00655100" w:rsidRPr="00655100" w:rsidRDefault="00655100" w:rsidP="00655100">
      <w:pPr>
        <w:pStyle w:val="afff2"/>
      </w:pPr>
      <w:r w:rsidRPr="00655100">
        <w:t xml:space="preserve">                        case "sec":</w:t>
      </w:r>
    </w:p>
    <w:p w14:paraId="5964C966" w14:textId="77777777" w:rsidR="00655100" w:rsidRPr="00655100" w:rsidRDefault="00655100" w:rsidP="00655100">
      <w:pPr>
        <w:pStyle w:val="afff2"/>
      </w:pPr>
      <w:r w:rsidRPr="00655100">
        <w:t xml:space="preserve">                            value = 1 / System.Math.Cos(transformToDegMode(expresion));</w:t>
      </w:r>
    </w:p>
    <w:p w14:paraId="0A8F243A" w14:textId="77777777" w:rsidR="00655100" w:rsidRPr="00655100" w:rsidRDefault="00655100" w:rsidP="00655100">
      <w:pPr>
        <w:pStyle w:val="afff2"/>
      </w:pPr>
      <w:r w:rsidRPr="00655100">
        <w:t xml:space="preserve">                            break;</w:t>
      </w:r>
    </w:p>
    <w:p w14:paraId="306D7434" w14:textId="77777777" w:rsidR="00655100" w:rsidRPr="00655100" w:rsidRDefault="00655100" w:rsidP="00655100">
      <w:pPr>
        <w:pStyle w:val="afff2"/>
      </w:pPr>
      <w:r w:rsidRPr="00655100">
        <w:t xml:space="preserve">                        case "csc":</w:t>
      </w:r>
    </w:p>
    <w:p w14:paraId="720FAC08" w14:textId="77777777" w:rsidR="00655100" w:rsidRPr="00655100" w:rsidRDefault="00655100" w:rsidP="00655100">
      <w:pPr>
        <w:pStyle w:val="afff2"/>
      </w:pPr>
      <w:r w:rsidRPr="00655100">
        <w:t xml:space="preserve">                            value = 1 / System.Math.Sin(transformToDegMode(expresion));</w:t>
      </w:r>
    </w:p>
    <w:p w14:paraId="5E479123" w14:textId="77777777" w:rsidR="00655100" w:rsidRPr="00655100" w:rsidRDefault="00655100" w:rsidP="00655100">
      <w:pPr>
        <w:pStyle w:val="afff2"/>
      </w:pPr>
      <w:r w:rsidRPr="00655100">
        <w:t xml:space="preserve">                            break;</w:t>
      </w:r>
    </w:p>
    <w:p w14:paraId="7A97CAA5" w14:textId="77777777" w:rsidR="00655100" w:rsidRPr="00655100" w:rsidRDefault="00655100" w:rsidP="00655100">
      <w:pPr>
        <w:pStyle w:val="afff2"/>
      </w:pPr>
      <w:r w:rsidRPr="00655100">
        <w:t xml:space="preserve">                        case "ln":</w:t>
      </w:r>
    </w:p>
    <w:p w14:paraId="2C462177" w14:textId="77777777" w:rsidR="00655100" w:rsidRPr="00655100" w:rsidRDefault="00655100" w:rsidP="00655100">
      <w:pPr>
        <w:pStyle w:val="afff2"/>
      </w:pPr>
      <w:r w:rsidRPr="00655100">
        <w:t xml:space="preserve">                            value = System.Math.Log(expresion);</w:t>
      </w:r>
    </w:p>
    <w:p w14:paraId="197EA015" w14:textId="77777777" w:rsidR="00655100" w:rsidRPr="00655100" w:rsidRDefault="00655100" w:rsidP="00655100">
      <w:pPr>
        <w:pStyle w:val="afff2"/>
      </w:pPr>
      <w:r w:rsidRPr="00655100">
        <w:t xml:space="preserve">                            break;</w:t>
      </w:r>
    </w:p>
    <w:p w14:paraId="29D014E8" w14:textId="77777777" w:rsidR="00655100" w:rsidRPr="00655100" w:rsidRDefault="00655100" w:rsidP="00655100">
      <w:pPr>
        <w:pStyle w:val="afff2"/>
      </w:pPr>
      <w:r w:rsidRPr="00655100">
        <w:t xml:space="preserve">                        case "log":</w:t>
      </w:r>
    </w:p>
    <w:p w14:paraId="2EBEC280" w14:textId="77777777" w:rsidR="00655100" w:rsidRPr="00655100" w:rsidRDefault="00655100" w:rsidP="00655100">
      <w:pPr>
        <w:pStyle w:val="afff2"/>
      </w:pPr>
      <w:r w:rsidRPr="00655100">
        <w:t xml:space="preserve">                            value = System.Math.Log10(expresion);</w:t>
      </w:r>
    </w:p>
    <w:p w14:paraId="67388782" w14:textId="77777777" w:rsidR="00655100" w:rsidRPr="00655100" w:rsidRDefault="00655100" w:rsidP="00655100">
      <w:pPr>
        <w:pStyle w:val="afff2"/>
      </w:pPr>
      <w:r w:rsidRPr="00655100">
        <w:t xml:space="preserve">                            break;</w:t>
      </w:r>
    </w:p>
    <w:p w14:paraId="7EB36C5A" w14:textId="77777777" w:rsidR="00655100" w:rsidRPr="00655100" w:rsidRDefault="00655100" w:rsidP="00655100">
      <w:pPr>
        <w:pStyle w:val="afff2"/>
      </w:pPr>
      <w:r w:rsidRPr="00655100">
        <w:t xml:space="preserve">                        case "abs":</w:t>
      </w:r>
    </w:p>
    <w:p w14:paraId="4450A8A3" w14:textId="77777777" w:rsidR="00655100" w:rsidRPr="00655100" w:rsidRDefault="00655100" w:rsidP="00655100">
      <w:pPr>
        <w:pStyle w:val="afff2"/>
      </w:pPr>
      <w:r w:rsidRPr="00655100">
        <w:t xml:space="preserve">                            value = System.Math.Abs(expresion);</w:t>
      </w:r>
    </w:p>
    <w:p w14:paraId="65625D70" w14:textId="77777777" w:rsidR="00655100" w:rsidRPr="00655100" w:rsidRDefault="00655100" w:rsidP="00655100">
      <w:pPr>
        <w:pStyle w:val="afff2"/>
      </w:pPr>
      <w:r w:rsidRPr="00655100">
        <w:t xml:space="preserve">                            break;</w:t>
      </w:r>
    </w:p>
    <w:p w14:paraId="09A784EE" w14:textId="77777777" w:rsidR="00655100" w:rsidRPr="00655100" w:rsidRDefault="00655100" w:rsidP="00655100">
      <w:pPr>
        <w:pStyle w:val="afff2"/>
      </w:pPr>
      <w:r w:rsidRPr="00655100">
        <w:t xml:space="preserve">                        default:</w:t>
      </w:r>
    </w:p>
    <w:p w14:paraId="7AA35FDF" w14:textId="77777777" w:rsidR="00655100" w:rsidRPr="00655100" w:rsidRDefault="00655100" w:rsidP="00655100">
      <w:pPr>
        <w:pStyle w:val="afff2"/>
      </w:pPr>
      <w:r w:rsidRPr="00655100">
        <w:t xml:space="preserve">                            errorActive = true;</w:t>
      </w:r>
    </w:p>
    <w:p w14:paraId="68A1DDCD" w14:textId="77777777" w:rsidR="00655100" w:rsidRPr="00655100" w:rsidRDefault="00655100" w:rsidP="00655100">
      <w:pPr>
        <w:pStyle w:val="afff2"/>
      </w:pPr>
      <w:r w:rsidRPr="00655100">
        <w:t xml:space="preserve">                            break;</w:t>
      </w:r>
    </w:p>
    <w:p w14:paraId="24C701FA" w14:textId="77777777" w:rsidR="00655100" w:rsidRPr="00655100" w:rsidRDefault="00655100" w:rsidP="00655100">
      <w:pPr>
        <w:pStyle w:val="afff2"/>
      </w:pPr>
      <w:r w:rsidRPr="00655100">
        <w:t xml:space="preserve">                    }</w:t>
      </w:r>
    </w:p>
    <w:p w14:paraId="01A39B02" w14:textId="77777777" w:rsidR="00655100" w:rsidRPr="00655100" w:rsidRDefault="00655100" w:rsidP="00655100">
      <w:pPr>
        <w:pStyle w:val="afff2"/>
      </w:pPr>
      <w:r w:rsidRPr="00655100">
        <w:t xml:space="preserve">                }</w:t>
      </w:r>
    </w:p>
    <w:p w14:paraId="7C7E3E44" w14:textId="77777777" w:rsidR="00655100" w:rsidRPr="00655100" w:rsidRDefault="00655100" w:rsidP="00655100">
      <w:pPr>
        <w:pStyle w:val="afff2"/>
      </w:pPr>
      <w:r w:rsidRPr="00655100">
        <w:t xml:space="preserve">                else</w:t>
      </w:r>
    </w:p>
    <w:p w14:paraId="1227ACCB" w14:textId="77777777" w:rsidR="00655100" w:rsidRPr="00655100" w:rsidRDefault="00655100" w:rsidP="00655100">
      <w:pPr>
        <w:pStyle w:val="afff2"/>
      </w:pPr>
      <w:r w:rsidRPr="00655100">
        <w:t xml:space="preserve">                {</w:t>
      </w:r>
    </w:p>
    <w:p w14:paraId="171CB0F4" w14:textId="77777777" w:rsidR="00655100" w:rsidRPr="00655100" w:rsidRDefault="00655100" w:rsidP="00655100">
      <w:pPr>
        <w:pStyle w:val="afff2"/>
      </w:pPr>
      <w:r w:rsidRPr="00655100">
        <w:t xml:space="preserve">                    errorActive = true;</w:t>
      </w:r>
    </w:p>
    <w:p w14:paraId="42BD45E0" w14:textId="77777777" w:rsidR="00655100" w:rsidRPr="00655100" w:rsidRDefault="00655100" w:rsidP="00655100">
      <w:pPr>
        <w:pStyle w:val="afff2"/>
      </w:pPr>
      <w:r w:rsidRPr="00655100">
        <w:t xml:space="preserve">                }</w:t>
      </w:r>
    </w:p>
    <w:p w14:paraId="722E75EB" w14:textId="77777777" w:rsidR="00655100" w:rsidRPr="00655100" w:rsidRDefault="00655100" w:rsidP="00655100">
      <w:pPr>
        <w:pStyle w:val="afff2"/>
      </w:pPr>
      <w:r w:rsidRPr="00655100">
        <w:t xml:space="preserve">            }</w:t>
      </w:r>
    </w:p>
    <w:p w14:paraId="7B6EA683" w14:textId="77777777" w:rsidR="00655100" w:rsidRPr="00655100" w:rsidRDefault="00655100" w:rsidP="00655100">
      <w:pPr>
        <w:pStyle w:val="afff2"/>
      </w:pPr>
      <w:r w:rsidRPr="00655100">
        <w:t xml:space="preserve">            else</w:t>
      </w:r>
    </w:p>
    <w:p w14:paraId="5EF6F064" w14:textId="77777777" w:rsidR="00655100" w:rsidRPr="00655100" w:rsidRDefault="00655100" w:rsidP="00655100">
      <w:pPr>
        <w:pStyle w:val="afff2"/>
      </w:pPr>
      <w:r w:rsidRPr="00655100">
        <w:t xml:space="preserve">            {</w:t>
      </w:r>
    </w:p>
    <w:p w14:paraId="42710F75" w14:textId="77777777" w:rsidR="00655100" w:rsidRPr="00655100" w:rsidRDefault="00655100" w:rsidP="00655100">
      <w:pPr>
        <w:pStyle w:val="afff2"/>
      </w:pPr>
      <w:r w:rsidRPr="00655100">
        <w:t xml:space="preserve">                errorActive = true;</w:t>
      </w:r>
    </w:p>
    <w:p w14:paraId="066AE143" w14:textId="77777777" w:rsidR="00655100" w:rsidRPr="00655100" w:rsidRDefault="00655100" w:rsidP="00655100">
      <w:pPr>
        <w:pStyle w:val="afff2"/>
      </w:pPr>
      <w:r w:rsidRPr="00655100">
        <w:t xml:space="preserve">            }</w:t>
      </w:r>
    </w:p>
    <w:p w14:paraId="4D506E14" w14:textId="77777777" w:rsidR="00655100" w:rsidRPr="00655100" w:rsidRDefault="00655100" w:rsidP="00655100">
      <w:pPr>
        <w:pStyle w:val="afff2"/>
      </w:pPr>
    </w:p>
    <w:p w14:paraId="219BCB96" w14:textId="77777777" w:rsidR="00655100" w:rsidRPr="00655100" w:rsidRDefault="00655100" w:rsidP="00655100">
      <w:pPr>
        <w:pStyle w:val="afff2"/>
      </w:pPr>
      <w:r w:rsidRPr="00655100">
        <w:t xml:space="preserve">            Console.WriteLine("value = " + value.ToString());</w:t>
      </w:r>
    </w:p>
    <w:p w14:paraId="70DDF68E" w14:textId="77777777" w:rsidR="00655100" w:rsidRPr="00655100" w:rsidRDefault="00655100" w:rsidP="00655100">
      <w:pPr>
        <w:pStyle w:val="afff2"/>
      </w:pPr>
    </w:p>
    <w:p w14:paraId="0E48A737" w14:textId="77777777" w:rsidR="00655100" w:rsidRPr="00655100" w:rsidRDefault="00655100" w:rsidP="00655100">
      <w:pPr>
        <w:pStyle w:val="afff2"/>
      </w:pPr>
      <w:r w:rsidRPr="00655100">
        <w:t xml:space="preserve">            return value;</w:t>
      </w:r>
    </w:p>
    <w:p w14:paraId="1443A5C0" w14:textId="77777777" w:rsidR="00655100" w:rsidRPr="00655100" w:rsidRDefault="00655100" w:rsidP="00655100">
      <w:pPr>
        <w:pStyle w:val="afff2"/>
      </w:pPr>
      <w:r w:rsidRPr="00655100">
        <w:lastRenderedPageBreak/>
        <w:t xml:space="preserve">        }</w:t>
      </w:r>
    </w:p>
    <w:p w14:paraId="023A7625" w14:textId="77777777" w:rsidR="00655100" w:rsidRPr="00655100" w:rsidRDefault="00655100" w:rsidP="00655100">
      <w:pPr>
        <w:pStyle w:val="afff2"/>
      </w:pPr>
    </w:p>
    <w:p w14:paraId="17D3102F" w14:textId="77777777" w:rsidR="00655100" w:rsidRPr="00655100" w:rsidRDefault="00655100" w:rsidP="00655100">
      <w:pPr>
        <w:pStyle w:val="afff2"/>
      </w:pPr>
      <w:r w:rsidRPr="00655100">
        <w:t xml:space="preserve">        static double SomeLevel()</w:t>
      </w:r>
    </w:p>
    <w:p w14:paraId="17208B09" w14:textId="77777777" w:rsidR="00655100" w:rsidRPr="00655100" w:rsidRDefault="00655100" w:rsidP="00655100">
      <w:pPr>
        <w:pStyle w:val="afff2"/>
      </w:pPr>
      <w:r w:rsidRPr="00655100">
        <w:t xml:space="preserve">        {</w:t>
      </w:r>
    </w:p>
    <w:p w14:paraId="568285FA" w14:textId="77777777" w:rsidR="00655100" w:rsidRPr="00655100" w:rsidRDefault="00655100" w:rsidP="00655100">
      <w:pPr>
        <w:pStyle w:val="afff2"/>
      </w:pPr>
      <w:r w:rsidRPr="00655100">
        <w:t xml:space="preserve">            double value = Factor();</w:t>
      </w:r>
    </w:p>
    <w:p w14:paraId="685A9A04" w14:textId="77777777" w:rsidR="00655100" w:rsidRPr="00655100" w:rsidRDefault="00655100" w:rsidP="00655100">
      <w:pPr>
        <w:pStyle w:val="afff2"/>
      </w:pPr>
    </w:p>
    <w:p w14:paraId="76D36F41" w14:textId="77777777" w:rsidR="00655100" w:rsidRPr="00655100" w:rsidRDefault="00655100" w:rsidP="00655100">
      <w:pPr>
        <w:pStyle w:val="afff2"/>
      </w:pPr>
      <w:r w:rsidRPr="00655100">
        <w:t xml:space="preserve">            while (token == '^')</w:t>
      </w:r>
    </w:p>
    <w:p w14:paraId="28600EB8" w14:textId="77777777" w:rsidR="00655100" w:rsidRPr="00655100" w:rsidRDefault="00655100" w:rsidP="00655100">
      <w:pPr>
        <w:pStyle w:val="afff2"/>
      </w:pPr>
      <w:r w:rsidRPr="00655100">
        <w:t xml:space="preserve">            {</w:t>
      </w:r>
    </w:p>
    <w:p w14:paraId="0821774C" w14:textId="77777777" w:rsidR="00655100" w:rsidRPr="00655100" w:rsidRDefault="00655100" w:rsidP="00655100">
      <w:pPr>
        <w:pStyle w:val="afff2"/>
      </w:pPr>
      <w:r w:rsidRPr="00655100">
        <w:t xml:space="preserve">                switch (token)</w:t>
      </w:r>
    </w:p>
    <w:p w14:paraId="06EA58E8" w14:textId="77777777" w:rsidR="00655100" w:rsidRPr="00655100" w:rsidRDefault="00655100" w:rsidP="00655100">
      <w:pPr>
        <w:pStyle w:val="afff2"/>
      </w:pPr>
      <w:r w:rsidRPr="00655100">
        <w:t xml:space="preserve">                {</w:t>
      </w:r>
    </w:p>
    <w:p w14:paraId="67617BE5" w14:textId="77777777" w:rsidR="00655100" w:rsidRPr="00655100" w:rsidRDefault="00655100" w:rsidP="00655100">
      <w:pPr>
        <w:pStyle w:val="afff2"/>
      </w:pPr>
      <w:r w:rsidRPr="00655100">
        <w:t xml:space="preserve">                    case '^':</w:t>
      </w:r>
    </w:p>
    <w:p w14:paraId="21DAE233" w14:textId="77777777" w:rsidR="00655100" w:rsidRPr="00655100" w:rsidRDefault="00655100" w:rsidP="00655100">
      <w:pPr>
        <w:pStyle w:val="afff2"/>
      </w:pPr>
      <w:r w:rsidRPr="00655100">
        <w:t xml:space="preserve">                        match('^');</w:t>
      </w:r>
    </w:p>
    <w:p w14:paraId="6524887B" w14:textId="77777777" w:rsidR="00655100" w:rsidRPr="00655100" w:rsidRDefault="00655100" w:rsidP="00655100">
      <w:pPr>
        <w:pStyle w:val="afff2"/>
      </w:pPr>
      <w:r w:rsidRPr="00655100">
        <w:t xml:space="preserve">                        value = System.Math.Pow(value, Factor());</w:t>
      </w:r>
    </w:p>
    <w:p w14:paraId="4594BB3D" w14:textId="77777777" w:rsidR="00655100" w:rsidRPr="00655100" w:rsidRDefault="00655100" w:rsidP="00655100">
      <w:pPr>
        <w:pStyle w:val="afff2"/>
      </w:pPr>
      <w:r w:rsidRPr="00655100">
        <w:t xml:space="preserve">                        break;</w:t>
      </w:r>
    </w:p>
    <w:p w14:paraId="75DFE3DB" w14:textId="77777777" w:rsidR="00655100" w:rsidRPr="00655100" w:rsidRDefault="00655100" w:rsidP="00655100">
      <w:pPr>
        <w:pStyle w:val="afff2"/>
      </w:pPr>
      <w:r w:rsidRPr="00655100">
        <w:t xml:space="preserve">                    default:</w:t>
      </w:r>
    </w:p>
    <w:p w14:paraId="29353A74" w14:textId="77777777" w:rsidR="00655100" w:rsidRPr="00655100" w:rsidRDefault="00655100" w:rsidP="00655100">
      <w:pPr>
        <w:pStyle w:val="afff2"/>
      </w:pPr>
      <w:r w:rsidRPr="00655100">
        <w:t xml:space="preserve">                        errorActive = true;</w:t>
      </w:r>
    </w:p>
    <w:p w14:paraId="7A102B36" w14:textId="77777777" w:rsidR="00655100" w:rsidRPr="00655100" w:rsidRDefault="00655100" w:rsidP="00655100">
      <w:pPr>
        <w:pStyle w:val="afff2"/>
      </w:pPr>
      <w:r w:rsidRPr="00655100">
        <w:t xml:space="preserve">                        break;</w:t>
      </w:r>
    </w:p>
    <w:p w14:paraId="5956A3DD" w14:textId="77777777" w:rsidR="00655100" w:rsidRPr="00655100" w:rsidRDefault="00655100" w:rsidP="00655100">
      <w:pPr>
        <w:pStyle w:val="afff2"/>
      </w:pPr>
      <w:r w:rsidRPr="00655100">
        <w:t xml:space="preserve">                }</w:t>
      </w:r>
    </w:p>
    <w:p w14:paraId="6BD928D4" w14:textId="77777777" w:rsidR="00655100" w:rsidRPr="00655100" w:rsidRDefault="00655100" w:rsidP="00655100">
      <w:pPr>
        <w:pStyle w:val="afff2"/>
      </w:pPr>
      <w:r w:rsidRPr="00655100">
        <w:t xml:space="preserve">            }</w:t>
      </w:r>
    </w:p>
    <w:p w14:paraId="05003B2A" w14:textId="77777777" w:rsidR="00655100" w:rsidRPr="00655100" w:rsidRDefault="00655100" w:rsidP="00655100">
      <w:pPr>
        <w:pStyle w:val="afff2"/>
      </w:pPr>
    </w:p>
    <w:p w14:paraId="74EA6E54" w14:textId="77777777" w:rsidR="00655100" w:rsidRPr="00655100" w:rsidRDefault="00655100" w:rsidP="00655100">
      <w:pPr>
        <w:pStyle w:val="afff2"/>
      </w:pPr>
      <w:r w:rsidRPr="00655100">
        <w:t xml:space="preserve">            return value;</w:t>
      </w:r>
    </w:p>
    <w:p w14:paraId="609795EF" w14:textId="77777777" w:rsidR="00655100" w:rsidRPr="00655100" w:rsidRDefault="00655100" w:rsidP="00655100">
      <w:pPr>
        <w:pStyle w:val="afff2"/>
      </w:pPr>
      <w:r w:rsidRPr="00655100">
        <w:t xml:space="preserve">        }</w:t>
      </w:r>
    </w:p>
    <w:p w14:paraId="325FD0C2" w14:textId="77777777" w:rsidR="00655100" w:rsidRPr="00655100" w:rsidRDefault="00655100" w:rsidP="00655100">
      <w:pPr>
        <w:pStyle w:val="afff2"/>
      </w:pPr>
    </w:p>
    <w:p w14:paraId="20D881A3" w14:textId="77777777" w:rsidR="00655100" w:rsidRPr="00655100" w:rsidRDefault="00655100" w:rsidP="00655100">
      <w:pPr>
        <w:pStyle w:val="afff2"/>
      </w:pPr>
    </w:p>
    <w:p w14:paraId="2CF217EB" w14:textId="77777777" w:rsidR="00655100" w:rsidRPr="00655100" w:rsidRDefault="00655100" w:rsidP="00655100">
      <w:pPr>
        <w:pStyle w:val="afff2"/>
      </w:pPr>
      <w:r w:rsidRPr="00655100">
        <w:t xml:space="preserve">        static double Term()</w:t>
      </w:r>
    </w:p>
    <w:p w14:paraId="5E8C53B5" w14:textId="77777777" w:rsidR="00655100" w:rsidRPr="00655100" w:rsidRDefault="00655100" w:rsidP="00655100">
      <w:pPr>
        <w:pStyle w:val="afff2"/>
      </w:pPr>
      <w:r w:rsidRPr="00655100">
        <w:t xml:space="preserve">        {</w:t>
      </w:r>
    </w:p>
    <w:p w14:paraId="48742F94" w14:textId="77777777" w:rsidR="00655100" w:rsidRPr="00655100" w:rsidRDefault="00655100" w:rsidP="00655100">
      <w:pPr>
        <w:pStyle w:val="afff2"/>
      </w:pPr>
      <w:r w:rsidRPr="00655100">
        <w:t xml:space="preserve">            double value = SomeLevel();</w:t>
      </w:r>
    </w:p>
    <w:p w14:paraId="2C521F07" w14:textId="77777777" w:rsidR="00655100" w:rsidRPr="00655100" w:rsidRDefault="00655100" w:rsidP="00655100">
      <w:pPr>
        <w:pStyle w:val="afff2"/>
      </w:pPr>
    </w:p>
    <w:p w14:paraId="657D1659" w14:textId="77777777" w:rsidR="00655100" w:rsidRPr="00655100" w:rsidRDefault="00655100" w:rsidP="00655100">
      <w:pPr>
        <w:pStyle w:val="afff2"/>
      </w:pPr>
      <w:r w:rsidRPr="00655100">
        <w:t xml:space="preserve">            while (token == '*' || token == '/')</w:t>
      </w:r>
    </w:p>
    <w:p w14:paraId="0ACF4720" w14:textId="77777777" w:rsidR="00655100" w:rsidRPr="00655100" w:rsidRDefault="00655100" w:rsidP="00655100">
      <w:pPr>
        <w:pStyle w:val="afff2"/>
      </w:pPr>
      <w:r w:rsidRPr="00655100">
        <w:t xml:space="preserve">            {</w:t>
      </w:r>
    </w:p>
    <w:p w14:paraId="4CE85497" w14:textId="77777777" w:rsidR="00655100" w:rsidRPr="00655100" w:rsidRDefault="00655100" w:rsidP="00655100">
      <w:pPr>
        <w:pStyle w:val="afff2"/>
      </w:pPr>
      <w:r w:rsidRPr="00655100">
        <w:t xml:space="preserve">                switch (token)</w:t>
      </w:r>
    </w:p>
    <w:p w14:paraId="08020704" w14:textId="77777777" w:rsidR="00655100" w:rsidRPr="00655100" w:rsidRDefault="00655100" w:rsidP="00655100">
      <w:pPr>
        <w:pStyle w:val="afff2"/>
      </w:pPr>
      <w:r w:rsidRPr="00655100">
        <w:t xml:space="preserve">                {</w:t>
      </w:r>
    </w:p>
    <w:p w14:paraId="50D3D5FB" w14:textId="77777777" w:rsidR="00655100" w:rsidRPr="00655100" w:rsidRDefault="00655100" w:rsidP="00655100">
      <w:pPr>
        <w:pStyle w:val="afff2"/>
      </w:pPr>
      <w:r w:rsidRPr="00655100">
        <w:t xml:space="preserve">                    case '*':</w:t>
      </w:r>
    </w:p>
    <w:p w14:paraId="69C4DA7E" w14:textId="77777777" w:rsidR="00655100" w:rsidRPr="00655100" w:rsidRDefault="00655100" w:rsidP="00655100">
      <w:pPr>
        <w:pStyle w:val="afff2"/>
      </w:pPr>
      <w:r w:rsidRPr="00655100">
        <w:t xml:space="preserve">                        match('*');</w:t>
      </w:r>
    </w:p>
    <w:p w14:paraId="3FFF0B96" w14:textId="77777777" w:rsidR="00655100" w:rsidRPr="00655100" w:rsidRDefault="00655100" w:rsidP="00655100">
      <w:pPr>
        <w:pStyle w:val="afff2"/>
      </w:pPr>
      <w:r w:rsidRPr="00655100">
        <w:t xml:space="preserve">                        value *= SomeLevel();</w:t>
      </w:r>
    </w:p>
    <w:p w14:paraId="366C3DFA" w14:textId="77777777" w:rsidR="00655100" w:rsidRPr="00655100" w:rsidRDefault="00655100" w:rsidP="00655100">
      <w:pPr>
        <w:pStyle w:val="afff2"/>
      </w:pPr>
      <w:r w:rsidRPr="00655100">
        <w:t xml:space="preserve">                        break;</w:t>
      </w:r>
    </w:p>
    <w:p w14:paraId="71927A68" w14:textId="77777777" w:rsidR="00655100" w:rsidRPr="00655100" w:rsidRDefault="00655100" w:rsidP="00655100">
      <w:pPr>
        <w:pStyle w:val="afff2"/>
      </w:pPr>
      <w:r w:rsidRPr="00655100">
        <w:t xml:space="preserve">                    case '/':</w:t>
      </w:r>
    </w:p>
    <w:p w14:paraId="1B6ED8C7" w14:textId="77777777" w:rsidR="00655100" w:rsidRPr="00655100" w:rsidRDefault="00655100" w:rsidP="00655100">
      <w:pPr>
        <w:pStyle w:val="afff2"/>
      </w:pPr>
      <w:r w:rsidRPr="00655100">
        <w:t xml:space="preserve">                        match('/');</w:t>
      </w:r>
    </w:p>
    <w:p w14:paraId="067EFA7A" w14:textId="77777777" w:rsidR="00655100" w:rsidRPr="00655100" w:rsidRDefault="00655100" w:rsidP="00655100">
      <w:pPr>
        <w:pStyle w:val="afff2"/>
      </w:pPr>
      <w:r w:rsidRPr="00655100">
        <w:t xml:space="preserve">                        value /= SomeLevel();</w:t>
      </w:r>
    </w:p>
    <w:p w14:paraId="505BC5EE" w14:textId="77777777" w:rsidR="00655100" w:rsidRPr="00655100" w:rsidRDefault="00655100" w:rsidP="00655100">
      <w:pPr>
        <w:pStyle w:val="afff2"/>
      </w:pPr>
      <w:r w:rsidRPr="00655100">
        <w:t xml:space="preserve">                        break;</w:t>
      </w:r>
    </w:p>
    <w:p w14:paraId="6BC50A5C" w14:textId="77777777" w:rsidR="00655100" w:rsidRPr="00655100" w:rsidRDefault="00655100" w:rsidP="00655100">
      <w:pPr>
        <w:pStyle w:val="afff2"/>
      </w:pPr>
      <w:r w:rsidRPr="00655100">
        <w:t xml:space="preserve">                    default:</w:t>
      </w:r>
    </w:p>
    <w:p w14:paraId="012B4F88" w14:textId="77777777" w:rsidR="00655100" w:rsidRPr="00655100" w:rsidRDefault="00655100" w:rsidP="00655100">
      <w:pPr>
        <w:pStyle w:val="afff2"/>
      </w:pPr>
      <w:r w:rsidRPr="00655100">
        <w:t xml:space="preserve">                        errorActive = true;</w:t>
      </w:r>
    </w:p>
    <w:p w14:paraId="7596BB4B" w14:textId="77777777" w:rsidR="00655100" w:rsidRPr="00655100" w:rsidRDefault="00655100" w:rsidP="00655100">
      <w:pPr>
        <w:pStyle w:val="afff2"/>
      </w:pPr>
      <w:r w:rsidRPr="00655100">
        <w:t xml:space="preserve">                        break;</w:t>
      </w:r>
    </w:p>
    <w:p w14:paraId="329C1081" w14:textId="77777777" w:rsidR="00655100" w:rsidRPr="00655100" w:rsidRDefault="00655100" w:rsidP="00655100">
      <w:pPr>
        <w:pStyle w:val="afff2"/>
      </w:pPr>
      <w:r w:rsidRPr="00655100">
        <w:t xml:space="preserve">                }</w:t>
      </w:r>
    </w:p>
    <w:p w14:paraId="2831E53A" w14:textId="77777777" w:rsidR="00655100" w:rsidRPr="00655100" w:rsidRDefault="00655100" w:rsidP="00655100">
      <w:pPr>
        <w:pStyle w:val="afff2"/>
      </w:pPr>
      <w:r w:rsidRPr="00655100">
        <w:t xml:space="preserve">            }</w:t>
      </w:r>
    </w:p>
    <w:p w14:paraId="1D33BD09" w14:textId="77777777" w:rsidR="00655100" w:rsidRPr="00655100" w:rsidRDefault="00655100" w:rsidP="00655100">
      <w:pPr>
        <w:pStyle w:val="afff2"/>
      </w:pPr>
    </w:p>
    <w:p w14:paraId="64E7C960" w14:textId="77777777" w:rsidR="00655100" w:rsidRPr="00655100" w:rsidRDefault="00655100" w:rsidP="00655100">
      <w:pPr>
        <w:pStyle w:val="afff2"/>
      </w:pPr>
      <w:r w:rsidRPr="00655100">
        <w:t xml:space="preserve">            return value;</w:t>
      </w:r>
    </w:p>
    <w:p w14:paraId="2B25502D" w14:textId="77777777" w:rsidR="00655100" w:rsidRPr="00655100" w:rsidRDefault="00655100" w:rsidP="00655100">
      <w:pPr>
        <w:pStyle w:val="afff2"/>
      </w:pPr>
      <w:r w:rsidRPr="00655100">
        <w:t xml:space="preserve">        }</w:t>
      </w:r>
    </w:p>
    <w:p w14:paraId="5181A231" w14:textId="77777777" w:rsidR="00655100" w:rsidRPr="00655100" w:rsidRDefault="00655100" w:rsidP="00655100">
      <w:pPr>
        <w:pStyle w:val="afff2"/>
      </w:pPr>
    </w:p>
    <w:p w14:paraId="75381574" w14:textId="77777777" w:rsidR="00655100" w:rsidRPr="00655100" w:rsidRDefault="00655100" w:rsidP="00655100">
      <w:pPr>
        <w:pStyle w:val="afff2"/>
      </w:pPr>
      <w:r w:rsidRPr="00655100">
        <w:t xml:space="preserve">        static double Expr()</w:t>
      </w:r>
    </w:p>
    <w:p w14:paraId="039BF350" w14:textId="77777777" w:rsidR="00655100" w:rsidRPr="00655100" w:rsidRDefault="00655100" w:rsidP="00655100">
      <w:pPr>
        <w:pStyle w:val="afff2"/>
      </w:pPr>
      <w:r w:rsidRPr="00655100">
        <w:t xml:space="preserve">        {</w:t>
      </w:r>
    </w:p>
    <w:p w14:paraId="10D1F465" w14:textId="77777777" w:rsidR="00655100" w:rsidRPr="00655100" w:rsidRDefault="00655100" w:rsidP="00655100">
      <w:pPr>
        <w:pStyle w:val="afff2"/>
      </w:pPr>
      <w:r w:rsidRPr="00655100">
        <w:t xml:space="preserve">            double value = Term();</w:t>
      </w:r>
    </w:p>
    <w:p w14:paraId="6199803C" w14:textId="77777777" w:rsidR="00655100" w:rsidRPr="00655100" w:rsidRDefault="00655100" w:rsidP="00655100">
      <w:pPr>
        <w:pStyle w:val="afff2"/>
      </w:pPr>
    </w:p>
    <w:p w14:paraId="58D96AD1" w14:textId="77777777" w:rsidR="00655100" w:rsidRPr="00655100" w:rsidRDefault="00655100" w:rsidP="00655100">
      <w:pPr>
        <w:pStyle w:val="afff2"/>
      </w:pPr>
      <w:r w:rsidRPr="00655100">
        <w:t xml:space="preserve">            while (token == '+' || token == '-')</w:t>
      </w:r>
    </w:p>
    <w:p w14:paraId="27E3B8C8" w14:textId="77777777" w:rsidR="00655100" w:rsidRPr="00655100" w:rsidRDefault="00655100" w:rsidP="00655100">
      <w:pPr>
        <w:pStyle w:val="afff2"/>
      </w:pPr>
      <w:r w:rsidRPr="00655100">
        <w:t xml:space="preserve">            {</w:t>
      </w:r>
    </w:p>
    <w:p w14:paraId="663496DD" w14:textId="77777777" w:rsidR="00655100" w:rsidRPr="00655100" w:rsidRDefault="00655100" w:rsidP="00655100">
      <w:pPr>
        <w:pStyle w:val="afff2"/>
      </w:pPr>
      <w:r w:rsidRPr="00655100">
        <w:t xml:space="preserve">                switch (token)</w:t>
      </w:r>
    </w:p>
    <w:p w14:paraId="0A8C7DB2" w14:textId="77777777" w:rsidR="00655100" w:rsidRPr="00655100" w:rsidRDefault="00655100" w:rsidP="00655100">
      <w:pPr>
        <w:pStyle w:val="afff2"/>
      </w:pPr>
      <w:r w:rsidRPr="00655100">
        <w:t xml:space="preserve">                {</w:t>
      </w:r>
    </w:p>
    <w:p w14:paraId="4ABECE3C" w14:textId="77777777" w:rsidR="00655100" w:rsidRPr="00655100" w:rsidRDefault="00655100" w:rsidP="00655100">
      <w:pPr>
        <w:pStyle w:val="afff2"/>
      </w:pPr>
      <w:r w:rsidRPr="00655100">
        <w:t xml:space="preserve">                    case '+':</w:t>
      </w:r>
    </w:p>
    <w:p w14:paraId="14FAB2F5" w14:textId="77777777" w:rsidR="00655100" w:rsidRPr="00655100" w:rsidRDefault="00655100" w:rsidP="00655100">
      <w:pPr>
        <w:pStyle w:val="afff2"/>
      </w:pPr>
      <w:r w:rsidRPr="00655100">
        <w:t xml:space="preserve">                        match('+');</w:t>
      </w:r>
    </w:p>
    <w:p w14:paraId="70B02EB4" w14:textId="77777777" w:rsidR="00655100" w:rsidRPr="00655100" w:rsidRDefault="00655100" w:rsidP="00655100">
      <w:pPr>
        <w:pStyle w:val="afff2"/>
      </w:pPr>
      <w:r w:rsidRPr="00655100">
        <w:t xml:space="preserve">                        value += Term();</w:t>
      </w:r>
    </w:p>
    <w:p w14:paraId="31FC9718" w14:textId="77777777" w:rsidR="00655100" w:rsidRPr="00655100" w:rsidRDefault="00655100" w:rsidP="00655100">
      <w:pPr>
        <w:pStyle w:val="afff2"/>
      </w:pPr>
      <w:r w:rsidRPr="00655100">
        <w:t xml:space="preserve">                        break;</w:t>
      </w:r>
    </w:p>
    <w:p w14:paraId="423D362E" w14:textId="77777777" w:rsidR="00655100" w:rsidRPr="00655100" w:rsidRDefault="00655100" w:rsidP="00655100">
      <w:pPr>
        <w:pStyle w:val="afff2"/>
      </w:pPr>
      <w:r w:rsidRPr="00655100">
        <w:t xml:space="preserve">                    case '-':</w:t>
      </w:r>
    </w:p>
    <w:p w14:paraId="415460F9" w14:textId="77777777" w:rsidR="00655100" w:rsidRPr="00655100" w:rsidRDefault="00655100" w:rsidP="00655100">
      <w:pPr>
        <w:pStyle w:val="afff2"/>
      </w:pPr>
      <w:r w:rsidRPr="00655100">
        <w:t xml:space="preserve">                        match('-');</w:t>
      </w:r>
    </w:p>
    <w:p w14:paraId="5D18F743" w14:textId="77777777" w:rsidR="00655100" w:rsidRPr="00655100" w:rsidRDefault="00655100" w:rsidP="00655100">
      <w:pPr>
        <w:pStyle w:val="afff2"/>
      </w:pPr>
      <w:r w:rsidRPr="00655100">
        <w:t xml:space="preserve">                        value -= Term();</w:t>
      </w:r>
    </w:p>
    <w:p w14:paraId="21D2B822" w14:textId="77777777" w:rsidR="00655100" w:rsidRPr="00655100" w:rsidRDefault="00655100" w:rsidP="00655100">
      <w:pPr>
        <w:pStyle w:val="afff2"/>
      </w:pPr>
      <w:r w:rsidRPr="00655100">
        <w:lastRenderedPageBreak/>
        <w:t xml:space="preserve">                        break;</w:t>
      </w:r>
    </w:p>
    <w:p w14:paraId="2BEEAE52" w14:textId="77777777" w:rsidR="00655100" w:rsidRPr="00655100" w:rsidRDefault="00655100" w:rsidP="00655100">
      <w:pPr>
        <w:pStyle w:val="afff2"/>
      </w:pPr>
      <w:r w:rsidRPr="00655100">
        <w:t xml:space="preserve">                    default:</w:t>
      </w:r>
    </w:p>
    <w:p w14:paraId="7EA23B94" w14:textId="77777777" w:rsidR="00655100" w:rsidRPr="00655100" w:rsidRDefault="00655100" w:rsidP="00655100">
      <w:pPr>
        <w:pStyle w:val="afff2"/>
      </w:pPr>
      <w:r w:rsidRPr="00655100">
        <w:t xml:space="preserve">                        errorActive = true;</w:t>
      </w:r>
    </w:p>
    <w:p w14:paraId="30D49B05" w14:textId="77777777" w:rsidR="00655100" w:rsidRPr="00655100" w:rsidRDefault="00655100" w:rsidP="00655100">
      <w:pPr>
        <w:pStyle w:val="afff2"/>
      </w:pPr>
      <w:r w:rsidRPr="00655100">
        <w:t xml:space="preserve">                        break;</w:t>
      </w:r>
    </w:p>
    <w:p w14:paraId="674BEB33" w14:textId="77777777" w:rsidR="00655100" w:rsidRPr="00655100" w:rsidRDefault="00655100" w:rsidP="00655100">
      <w:pPr>
        <w:pStyle w:val="afff2"/>
      </w:pPr>
      <w:r w:rsidRPr="00655100">
        <w:t xml:space="preserve">                }</w:t>
      </w:r>
    </w:p>
    <w:p w14:paraId="668B024E" w14:textId="77777777" w:rsidR="00655100" w:rsidRPr="00655100" w:rsidRDefault="00655100" w:rsidP="00655100">
      <w:pPr>
        <w:pStyle w:val="afff2"/>
      </w:pPr>
      <w:r w:rsidRPr="00655100">
        <w:t xml:space="preserve">            }</w:t>
      </w:r>
    </w:p>
    <w:p w14:paraId="7DE4510F" w14:textId="77777777" w:rsidR="00655100" w:rsidRPr="00655100" w:rsidRDefault="00655100" w:rsidP="00655100">
      <w:pPr>
        <w:pStyle w:val="afff2"/>
      </w:pPr>
    </w:p>
    <w:p w14:paraId="3B06ADC7" w14:textId="77777777" w:rsidR="00655100" w:rsidRPr="00655100" w:rsidRDefault="00655100" w:rsidP="00655100">
      <w:pPr>
        <w:pStyle w:val="afff2"/>
      </w:pPr>
      <w:r w:rsidRPr="00655100">
        <w:t xml:space="preserve">            return value;</w:t>
      </w:r>
    </w:p>
    <w:p w14:paraId="0A45728E" w14:textId="77777777" w:rsidR="00655100" w:rsidRPr="00655100" w:rsidRDefault="00655100" w:rsidP="00655100">
      <w:pPr>
        <w:pStyle w:val="afff2"/>
      </w:pPr>
      <w:r w:rsidRPr="00655100">
        <w:t xml:space="preserve">        }</w:t>
      </w:r>
    </w:p>
    <w:p w14:paraId="25485B19" w14:textId="77777777" w:rsidR="00655100" w:rsidRPr="00655100" w:rsidRDefault="00655100" w:rsidP="00655100">
      <w:pPr>
        <w:pStyle w:val="afff2"/>
      </w:pPr>
    </w:p>
    <w:p w14:paraId="63DB99AF" w14:textId="77777777" w:rsidR="00655100" w:rsidRPr="00655100" w:rsidRDefault="00655100" w:rsidP="00655100">
      <w:pPr>
        <w:pStyle w:val="afff2"/>
      </w:pPr>
      <w:r w:rsidRPr="00655100">
        <w:t xml:space="preserve">        static void match(char expected)</w:t>
      </w:r>
    </w:p>
    <w:p w14:paraId="7AA3B2FA" w14:textId="77777777" w:rsidR="00655100" w:rsidRPr="00655100" w:rsidRDefault="00655100" w:rsidP="00655100">
      <w:pPr>
        <w:pStyle w:val="afff2"/>
      </w:pPr>
      <w:r w:rsidRPr="00655100">
        <w:t xml:space="preserve">        {</w:t>
      </w:r>
    </w:p>
    <w:p w14:paraId="751609F1" w14:textId="77777777" w:rsidR="00655100" w:rsidRPr="00655100" w:rsidRDefault="00655100" w:rsidP="00655100">
      <w:pPr>
        <w:pStyle w:val="afff2"/>
      </w:pPr>
      <w:r w:rsidRPr="00655100">
        <w:t xml:space="preserve">            if (token == expected)</w:t>
      </w:r>
    </w:p>
    <w:p w14:paraId="69885CC2" w14:textId="77777777" w:rsidR="00655100" w:rsidRPr="00655100" w:rsidRDefault="00655100" w:rsidP="00655100">
      <w:pPr>
        <w:pStyle w:val="afff2"/>
      </w:pPr>
      <w:r w:rsidRPr="00655100">
        <w:t xml:space="preserve">            {</w:t>
      </w:r>
    </w:p>
    <w:p w14:paraId="2F5B6235" w14:textId="77777777" w:rsidR="00655100" w:rsidRPr="00655100" w:rsidRDefault="00655100" w:rsidP="00655100">
      <w:pPr>
        <w:pStyle w:val="afff2"/>
      </w:pPr>
      <w:r w:rsidRPr="00655100">
        <w:t xml:space="preserve">                token = DequeueToken();</w:t>
      </w:r>
    </w:p>
    <w:p w14:paraId="5FD35C06" w14:textId="77777777" w:rsidR="00655100" w:rsidRPr="00655100" w:rsidRDefault="00655100" w:rsidP="00655100">
      <w:pPr>
        <w:pStyle w:val="afff2"/>
      </w:pPr>
      <w:r w:rsidRPr="00655100">
        <w:t xml:space="preserve">                return;</w:t>
      </w:r>
    </w:p>
    <w:p w14:paraId="4A7E4B0A" w14:textId="77777777" w:rsidR="00655100" w:rsidRPr="00655100" w:rsidRDefault="00655100" w:rsidP="00655100">
      <w:pPr>
        <w:pStyle w:val="afff2"/>
      </w:pPr>
      <w:r w:rsidRPr="00655100">
        <w:t xml:space="preserve">            }</w:t>
      </w:r>
    </w:p>
    <w:p w14:paraId="6A1197F2" w14:textId="77777777" w:rsidR="00655100" w:rsidRPr="00655100" w:rsidRDefault="00655100" w:rsidP="00655100">
      <w:pPr>
        <w:pStyle w:val="afff2"/>
      </w:pPr>
    </w:p>
    <w:p w14:paraId="3FFF0C89" w14:textId="77777777" w:rsidR="00655100" w:rsidRPr="00655100" w:rsidRDefault="00655100" w:rsidP="00655100">
      <w:pPr>
        <w:pStyle w:val="afff2"/>
      </w:pPr>
      <w:r w:rsidRPr="00655100">
        <w:t xml:space="preserve">            errorActive = true;</w:t>
      </w:r>
    </w:p>
    <w:p w14:paraId="3690B3A5" w14:textId="77777777" w:rsidR="00655100" w:rsidRPr="00655100" w:rsidRDefault="00655100" w:rsidP="00655100">
      <w:pPr>
        <w:pStyle w:val="afff2"/>
      </w:pPr>
      <w:r w:rsidRPr="00655100">
        <w:t xml:space="preserve">        }</w:t>
      </w:r>
    </w:p>
    <w:p w14:paraId="68488C8B" w14:textId="77777777" w:rsidR="00655100" w:rsidRPr="00655100" w:rsidRDefault="00655100" w:rsidP="00655100">
      <w:pPr>
        <w:pStyle w:val="afff2"/>
      </w:pPr>
    </w:p>
    <w:p w14:paraId="424494E6" w14:textId="77777777" w:rsidR="00655100" w:rsidRPr="00655100" w:rsidRDefault="00655100" w:rsidP="00655100">
      <w:pPr>
        <w:pStyle w:val="afff2"/>
      </w:pPr>
      <w:r w:rsidRPr="00655100">
        <w:t xml:space="preserve">        static double transformToDegMode(double value)</w:t>
      </w:r>
    </w:p>
    <w:p w14:paraId="5C1124AD" w14:textId="77777777" w:rsidR="00655100" w:rsidRPr="00655100" w:rsidRDefault="00655100" w:rsidP="00655100">
      <w:pPr>
        <w:pStyle w:val="afff2"/>
      </w:pPr>
      <w:r w:rsidRPr="00655100">
        <w:t xml:space="preserve">        {</w:t>
      </w:r>
    </w:p>
    <w:p w14:paraId="18B8FAFC" w14:textId="77777777" w:rsidR="00655100" w:rsidRPr="00655100" w:rsidRDefault="00655100" w:rsidP="00655100">
      <w:pPr>
        <w:pStyle w:val="afff2"/>
      </w:pPr>
      <w:r w:rsidRPr="00655100">
        <w:t xml:space="preserve">            if (degreeMode == "rad")</w:t>
      </w:r>
    </w:p>
    <w:p w14:paraId="0B814BE0" w14:textId="77777777" w:rsidR="00655100" w:rsidRPr="00655100" w:rsidRDefault="00655100" w:rsidP="00655100">
      <w:pPr>
        <w:pStyle w:val="afff2"/>
      </w:pPr>
      <w:r w:rsidRPr="00655100">
        <w:t xml:space="preserve">            {</w:t>
      </w:r>
    </w:p>
    <w:p w14:paraId="7A4877EF" w14:textId="77777777" w:rsidR="00655100" w:rsidRPr="00655100" w:rsidRDefault="00655100" w:rsidP="00655100">
      <w:pPr>
        <w:pStyle w:val="afff2"/>
      </w:pPr>
      <w:r w:rsidRPr="00655100">
        <w:t xml:space="preserve">                return value;</w:t>
      </w:r>
    </w:p>
    <w:p w14:paraId="492E086E" w14:textId="77777777" w:rsidR="00655100" w:rsidRPr="00655100" w:rsidRDefault="00655100" w:rsidP="00655100">
      <w:pPr>
        <w:pStyle w:val="afff2"/>
      </w:pPr>
      <w:r w:rsidRPr="00655100">
        <w:t xml:space="preserve">            }</w:t>
      </w:r>
    </w:p>
    <w:p w14:paraId="06064080" w14:textId="77777777" w:rsidR="00655100" w:rsidRPr="00655100" w:rsidRDefault="00655100" w:rsidP="00655100">
      <w:pPr>
        <w:pStyle w:val="afff2"/>
      </w:pPr>
    </w:p>
    <w:p w14:paraId="38E52E7D" w14:textId="77777777" w:rsidR="00655100" w:rsidRPr="00655100" w:rsidRDefault="00655100" w:rsidP="00655100">
      <w:pPr>
        <w:pStyle w:val="afff2"/>
      </w:pPr>
      <w:r w:rsidRPr="00655100">
        <w:t xml:space="preserve">            return value * System.Math.PI / 180;</w:t>
      </w:r>
    </w:p>
    <w:p w14:paraId="4B354FE5" w14:textId="77777777" w:rsidR="00655100" w:rsidRPr="00655100" w:rsidRDefault="00655100" w:rsidP="00655100">
      <w:pPr>
        <w:pStyle w:val="afff2"/>
      </w:pPr>
      <w:r w:rsidRPr="00655100">
        <w:t xml:space="preserve">        }</w:t>
      </w:r>
    </w:p>
    <w:p w14:paraId="5746DFE7" w14:textId="77777777" w:rsidR="00655100" w:rsidRPr="00655100" w:rsidRDefault="00655100" w:rsidP="00655100">
      <w:pPr>
        <w:pStyle w:val="afff2"/>
      </w:pPr>
    </w:p>
    <w:p w14:paraId="55088758" w14:textId="77777777" w:rsidR="00655100" w:rsidRPr="00655100" w:rsidRDefault="00655100" w:rsidP="00655100">
      <w:pPr>
        <w:pStyle w:val="afff2"/>
      </w:pPr>
      <w:r w:rsidRPr="00655100">
        <w:t xml:space="preserve">        /* Logic end */</w:t>
      </w:r>
    </w:p>
    <w:p w14:paraId="433D206C" w14:textId="77777777" w:rsidR="00655100" w:rsidRPr="00655100" w:rsidRDefault="00655100" w:rsidP="00655100">
      <w:pPr>
        <w:pStyle w:val="afff2"/>
      </w:pPr>
    </w:p>
    <w:p w14:paraId="1B11A6D4" w14:textId="77777777" w:rsidR="00655100" w:rsidRPr="00655100" w:rsidRDefault="00655100" w:rsidP="00655100">
      <w:pPr>
        <w:pStyle w:val="afff2"/>
      </w:pPr>
      <w:r w:rsidRPr="00655100">
        <w:t xml:space="preserve">        static string degreeMode = "deg";</w:t>
      </w:r>
    </w:p>
    <w:p w14:paraId="0F39D375" w14:textId="77777777" w:rsidR="00655100" w:rsidRPr="00655100" w:rsidRDefault="00655100" w:rsidP="00655100">
      <w:pPr>
        <w:pStyle w:val="afff2"/>
      </w:pPr>
      <w:r w:rsidRPr="00655100">
        <w:t xml:space="preserve">        static int afterDotNumbers = 2;</w:t>
      </w:r>
    </w:p>
    <w:p w14:paraId="3871EB13" w14:textId="77777777" w:rsidR="00655100" w:rsidRPr="00655100" w:rsidRDefault="00655100" w:rsidP="00655100">
      <w:pPr>
        <w:pStyle w:val="afff2"/>
      </w:pPr>
      <w:r w:rsidRPr="00655100">
        <w:t xml:space="preserve">        static int AFTER_DOT_MAX = 5;</w:t>
      </w:r>
    </w:p>
    <w:p w14:paraId="0553FAE4" w14:textId="77777777" w:rsidR="00655100" w:rsidRPr="00655100" w:rsidRDefault="00655100" w:rsidP="00655100">
      <w:pPr>
        <w:pStyle w:val="afff2"/>
      </w:pPr>
    </w:p>
    <w:p w14:paraId="01CCBF25" w14:textId="77777777" w:rsidR="00655100" w:rsidRPr="00655100" w:rsidRDefault="00655100" w:rsidP="00655100">
      <w:pPr>
        <w:pStyle w:val="afff2"/>
      </w:pPr>
      <w:r w:rsidRPr="00655100">
        <w:t xml:space="preserve">        private void Form1_Load(object sender, EventArgs e)</w:t>
      </w:r>
    </w:p>
    <w:p w14:paraId="26CD9867" w14:textId="77777777" w:rsidR="00655100" w:rsidRPr="00655100" w:rsidRDefault="00655100" w:rsidP="00655100">
      <w:pPr>
        <w:pStyle w:val="afff2"/>
      </w:pPr>
      <w:r w:rsidRPr="00655100">
        <w:t xml:space="preserve">        {</w:t>
      </w:r>
    </w:p>
    <w:p w14:paraId="385C7678" w14:textId="77777777" w:rsidR="00655100" w:rsidRPr="00655100" w:rsidRDefault="00655100" w:rsidP="00655100">
      <w:pPr>
        <w:pStyle w:val="afff2"/>
      </w:pPr>
    </w:p>
    <w:p w14:paraId="4E39BC46" w14:textId="77777777" w:rsidR="00655100" w:rsidRPr="00655100" w:rsidRDefault="00655100" w:rsidP="00655100">
      <w:pPr>
        <w:pStyle w:val="afff2"/>
      </w:pPr>
      <w:r w:rsidRPr="00655100">
        <w:t xml:space="preserve">        }</w:t>
      </w:r>
    </w:p>
    <w:p w14:paraId="17F8ABBD" w14:textId="77777777" w:rsidR="00655100" w:rsidRPr="00655100" w:rsidRDefault="00655100" w:rsidP="00655100">
      <w:pPr>
        <w:pStyle w:val="afff2"/>
      </w:pPr>
    </w:p>
    <w:p w14:paraId="39E13120" w14:textId="77777777" w:rsidR="00655100" w:rsidRPr="00655100" w:rsidRDefault="00655100" w:rsidP="00655100">
      <w:pPr>
        <w:pStyle w:val="afff2"/>
      </w:pPr>
      <w:r w:rsidRPr="00655100">
        <w:t xml:space="preserve">        private void button_0_Click(object sender, EventArgs e)</w:t>
      </w:r>
    </w:p>
    <w:p w14:paraId="0F266CB3" w14:textId="77777777" w:rsidR="00655100" w:rsidRPr="00655100" w:rsidRDefault="00655100" w:rsidP="00655100">
      <w:pPr>
        <w:pStyle w:val="afff2"/>
      </w:pPr>
      <w:r w:rsidRPr="00655100">
        <w:t xml:space="preserve">        {</w:t>
      </w:r>
    </w:p>
    <w:p w14:paraId="5024BADC" w14:textId="77777777" w:rsidR="00655100" w:rsidRPr="00655100" w:rsidRDefault="00655100" w:rsidP="00655100">
      <w:pPr>
        <w:pStyle w:val="afff2"/>
      </w:pPr>
      <w:r w:rsidRPr="00655100">
        <w:t xml:space="preserve">            textBox1.Text += '0';</w:t>
      </w:r>
    </w:p>
    <w:p w14:paraId="2C216DBA" w14:textId="77777777" w:rsidR="00655100" w:rsidRPr="00655100" w:rsidRDefault="00655100" w:rsidP="00655100">
      <w:pPr>
        <w:pStyle w:val="afff2"/>
      </w:pPr>
      <w:r w:rsidRPr="00655100">
        <w:t xml:space="preserve">        }</w:t>
      </w:r>
    </w:p>
    <w:p w14:paraId="197B5050" w14:textId="77777777" w:rsidR="00655100" w:rsidRPr="00655100" w:rsidRDefault="00655100" w:rsidP="00655100">
      <w:pPr>
        <w:pStyle w:val="afff2"/>
      </w:pPr>
    </w:p>
    <w:p w14:paraId="2AC4DB70" w14:textId="77777777" w:rsidR="00655100" w:rsidRPr="00655100" w:rsidRDefault="00655100" w:rsidP="00655100">
      <w:pPr>
        <w:pStyle w:val="afff2"/>
      </w:pPr>
      <w:r w:rsidRPr="00655100">
        <w:t xml:space="preserve">        private void button_result_Click(object sender, EventArgs e)</w:t>
      </w:r>
    </w:p>
    <w:p w14:paraId="5D233160" w14:textId="77777777" w:rsidR="00655100" w:rsidRPr="00655100" w:rsidRDefault="00655100" w:rsidP="00655100">
      <w:pPr>
        <w:pStyle w:val="afff2"/>
      </w:pPr>
      <w:r w:rsidRPr="00655100">
        <w:t xml:space="preserve">        {</w:t>
      </w:r>
    </w:p>
    <w:p w14:paraId="2A2A19FA" w14:textId="77777777" w:rsidR="00655100" w:rsidRPr="00655100" w:rsidRDefault="00655100" w:rsidP="00655100">
      <w:pPr>
        <w:pStyle w:val="afff2"/>
      </w:pPr>
      <w:r w:rsidRPr="00655100">
        <w:t xml:space="preserve">            double answer = t(textBox1.Text.Replace(',', '.'));</w:t>
      </w:r>
    </w:p>
    <w:p w14:paraId="2C334717" w14:textId="77777777" w:rsidR="00655100" w:rsidRPr="00655100" w:rsidRDefault="00655100" w:rsidP="00655100">
      <w:pPr>
        <w:pStyle w:val="afff2"/>
      </w:pPr>
    </w:p>
    <w:p w14:paraId="463B0AD5" w14:textId="77777777" w:rsidR="00655100" w:rsidRPr="00655100" w:rsidRDefault="00655100" w:rsidP="00655100">
      <w:pPr>
        <w:pStyle w:val="afff2"/>
      </w:pPr>
      <w:r w:rsidRPr="00655100">
        <w:t xml:space="preserve">            if (errorActive == true)</w:t>
      </w:r>
    </w:p>
    <w:p w14:paraId="621B602C" w14:textId="77777777" w:rsidR="00655100" w:rsidRPr="00655100" w:rsidRDefault="00655100" w:rsidP="00655100">
      <w:pPr>
        <w:pStyle w:val="afff2"/>
      </w:pPr>
      <w:r w:rsidRPr="00655100">
        <w:t xml:space="preserve">            {</w:t>
      </w:r>
    </w:p>
    <w:p w14:paraId="4F456D2C" w14:textId="77777777" w:rsidR="00655100" w:rsidRPr="00655100" w:rsidRDefault="00655100" w:rsidP="00655100">
      <w:pPr>
        <w:pStyle w:val="afff2"/>
      </w:pPr>
      <w:r w:rsidRPr="00655100">
        <w:t xml:space="preserve">                MessageBox.Show("Error!");</w:t>
      </w:r>
    </w:p>
    <w:p w14:paraId="357A0E1F" w14:textId="77777777" w:rsidR="00655100" w:rsidRPr="00655100" w:rsidRDefault="00655100" w:rsidP="00655100">
      <w:pPr>
        <w:pStyle w:val="afff2"/>
      </w:pPr>
      <w:r w:rsidRPr="00655100">
        <w:t xml:space="preserve">                answer = 0;</w:t>
      </w:r>
    </w:p>
    <w:p w14:paraId="267C8CA3" w14:textId="77777777" w:rsidR="00655100" w:rsidRPr="00655100" w:rsidRDefault="00655100" w:rsidP="00655100">
      <w:pPr>
        <w:pStyle w:val="afff2"/>
      </w:pPr>
      <w:r w:rsidRPr="00655100">
        <w:t xml:space="preserve">            }</w:t>
      </w:r>
    </w:p>
    <w:p w14:paraId="132C06BC" w14:textId="77777777" w:rsidR="00655100" w:rsidRPr="00655100" w:rsidRDefault="00655100" w:rsidP="00655100">
      <w:pPr>
        <w:pStyle w:val="afff2"/>
      </w:pPr>
    </w:p>
    <w:p w14:paraId="1B0B12A5" w14:textId="77777777" w:rsidR="00655100" w:rsidRPr="00655100" w:rsidRDefault="00655100" w:rsidP="00655100">
      <w:pPr>
        <w:pStyle w:val="afff2"/>
      </w:pPr>
      <w:r w:rsidRPr="00655100">
        <w:t xml:space="preserve">            textBox1.Text = answer.ToString("0." + new string('0', afterDotNumbers));</w:t>
      </w:r>
    </w:p>
    <w:p w14:paraId="12D70E33" w14:textId="77777777" w:rsidR="00655100" w:rsidRPr="00655100" w:rsidRDefault="00655100" w:rsidP="00655100">
      <w:pPr>
        <w:pStyle w:val="afff2"/>
      </w:pPr>
      <w:r w:rsidRPr="00655100">
        <w:t xml:space="preserve">        }</w:t>
      </w:r>
    </w:p>
    <w:p w14:paraId="5F486E3A" w14:textId="77777777" w:rsidR="00655100" w:rsidRPr="00655100" w:rsidRDefault="00655100" w:rsidP="00655100">
      <w:pPr>
        <w:pStyle w:val="afff2"/>
      </w:pPr>
    </w:p>
    <w:p w14:paraId="78B98DA5" w14:textId="77777777" w:rsidR="00655100" w:rsidRPr="00655100" w:rsidRDefault="00655100" w:rsidP="00655100">
      <w:pPr>
        <w:pStyle w:val="afff2"/>
      </w:pPr>
      <w:r w:rsidRPr="00655100">
        <w:t xml:space="preserve">        private void button_3_Click(object sender, EventArgs e)</w:t>
      </w:r>
    </w:p>
    <w:p w14:paraId="017BE656" w14:textId="77777777" w:rsidR="00655100" w:rsidRPr="00655100" w:rsidRDefault="00655100" w:rsidP="00655100">
      <w:pPr>
        <w:pStyle w:val="afff2"/>
      </w:pPr>
      <w:r w:rsidRPr="00655100">
        <w:t xml:space="preserve">        {</w:t>
      </w:r>
    </w:p>
    <w:p w14:paraId="09401A3B" w14:textId="77777777" w:rsidR="00655100" w:rsidRPr="00655100" w:rsidRDefault="00655100" w:rsidP="00655100">
      <w:pPr>
        <w:pStyle w:val="afff2"/>
      </w:pPr>
      <w:r w:rsidRPr="00655100">
        <w:t xml:space="preserve">            textBox1.Text += '3';</w:t>
      </w:r>
    </w:p>
    <w:p w14:paraId="7B3B0A9E" w14:textId="77777777" w:rsidR="00655100" w:rsidRPr="00655100" w:rsidRDefault="00655100" w:rsidP="00655100">
      <w:pPr>
        <w:pStyle w:val="afff2"/>
      </w:pPr>
      <w:r w:rsidRPr="00655100">
        <w:lastRenderedPageBreak/>
        <w:t xml:space="preserve">        }</w:t>
      </w:r>
    </w:p>
    <w:p w14:paraId="23135C27" w14:textId="77777777" w:rsidR="00655100" w:rsidRPr="00655100" w:rsidRDefault="00655100" w:rsidP="00655100">
      <w:pPr>
        <w:pStyle w:val="afff2"/>
      </w:pPr>
    </w:p>
    <w:p w14:paraId="38C31311" w14:textId="77777777" w:rsidR="00655100" w:rsidRPr="00655100" w:rsidRDefault="00655100" w:rsidP="00655100">
      <w:pPr>
        <w:pStyle w:val="afff2"/>
      </w:pPr>
      <w:r w:rsidRPr="00655100">
        <w:t xml:space="preserve">        private void button_2_Click(object sender, EventArgs e)</w:t>
      </w:r>
    </w:p>
    <w:p w14:paraId="2EBF5748" w14:textId="77777777" w:rsidR="00655100" w:rsidRPr="00655100" w:rsidRDefault="00655100" w:rsidP="00655100">
      <w:pPr>
        <w:pStyle w:val="afff2"/>
      </w:pPr>
      <w:r w:rsidRPr="00655100">
        <w:t xml:space="preserve">        {</w:t>
      </w:r>
    </w:p>
    <w:p w14:paraId="7D843267" w14:textId="77777777" w:rsidR="00655100" w:rsidRPr="00655100" w:rsidRDefault="00655100" w:rsidP="00655100">
      <w:pPr>
        <w:pStyle w:val="afff2"/>
      </w:pPr>
      <w:r w:rsidRPr="00655100">
        <w:t xml:space="preserve">            textBox1.Text += '2';</w:t>
      </w:r>
    </w:p>
    <w:p w14:paraId="538EA409" w14:textId="77777777" w:rsidR="00655100" w:rsidRPr="00655100" w:rsidRDefault="00655100" w:rsidP="00655100">
      <w:pPr>
        <w:pStyle w:val="afff2"/>
      </w:pPr>
      <w:r w:rsidRPr="00655100">
        <w:t xml:space="preserve">        }</w:t>
      </w:r>
    </w:p>
    <w:p w14:paraId="2237C89C" w14:textId="77777777" w:rsidR="00655100" w:rsidRPr="00655100" w:rsidRDefault="00655100" w:rsidP="00655100">
      <w:pPr>
        <w:pStyle w:val="afff2"/>
      </w:pPr>
    </w:p>
    <w:p w14:paraId="5117CC42" w14:textId="77777777" w:rsidR="00655100" w:rsidRPr="00655100" w:rsidRDefault="00655100" w:rsidP="00655100">
      <w:pPr>
        <w:pStyle w:val="afff2"/>
      </w:pPr>
      <w:r w:rsidRPr="00655100">
        <w:t xml:space="preserve">        private void button_1_Click(object sender, EventArgs e)</w:t>
      </w:r>
    </w:p>
    <w:p w14:paraId="1903D3AD" w14:textId="77777777" w:rsidR="00655100" w:rsidRPr="00655100" w:rsidRDefault="00655100" w:rsidP="00655100">
      <w:pPr>
        <w:pStyle w:val="afff2"/>
      </w:pPr>
      <w:r w:rsidRPr="00655100">
        <w:t xml:space="preserve">        {</w:t>
      </w:r>
    </w:p>
    <w:p w14:paraId="42DC4334" w14:textId="77777777" w:rsidR="00655100" w:rsidRPr="00655100" w:rsidRDefault="00655100" w:rsidP="00655100">
      <w:pPr>
        <w:pStyle w:val="afff2"/>
      </w:pPr>
      <w:r w:rsidRPr="00655100">
        <w:t xml:space="preserve">            textBox1.Text += '1';</w:t>
      </w:r>
    </w:p>
    <w:p w14:paraId="170AF3F1" w14:textId="77777777" w:rsidR="00655100" w:rsidRPr="00655100" w:rsidRDefault="00655100" w:rsidP="00655100">
      <w:pPr>
        <w:pStyle w:val="afff2"/>
      </w:pPr>
      <w:r w:rsidRPr="00655100">
        <w:t xml:space="preserve">        }</w:t>
      </w:r>
    </w:p>
    <w:p w14:paraId="1A3D140F" w14:textId="77777777" w:rsidR="00655100" w:rsidRPr="00655100" w:rsidRDefault="00655100" w:rsidP="00655100">
      <w:pPr>
        <w:pStyle w:val="afff2"/>
      </w:pPr>
    </w:p>
    <w:p w14:paraId="34373D12" w14:textId="77777777" w:rsidR="00655100" w:rsidRPr="00655100" w:rsidRDefault="00655100" w:rsidP="00655100">
      <w:pPr>
        <w:pStyle w:val="afff2"/>
      </w:pPr>
      <w:r w:rsidRPr="00655100">
        <w:t xml:space="preserve">        private void button_4_Click(object sender, EventArgs e)</w:t>
      </w:r>
    </w:p>
    <w:p w14:paraId="462EA92A" w14:textId="77777777" w:rsidR="00655100" w:rsidRPr="00655100" w:rsidRDefault="00655100" w:rsidP="00655100">
      <w:pPr>
        <w:pStyle w:val="afff2"/>
      </w:pPr>
      <w:r w:rsidRPr="00655100">
        <w:t xml:space="preserve">        {</w:t>
      </w:r>
    </w:p>
    <w:p w14:paraId="071C90FE" w14:textId="77777777" w:rsidR="00655100" w:rsidRPr="00655100" w:rsidRDefault="00655100" w:rsidP="00655100">
      <w:pPr>
        <w:pStyle w:val="afff2"/>
      </w:pPr>
      <w:r w:rsidRPr="00655100">
        <w:t xml:space="preserve">            textBox1.Text += '4';</w:t>
      </w:r>
    </w:p>
    <w:p w14:paraId="6DF326DA" w14:textId="77777777" w:rsidR="00655100" w:rsidRPr="00655100" w:rsidRDefault="00655100" w:rsidP="00655100">
      <w:pPr>
        <w:pStyle w:val="afff2"/>
      </w:pPr>
      <w:r w:rsidRPr="00655100">
        <w:t xml:space="preserve">        }</w:t>
      </w:r>
    </w:p>
    <w:p w14:paraId="24267D72" w14:textId="77777777" w:rsidR="00655100" w:rsidRPr="00655100" w:rsidRDefault="00655100" w:rsidP="00655100">
      <w:pPr>
        <w:pStyle w:val="afff2"/>
      </w:pPr>
    </w:p>
    <w:p w14:paraId="73A748D1" w14:textId="77777777" w:rsidR="00655100" w:rsidRPr="00655100" w:rsidRDefault="00655100" w:rsidP="00655100">
      <w:pPr>
        <w:pStyle w:val="afff2"/>
      </w:pPr>
      <w:r w:rsidRPr="00655100">
        <w:t xml:space="preserve">        private void button_5_Click(object sender, EventArgs e)</w:t>
      </w:r>
    </w:p>
    <w:p w14:paraId="73A161EC" w14:textId="77777777" w:rsidR="00655100" w:rsidRPr="00655100" w:rsidRDefault="00655100" w:rsidP="00655100">
      <w:pPr>
        <w:pStyle w:val="afff2"/>
      </w:pPr>
      <w:r w:rsidRPr="00655100">
        <w:t xml:space="preserve">        {</w:t>
      </w:r>
    </w:p>
    <w:p w14:paraId="11369F70" w14:textId="77777777" w:rsidR="00655100" w:rsidRPr="00655100" w:rsidRDefault="00655100" w:rsidP="00655100">
      <w:pPr>
        <w:pStyle w:val="afff2"/>
      </w:pPr>
      <w:r w:rsidRPr="00655100">
        <w:t xml:space="preserve">            textBox1.Text += '5';</w:t>
      </w:r>
    </w:p>
    <w:p w14:paraId="778F332C" w14:textId="77777777" w:rsidR="00655100" w:rsidRPr="00655100" w:rsidRDefault="00655100" w:rsidP="00655100">
      <w:pPr>
        <w:pStyle w:val="afff2"/>
      </w:pPr>
      <w:r w:rsidRPr="00655100">
        <w:t xml:space="preserve">        }</w:t>
      </w:r>
    </w:p>
    <w:p w14:paraId="4BAB149F" w14:textId="77777777" w:rsidR="00655100" w:rsidRPr="00655100" w:rsidRDefault="00655100" w:rsidP="00655100">
      <w:pPr>
        <w:pStyle w:val="afff2"/>
      </w:pPr>
    </w:p>
    <w:p w14:paraId="7D42F87E" w14:textId="77777777" w:rsidR="00655100" w:rsidRPr="00655100" w:rsidRDefault="00655100" w:rsidP="00655100">
      <w:pPr>
        <w:pStyle w:val="afff2"/>
      </w:pPr>
      <w:r w:rsidRPr="00655100">
        <w:t xml:space="preserve">        private void button_6_Click(object sender, EventArgs e)</w:t>
      </w:r>
    </w:p>
    <w:p w14:paraId="0D43E6B9" w14:textId="77777777" w:rsidR="00655100" w:rsidRPr="00655100" w:rsidRDefault="00655100" w:rsidP="00655100">
      <w:pPr>
        <w:pStyle w:val="afff2"/>
      </w:pPr>
      <w:r w:rsidRPr="00655100">
        <w:t xml:space="preserve">        {</w:t>
      </w:r>
    </w:p>
    <w:p w14:paraId="00F6FEE2" w14:textId="77777777" w:rsidR="00655100" w:rsidRPr="00655100" w:rsidRDefault="00655100" w:rsidP="00655100">
      <w:pPr>
        <w:pStyle w:val="afff2"/>
      </w:pPr>
      <w:r w:rsidRPr="00655100">
        <w:t xml:space="preserve">            textBox1.Text += '6';</w:t>
      </w:r>
    </w:p>
    <w:p w14:paraId="1E9CD602" w14:textId="77777777" w:rsidR="00655100" w:rsidRPr="00655100" w:rsidRDefault="00655100" w:rsidP="00655100">
      <w:pPr>
        <w:pStyle w:val="afff2"/>
      </w:pPr>
      <w:r w:rsidRPr="00655100">
        <w:t xml:space="preserve">        }</w:t>
      </w:r>
    </w:p>
    <w:p w14:paraId="01CABD29" w14:textId="77777777" w:rsidR="00655100" w:rsidRPr="00655100" w:rsidRDefault="00655100" w:rsidP="00655100">
      <w:pPr>
        <w:pStyle w:val="afff2"/>
      </w:pPr>
    </w:p>
    <w:p w14:paraId="59C76FE0" w14:textId="77777777" w:rsidR="00655100" w:rsidRPr="00655100" w:rsidRDefault="00655100" w:rsidP="00655100">
      <w:pPr>
        <w:pStyle w:val="afff2"/>
      </w:pPr>
      <w:r w:rsidRPr="00655100">
        <w:t xml:space="preserve">        private void button_7_Click(object sender, EventArgs e)</w:t>
      </w:r>
    </w:p>
    <w:p w14:paraId="531BB962" w14:textId="77777777" w:rsidR="00655100" w:rsidRPr="00655100" w:rsidRDefault="00655100" w:rsidP="00655100">
      <w:pPr>
        <w:pStyle w:val="afff2"/>
      </w:pPr>
      <w:r w:rsidRPr="00655100">
        <w:t xml:space="preserve">        {</w:t>
      </w:r>
    </w:p>
    <w:p w14:paraId="69A3C4F5" w14:textId="77777777" w:rsidR="00655100" w:rsidRPr="00655100" w:rsidRDefault="00655100" w:rsidP="00655100">
      <w:pPr>
        <w:pStyle w:val="afff2"/>
      </w:pPr>
      <w:r w:rsidRPr="00655100">
        <w:t xml:space="preserve">            textBox1.Text += '7';</w:t>
      </w:r>
    </w:p>
    <w:p w14:paraId="4AC7DB79" w14:textId="77777777" w:rsidR="00655100" w:rsidRPr="00655100" w:rsidRDefault="00655100" w:rsidP="00655100">
      <w:pPr>
        <w:pStyle w:val="afff2"/>
      </w:pPr>
      <w:r w:rsidRPr="00655100">
        <w:t xml:space="preserve">        }</w:t>
      </w:r>
    </w:p>
    <w:p w14:paraId="703B7D15" w14:textId="77777777" w:rsidR="00655100" w:rsidRPr="00655100" w:rsidRDefault="00655100" w:rsidP="00655100">
      <w:pPr>
        <w:pStyle w:val="afff2"/>
      </w:pPr>
    </w:p>
    <w:p w14:paraId="353A7D73" w14:textId="77777777" w:rsidR="00655100" w:rsidRPr="00655100" w:rsidRDefault="00655100" w:rsidP="00655100">
      <w:pPr>
        <w:pStyle w:val="afff2"/>
      </w:pPr>
      <w:r w:rsidRPr="00655100">
        <w:t xml:space="preserve">        private void button_8_Click(object sender, EventArgs e)</w:t>
      </w:r>
    </w:p>
    <w:p w14:paraId="1FEB7122" w14:textId="77777777" w:rsidR="00655100" w:rsidRPr="00655100" w:rsidRDefault="00655100" w:rsidP="00655100">
      <w:pPr>
        <w:pStyle w:val="afff2"/>
      </w:pPr>
      <w:r w:rsidRPr="00655100">
        <w:t xml:space="preserve">        {</w:t>
      </w:r>
    </w:p>
    <w:p w14:paraId="265FDC5A" w14:textId="77777777" w:rsidR="00655100" w:rsidRPr="00655100" w:rsidRDefault="00655100" w:rsidP="00655100">
      <w:pPr>
        <w:pStyle w:val="afff2"/>
      </w:pPr>
      <w:r w:rsidRPr="00655100">
        <w:t xml:space="preserve">            textBox1.Text += '8';</w:t>
      </w:r>
    </w:p>
    <w:p w14:paraId="4695289C" w14:textId="77777777" w:rsidR="00655100" w:rsidRPr="00655100" w:rsidRDefault="00655100" w:rsidP="00655100">
      <w:pPr>
        <w:pStyle w:val="afff2"/>
      </w:pPr>
      <w:r w:rsidRPr="00655100">
        <w:t xml:space="preserve">        }</w:t>
      </w:r>
    </w:p>
    <w:p w14:paraId="6343C030" w14:textId="77777777" w:rsidR="00655100" w:rsidRPr="00655100" w:rsidRDefault="00655100" w:rsidP="00655100">
      <w:pPr>
        <w:pStyle w:val="afff2"/>
      </w:pPr>
    </w:p>
    <w:p w14:paraId="3930D146" w14:textId="77777777" w:rsidR="00655100" w:rsidRPr="00655100" w:rsidRDefault="00655100" w:rsidP="00655100">
      <w:pPr>
        <w:pStyle w:val="afff2"/>
      </w:pPr>
      <w:r w:rsidRPr="00655100">
        <w:t xml:space="preserve">        private void button_9_Click(object sender, EventArgs e)</w:t>
      </w:r>
    </w:p>
    <w:p w14:paraId="20D92A1F" w14:textId="77777777" w:rsidR="00655100" w:rsidRPr="00655100" w:rsidRDefault="00655100" w:rsidP="00655100">
      <w:pPr>
        <w:pStyle w:val="afff2"/>
      </w:pPr>
      <w:r w:rsidRPr="00655100">
        <w:t xml:space="preserve">        {</w:t>
      </w:r>
    </w:p>
    <w:p w14:paraId="4631A9DF" w14:textId="77777777" w:rsidR="00655100" w:rsidRPr="00655100" w:rsidRDefault="00655100" w:rsidP="00655100">
      <w:pPr>
        <w:pStyle w:val="afff2"/>
      </w:pPr>
      <w:r w:rsidRPr="00655100">
        <w:t xml:space="preserve">            textBox1.Text += '9';</w:t>
      </w:r>
    </w:p>
    <w:p w14:paraId="7A4EBC34" w14:textId="77777777" w:rsidR="00655100" w:rsidRPr="00655100" w:rsidRDefault="00655100" w:rsidP="00655100">
      <w:pPr>
        <w:pStyle w:val="afff2"/>
      </w:pPr>
      <w:r w:rsidRPr="00655100">
        <w:t xml:space="preserve">        }</w:t>
      </w:r>
    </w:p>
    <w:p w14:paraId="3997222F" w14:textId="77777777" w:rsidR="00655100" w:rsidRPr="00655100" w:rsidRDefault="00655100" w:rsidP="00655100">
      <w:pPr>
        <w:pStyle w:val="afff2"/>
      </w:pPr>
    </w:p>
    <w:p w14:paraId="76073253" w14:textId="77777777" w:rsidR="00655100" w:rsidRPr="00655100" w:rsidRDefault="00655100" w:rsidP="00655100">
      <w:pPr>
        <w:pStyle w:val="afff2"/>
      </w:pPr>
      <w:r w:rsidRPr="00655100">
        <w:t xml:space="preserve">        private void button_plus_Click(object sender, EventArgs e)</w:t>
      </w:r>
    </w:p>
    <w:p w14:paraId="0D227E69" w14:textId="77777777" w:rsidR="00655100" w:rsidRPr="00655100" w:rsidRDefault="00655100" w:rsidP="00655100">
      <w:pPr>
        <w:pStyle w:val="afff2"/>
      </w:pPr>
      <w:r w:rsidRPr="00655100">
        <w:t xml:space="preserve">        {</w:t>
      </w:r>
    </w:p>
    <w:p w14:paraId="7F58371E" w14:textId="77777777" w:rsidR="00655100" w:rsidRPr="00655100" w:rsidRDefault="00655100" w:rsidP="00655100">
      <w:pPr>
        <w:pStyle w:val="afff2"/>
      </w:pPr>
      <w:r w:rsidRPr="00655100">
        <w:t xml:space="preserve">            textBox1.Text += '+';</w:t>
      </w:r>
    </w:p>
    <w:p w14:paraId="764763D8" w14:textId="77777777" w:rsidR="00655100" w:rsidRPr="00655100" w:rsidRDefault="00655100" w:rsidP="00655100">
      <w:pPr>
        <w:pStyle w:val="afff2"/>
      </w:pPr>
      <w:r w:rsidRPr="00655100">
        <w:t xml:space="preserve">        }</w:t>
      </w:r>
    </w:p>
    <w:p w14:paraId="2BCE4FAE" w14:textId="77777777" w:rsidR="00655100" w:rsidRPr="00655100" w:rsidRDefault="00655100" w:rsidP="00655100">
      <w:pPr>
        <w:pStyle w:val="afff2"/>
      </w:pPr>
    </w:p>
    <w:p w14:paraId="24D38394" w14:textId="77777777" w:rsidR="00655100" w:rsidRPr="00655100" w:rsidRDefault="00655100" w:rsidP="00655100">
      <w:pPr>
        <w:pStyle w:val="afff2"/>
      </w:pPr>
      <w:r w:rsidRPr="00655100">
        <w:t xml:space="preserve">        private void button_minus_Click(object sender, EventArgs e)</w:t>
      </w:r>
    </w:p>
    <w:p w14:paraId="616B9589" w14:textId="77777777" w:rsidR="00655100" w:rsidRPr="00655100" w:rsidRDefault="00655100" w:rsidP="00655100">
      <w:pPr>
        <w:pStyle w:val="afff2"/>
      </w:pPr>
      <w:r w:rsidRPr="00655100">
        <w:t xml:space="preserve">        {</w:t>
      </w:r>
    </w:p>
    <w:p w14:paraId="7754A1A0" w14:textId="77777777" w:rsidR="00655100" w:rsidRPr="00655100" w:rsidRDefault="00655100" w:rsidP="00655100">
      <w:pPr>
        <w:pStyle w:val="afff2"/>
      </w:pPr>
      <w:r w:rsidRPr="00655100">
        <w:t xml:space="preserve">            textBox1.Text += '-';</w:t>
      </w:r>
    </w:p>
    <w:p w14:paraId="04C976CF" w14:textId="77777777" w:rsidR="00655100" w:rsidRPr="00655100" w:rsidRDefault="00655100" w:rsidP="00655100">
      <w:pPr>
        <w:pStyle w:val="afff2"/>
      </w:pPr>
      <w:r w:rsidRPr="00655100">
        <w:t xml:space="preserve">        }</w:t>
      </w:r>
    </w:p>
    <w:p w14:paraId="3FDF8418" w14:textId="77777777" w:rsidR="00655100" w:rsidRPr="00655100" w:rsidRDefault="00655100" w:rsidP="00655100">
      <w:pPr>
        <w:pStyle w:val="afff2"/>
      </w:pPr>
    </w:p>
    <w:p w14:paraId="7CDB5C97" w14:textId="77777777" w:rsidR="00655100" w:rsidRPr="00655100" w:rsidRDefault="00655100" w:rsidP="00655100">
      <w:pPr>
        <w:pStyle w:val="afff2"/>
      </w:pPr>
      <w:r w:rsidRPr="00655100">
        <w:t xml:space="preserve">        private void button_multiply_Click(object sender, EventArgs e)</w:t>
      </w:r>
    </w:p>
    <w:p w14:paraId="067BFED3" w14:textId="77777777" w:rsidR="00655100" w:rsidRPr="00655100" w:rsidRDefault="00655100" w:rsidP="00655100">
      <w:pPr>
        <w:pStyle w:val="afff2"/>
      </w:pPr>
      <w:r w:rsidRPr="00655100">
        <w:t xml:space="preserve">        {</w:t>
      </w:r>
    </w:p>
    <w:p w14:paraId="5DEBA2C4" w14:textId="77777777" w:rsidR="00655100" w:rsidRPr="00655100" w:rsidRDefault="00655100" w:rsidP="00655100">
      <w:pPr>
        <w:pStyle w:val="afff2"/>
      </w:pPr>
      <w:r w:rsidRPr="00655100">
        <w:t xml:space="preserve">            textBox1.Text += '*';</w:t>
      </w:r>
    </w:p>
    <w:p w14:paraId="33D0294C" w14:textId="77777777" w:rsidR="00655100" w:rsidRPr="00655100" w:rsidRDefault="00655100" w:rsidP="00655100">
      <w:pPr>
        <w:pStyle w:val="afff2"/>
      </w:pPr>
      <w:r w:rsidRPr="00655100">
        <w:t xml:space="preserve">        }</w:t>
      </w:r>
    </w:p>
    <w:p w14:paraId="53CD1842" w14:textId="77777777" w:rsidR="00655100" w:rsidRPr="00655100" w:rsidRDefault="00655100" w:rsidP="00655100">
      <w:pPr>
        <w:pStyle w:val="afff2"/>
      </w:pPr>
    </w:p>
    <w:p w14:paraId="7E287909" w14:textId="77777777" w:rsidR="00655100" w:rsidRPr="00655100" w:rsidRDefault="00655100" w:rsidP="00655100">
      <w:pPr>
        <w:pStyle w:val="afff2"/>
      </w:pPr>
      <w:r w:rsidRPr="00655100">
        <w:t xml:space="preserve">        private void button_division_Click(object sender, EventArgs e)</w:t>
      </w:r>
    </w:p>
    <w:p w14:paraId="71B83F09" w14:textId="77777777" w:rsidR="00655100" w:rsidRPr="00655100" w:rsidRDefault="00655100" w:rsidP="00655100">
      <w:pPr>
        <w:pStyle w:val="afff2"/>
      </w:pPr>
      <w:r w:rsidRPr="00655100">
        <w:t xml:space="preserve">        {</w:t>
      </w:r>
    </w:p>
    <w:p w14:paraId="44572458" w14:textId="77777777" w:rsidR="00655100" w:rsidRPr="00655100" w:rsidRDefault="00655100" w:rsidP="00655100">
      <w:pPr>
        <w:pStyle w:val="afff2"/>
      </w:pPr>
      <w:r w:rsidRPr="00655100">
        <w:t xml:space="preserve">            textBox1.Text += '/';</w:t>
      </w:r>
    </w:p>
    <w:p w14:paraId="5E1A2958" w14:textId="77777777" w:rsidR="00655100" w:rsidRPr="00655100" w:rsidRDefault="00655100" w:rsidP="00655100">
      <w:pPr>
        <w:pStyle w:val="afff2"/>
      </w:pPr>
      <w:r w:rsidRPr="00655100">
        <w:t xml:space="preserve">        }</w:t>
      </w:r>
    </w:p>
    <w:p w14:paraId="2CB10BF5" w14:textId="77777777" w:rsidR="00655100" w:rsidRPr="00655100" w:rsidRDefault="00655100" w:rsidP="00655100">
      <w:pPr>
        <w:pStyle w:val="afff2"/>
      </w:pPr>
    </w:p>
    <w:p w14:paraId="1F247A91" w14:textId="77777777" w:rsidR="00655100" w:rsidRPr="00655100" w:rsidRDefault="00655100" w:rsidP="00655100">
      <w:pPr>
        <w:pStyle w:val="afff2"/>
      </w:pPr>
      <w:r w:rsidRPr="00655100">
        <w:t xml:space="preserve">        private void button_del_Click(object sender, EventArgs e)</w:t>
      </w:r>
    </w:p>
    <w:p w14:paraId="557EC7DE" w14:textId="77777777" w:rsidR="00655100" w:rsidRPr="00655100" w:rsidRDefault="00655100" w:rsidP="00655100">
      <w:pPr>
        <w:pStyle w:val="afff2"/>
      </w:pPr>
      <w:r w:rsidRPr="00655100">
        <w:t xml:space="preserve">        {</w:t>
      </w:r>
    </w:p>
    <w:p w14:paraId="7BC67C84" w14:textId="77777777" w:rsidR="00655100" w:rsidRPr="00655100" w:rsidRDefault="00655100" w:rsidP="00655100">
      <w:pPr>
        <w:pStyle w:val="afff2"/>
      </w:pPr>
      <w:r w:rsidRPr="00655100">
        <w:lastRenderedPageBreak/>
        <w:t xml:space="preserve">            if (textBox1.Text.Length &gt; 0)</w:t>
      </w:r>
    </w:p>
    <w:p w14:paraId="08A3D13D" w14:textId="77777777" w:rsidR="00655100" w:rsidRPr="00655100" w:rsidRDefault="00655100" w:rsidP="00655100">
      <w:pPr>
        <w:pStyle w:val="afff2"/>
      </w:pPr>
      <w:r w:rsidRPr="00655100">
        <w:t xml:space="preserve">            {</w:t>
      </w:r>
    </w:p>
    <w:p w14:paraId="0F9EB940" w14:textId="77777777" w:rsidR="00655100" w:rsidRPr="00655100" w:rsidRDefault="00655100" w:rsidP="00655100">
      <w:pPr>
        <w:pStyle w:val="afff2"/>
      </w:pPr>
      <w:r w:rsidRPr="00655100">
        <w:t xml:space="preserve">                textBox1.Text = textBox1.Text.Remove(textBox1.Text.Length - 1);</w:t>
      </w:r>
    </w:p>
    <w:p w14:paraId="5735868B" w14:textId="77777777" w:rsidR="00655100" w:rsidRPr="00655100" w:rsidRDefault="00655100" w:rsidP="00655100">
      <w:pPr>
        <w:pStyle w:val="afff2"/>
      </w:pPr>
      <w:r w:rsidRPr="00655100">
        <w:t xml:space="preserve">            }</w:t>
      </w:r>
    </w:p>
    <w:p w14:paraId="3B776879" w14:textId="77777777" w:rsidR="00655100" w:rsidRPr="00655100" w:rsidRDefault="00655100" w:rsidP="00655100">
      <w:pPr>
        <w:pStyle w:val="afff2"/>
      </w:pPr>
      <w:r w:rsidRPr="00655100">
        <w:t xml:space="preserve">        }</w:t>
      </w:r>
    </w:p>
    <w:p w14:paraId="6EEFCBF6" w14:textId="77777777" w:rsidR="00655100" w:rsidRPr="00655100" w:rsidRDefault="00655100" w:rsidP="00655100">
      <w:pPr>
        <w:pStyle w:val="afff2"/>
      </w:pPr>
    </w:p>
    <w:p w14:paraId="00708CB0" w14:textId="77777777" w:rsidR="00655100" w:rsidRPr="00655100" w:rsidRDefault="00655100" w:rsidP="00655100">
      <w:pPr>
        <w:pStyle w:val="afff2"/>
      </w:pPr>
      <w:r w:rsidRPr="00655100">
        <w:t xml:space="preserve">        private void button_c_Click(object sender, EventArgs e)</w:t>
      </w:r>
    </w:p>
    <w:p w14:paraId="78D1FA33" w14:textId="77777777" w:rsidR="00655100" w:rsidRPr="00655100" w:rsidRDefault="00655100" w:rsidP="00655100">
      <w:pPr>
        <w:pStyle w:val="afff2"/>
      </w:pPr>
      <w:r w:rsidRPr="00655100">
        <w:t xml:space="preserve">        {</w:t>
      </w:r>
    </w:p>
    <w:p w14:paraId="2A78748F" w14:textId="77777777" w:rsidR="00655100" w:rsidRPr="00655100" w:rsidRDefault="00655100" w:rsidP="00655100">
      <w:pPr>
        <w:pStyle w:val="afff2"/>
      </w:pPr>
      <w:r w:rsidRPr="00655100">
        <w:t xml:space="preserve">            textBox1.Text = "";</w:t>
      </w:r>
    </w:p>
    <w:p w14:paraId="6A1C64E5" w14:textId="77777777" w:rsidR="00655100" w:rsidRPr="00655100" w:rsidRDefault="00655100" w:rsidP="00655100">
      <w:pPr>
        <w:pStyle w:val="afff2"/>
      </w:pPr>
      <w:r w:rsidRPr="00655100">
        <w:t xml:space="preserve">        }</w:t>
      </w:r>
    </w:p>
    <w:p w14:paraId="5E5781F3" w14:textId="77777777" w:rsidR="00655100" w:rsidRPr="00655100" w:rsidRDefault="00655100" w:rsidP="00655100">
      <w:pPr>
        <w:pStyle w:val="afff2"/>
      </w:pPr>
    </w:p>
    <w:p w14:paraId="5E214288" w14:textId="77777777" w:rsidR="00655100" w:rsidRPr="00655100" w:rsidRDefault="00655100" w:rsidP="00655100">
      <w:pPr>
        <w:pStyle w:val="afff2"/>
      </w:pPr>
      <w:r w:rsidRPr="00655100">
        <w:t xml:space="preserve">        private void button_pow_Click(object sender, EventArgs e)</w:t>
      </w:r>
    </w:p>
    <w:p w14:paraId="3D0253E4" w14:textId="77777777" w:rsidR="00655100" w:rsidRPr="00655100" w:rsidRDefault="00655100" w:rsidP="00655100">
      <w:pPr>
        <w:pStyle w:val="afff2"/>
      </w:pPr>
      <w:r w:rsidRPr="00655100">
        <w:t xml:space="preserve">        {</w:t>
      </w:r>
    </w:p>
    <w:p w14:paraId="1D592EAB" w14:textId="77777777" w:rsidR="00655100" w:rsidRPr="00655100" w:rsidRDefault="00655100" w:rsidP="00655100">
      <w:pPr>
        <w:pStyle w:val="afff2"/>
      </w:pPr>
      <w:r w:rsidRPr="00655100">
        <w:t xml:space="preserve">            textBox1.Text += '^';</w:t>
      </w:r>
    </w:p>
    <w:p w14:paraId="01600BA0" w14:textId="77777777" w:rsidR="00655100" w:rsidRPr="00655100" w:rsidRDefault="00655100" w:rsidP="00655100">
      <w:pPr>
        <w:pStyle w:val="afff2"/>
      </w:pPr>
      <w:r w:rsidRPr="00655100">
        <w:t xml:space="preserve">        }</w:t>
      </w:r>
    </w:p>
    <w:p w14:paraId="5CAAA0C3" w14:textId="77777777" w:rsidR="00655100" w:rsidRPr="00655100" w:rsidRDefault="00655100" w:rsidP="00655100">
      <w:pPr>
        <w:pStyle w:val="afff2"/>
      </w:pPr>
    </w:p>
    <w:p w14:paraId="18E6360E" w14:textId="77777777" w:rsidR="00655100" w:rsidRPr="00655100" w:rsidRDefault="00655100" w:rsidP="00655100">
      <w:pPr>
        <w:pStyle w:val="afff2"/>
      </w:pPr>
      <w:r w:rsidRPr="00655100">
        <w:t xml:space="preserve">        private void button_dot_Click(object sender, EventArgs e)</w:t>
      </w:r>
    </w:p>
    <w:p w14:paraId="52B47487" w14:textId="77777777" w:rsidR="00655100" w:rsidRPr="00655100" w:rsidRDefault="00655100" w:rsidP="00655100">
      <w:pPr>
        <w:pStyle w:val="afff2"/>
      </w:pPr>
      <w:r w:rsidRPr="00655100">
        <w:t xml:space="preserve">        {</w:t>
      </w:r>
    </w:p>
    <w:p w14:paraId="6FE736C8" w14:textId="77777777" w:rsidR="00655100" w:rsidRPr="00655100" w:rsidRDefault="00655100" w:rsidP="00655100">
      <w:pPr>
        <w:pStyle w:val="afff2"/>
      </w:pPr>
      <w:r w:rsidRPr="00655100">
        <w:t xml:space="preserve">            textBox1.Text += ',';</w:t>
      </w:r>
    </w:p>
    <w:p w14:paraId="142D8B66" w14:textId="77777777" w:rsidR="00655100" w:rsidRPr="00655100" w:rsidRDefault="00655100" w:rsidP="00655100">
      <w:pPr>
        <w:pStyle w:val="afff2"/>
      </w:pPr>
      <w:r w:rsidRPr="00655100">
        <w:t xml:space="preserve">        }</w:t>
      </w:r>
    </w:p>
    <w:p w14:paraId="32497B88" w14:textId="77777777" w:rsidR="00655100" w:rsidRPr="00655100" w:rsidRDefault="00655100" w:rsidP="00655100">
      <w:pPr>
        <w:pStyle w:val="afff2"/>
      </w:pPr>
    </w:p>
    <w:p w14:paraId="4814E214" w14:textId="77777777" w:rsidR="00655100" w:rsidRPr="00655100" w:rsidRDefault="00655100" w:rsidP="00655100">
      <w:pPr>
        <w:pStyle w:val="afff2"/>
      </w:pPr>
      <w:r w:rsidRPr="00655100">
        <w:t xml:space="preserve">        private void button_pi_Click(object sender, EventArgs e)</w:t>
      </w:r>
    </w:p>
    <w:p w14:paraId="6431F2A7" w14:textId="77777777" w:rsidR="00655100" w:rsidRPr="00655100" w:rsidRDefault="00655100" w:rsidP="00655100">
      <w:pPr>
        <w:pStyle w:val="afff2"/>
      </w:pPr>
      <w:r w:rsidRPr="00655100">
        <w:t xml:space="preserve">        {</w:t>
      </w:r>
    </w:p>
    <w:p w14:paraId="6B36E541" w14:textId="77777777" w:rsidR="00655100" w:rsidRPr="00655100" w:rsidRDefault="00655100" w:rsidP="00655100">
      <w:pPr>
        <w:pStyle w:val="afff2"/>
      </w:pPr>
      <w:r w:rsidRPr="00655100">
        <w:t xml:space="preserve">            textBox1.Text += 'π';</w:t>
      </w:r>
    </w:p>
    <w:p w14:paraId="3405E0BB" w14:textId="77777777" w:rsidR="00655100" w:rsidRPr="00655100" w:rsidRDefault="00655100" w:rsidP="00655100">
      <w:pPr>
        <w:pStyle w:val="afff2"/>
      </w:pPr>
      <w:r w:rsidRPr="00655100">
        <w:t xml:space="preserve">        }</w:t>
      </w:r>
    </w:p>
    <w:p w14:paraId="608B31FC" w14:textId="77777777" w:rsidR="00655100" w:rsidRPr="00655100" w:rsidRDefault="00655100" w:rsidP="00655100">
      <w:pPr>
        <w:pStyle w:val="afff2"/>
      </w:pPr>
    </w:p>
    <w:p w14:paraId="57097865" w14:textId="77777777" w:rsidR="00655100" w:rsidRPr="00655100" w:rsidRDefault="00655100" w:rsidP="00655100">
      <w:pPr>
        <w:pStyle w:val="afff2"/>
      </w:pPr>
      <w:r w:rsidRPr="00655100">
        <w:t xml:space="preserve">        private void button_exp_Click(object sender, EventArgs e)</w:t>
      </w:r>
    </w:p>
    <w:p w14:paraId="215CB174" w14:textId="77777777" w:rsidR="00655100" w:rsidRPr="00655100" w:rsidRDefault="00655100" w:rsidP="00655100">
      <w:pPr>
        <w:pStyle w:val="afff2"/>
      </w:pPr>
      <w:r w:rsidRPr="00655100">
        <w:t xml:space="preserve">        {</w:t>
      </w:r>
    </w:p>
    <w:p w14:paraId="7C108528" w14:textId="77777777" w:rsidR="00655100" w:rsidRPr="00655100" w:rsidRDefault="00655100" w:rsidP="00655100">
      <w:pPr>
        <w:pStyle w:val="afff2"/>
      </w:pPr>
      <w:r w:rsidRPr="00655100">
        <w:t xml:space="preserve">            textBox1.Text += 'e';</w:t>
      </w:r>
    </w:p>
    <w:p w14:paraId="20D13D74" w14:textId="77777777" w:rsidR="00655100" w:rsidRPr="00655100" w:rsidRDefault="00655100" w:rsidP="00655100">
      <w:pPr>
        <w:pStyle w:val="afff2"/>
      </w:pPr>
      <w:r w:rsidRPr="00655100">
        <w:t xml:space="preserve">        }</w:t>
      </w:r>
    </w:p>
    <w:p w14:paraId="162F509A" w14:textId="77777777" w:rsidR="00655100" w:rsidRPr="00655100" w:rsidRDefault="00655100" w:rsidP="00655100">
      <w:pPr>
        <w:pStyle w:val="afff2"/>
      </w:pPr>
    </w:p>
    <w:p w14:paraId="3033E609" w14:textId="77777777" w:rsidR="00655100" w:rsidRPr="00655100" w:rsidRDefault="00655100" w:rsidP="00655100">
      <w:pPr>
        <w:pStyle w:val="afff2"/>
      </w:pPr>
      <w:r w:rsidRPr="00655100">
        <w:t xml:space="preserve">        private void button_hint_Click(object sender, EventArgs e)</w:t>
      </w:r>
    </w:p>
    <w:p w14:paraId="520CA2B0" w14:textId="77777777" w:rsidR="00655100" w:rsidRPr="00655100" w:rsidRDefault="00655100" w:rsidP="00655100">
      <w:pPr>
        <w:pStyle w:val="afff2"/>
      </w:pPr>
      <w:r w:rsidRPr="00655100">
        <w:t xml:space="preserve">        {</w:t>
      </w:r>
    </w:p>
    <w:p w14:paraId="49CA155A" w14:textId="77777777" w:rsidR="00655100" w:rsidRPr="00655100" w:rsidRDefault="00655100" w:rsidP="00655100">
      <w:pPr>
        <w:pStyle w:val="afff2"/>
      </w:pPr>
      <w:r w:rsidRPr="00655100">
        <w:t xml:space="preserve">            MessageBox.Show("Made by @ltlaitoff | Ivan Shchedrovskyi&lt;ltlaitoff@gmail.com&gt;");</w:t>
      </w:r>
    </w:p>
    <w:p w14:paraId="68A1E83F" w14:textId="77777777" w:rsidR="00655100" w:rsidRPr="00655100" w:rsidRDefault="00655100" w:rsidP="00655100">
      <w:pPr>
        <w:pStyle w:val="afff2"/>
      </w:pPr>
      <w:r w:rsidRPr="00655100">
        <w:t xml:space="preserve">        }</w:t>
      </w:r>
    </w:p>
    <w:p w14:paraId="2657AED3" w14:textId="77777777" w:rsidR="00655100" w:rsidRPr="00655100" w:rsidRDefault="00655100" w:rsidP="00655100">
      <w:pPr>
        <w:pStyle w:val="afff2"/>
      </w:pPr>
    </w:p>
    <w:p w14:paraId="0CDAAAC0" w14:textId="77777777" w:rsidR="00655100" w:rsidRPr="00655100" w:rsidRDefault="00655100" w:rsidP="00655100">
      <w:pPr>
        <w:pStyle w:val="afff2"/>
      </w:pPr>
      <w:r w:rsidRPr="00655100">
        <w:t xml:space="preserve">        private void button_log_Click(object sender, EventArgs e)</w:t>
      </w:r>
    </w:p>
    <w:p w14:paraId="3BD52FEA" w14:textId="77777777" w:rsidR="00655100" w:rsidRPr="00655100" w:rsidRDefault="00655100" w:rsidP="00655100">
      <w:pPr>
        <w:pStyle w:val="afff2"/>
      </w:pPr>
      <w:r w:rsidRPr="00655100">
        <w:t xml:space="preserve">        {</w:t>
      </w:r>
    </w:p>
    <w:p w14:paraId="7C9BE544" w14:textId="77777777" w:rsidR="00655100" w:rsidRPr="00655100" w:rsidRDefault="00655100" w:rsidP="00655100">
      <w:pPr>
        <w:pStyle w:val="afff2"/>
      </w:pPr>
      <w:r w:rsidRPr="00655100">
        <w:t xml:space="preserve">            textBox1.Text += "log()";</w:t>
      </w:r>
    </w:p>
    <w:p w14:paraId="03B769ED" w14:textId="77777777" w:rsidR="00655100" w:rsidRPr="00655100" w:rsidRDefault="00655100" w:rsidP="00655100">
      <w:pPr>
        <w:pStyle w:val="afff2"/>
      </w:pPr>
      <w:r w:rsidRPr="00655100">
        <w:t xml:space="preserve">        }</w:t>
      </w:r>
    </w:p>
    <w:p w14:paraId="2E676544" w14:textId="77777777" w:rsidR="00655100" w:rsidRPr="00655100" w:rsidRDefault="00655100" w:rsidP="00655100">
      <w:pPr>
        <w:pStyle w:val="afff2"/>
      </w:pPr>
    </w:p>
    <w:p w14:paraId="4FA4B612" w14:textId="77777777" w:rsidR="00655100" w:rsidRPr="00655100" w:rsidRDefault="00655100" w:rsidP="00655100">
      <w:pPr>
        <w:pStyle w:val="afff2"/>
      </w:pPr>
      <w:r w:rsidRPr="00655100">
        <w:t xml:space="preserve">        private void button_ln_Click(object sender, EventArgs e)</w:t>
      </w:r>
    </w:p>
    <w:p w14:paraId="7CE9BE9B" w14:textId="77777777" w:rsidR="00655100" w:rsidRPr="00655100" w:rsidRDefault="00655100" w:rsidP="00655100">
      <w:pPr>
        <w:pStyle w:val="afff2"/>
      </w:pPr>
      <w:r w:rsidRPr="00655100">
        <w:t xml:space="preserve">        {</w:t>
      </w:r>
    </w:p>
    <w:p w14:paraId="2E4239FE" w14:textId="77777777" w:rsidR="00655100" w:rsidRPr="00655100" w:rsidRDefault="00655100" w:rsidP="00655100">
      <w:pPr>
        <w:pStyle w:val="afff2"/>
      </w:pPr>
      <w:r w:rsidRPr="00655100">
        <w:t xml:space="preserve">            textBox1.Text += "ln()";</w:t>
      </w:r>
    </w:p>
    <w:p w14:paraId="3DB79E83" w14:textId="77777777" w:rsidR="00655100" w:rsidRPr="00655100" w:rsidRDefault="00655100" w:rsidP="00655100">
      <w:pPr>
        <w:pStyle w:val="afff2"/>
      </w:pPr>
      <w:r w:rsidRPr="00655100">
        <w:t xml:space="preserve">        }</w:t>
      </w:r>
    </w:p>
    <w:p w14:paraId="4848EE3E" w14:textId="77777777" w:rsidR="00655100" w:rsidRPr="00655100" w:rsidRDefault="00655100" w:rsidP="00655100">
      <w:pPr>
        <w:pStyle w:val="afff2"/>
      </w:pPr>
    </w:p>
    <w:p w14:paraId="30E89485" w14:textId="77777777" w:rsidR="00655100" w:rsidRPr="00655100" w:rsidRDefault="00655100" w:rsidP="00655100">
      <w:pPr>
        <w:pStyle w:val="afff2"/>
      </w:pPr>
      <w:r w:rsidRPr="00655100">
        <w:t xml:space="preserve">        private void button_change_after_dot_Click(object sender, EventArgs e)</w:t>
      </w:r>
    </w:p>
    <w:p w14:paraId="65967D8B" w14:textId="77777777" w:rsidR="00655100" w:rsidRPr="00655100" w:rsidRDefault="00655100" w:rsidP="00655100">
      <w:pPr>
        <w:pStyle w:val="afff2"/>
      </w:pPr>
      <w:r w:rsidRPr="00655100">
        <w:t xml:space="preserve">        {</w:t>
      </w:r>
    </w:p>
    <w:p w14:paraId="595B256C" w14:textId="77777777" w:rsidR="00655100" w:rsidRPr="00655100" w:rsidRDefault="00655100" w:rsidP="00655100">
      <w:pPr>
        <w:pStyle w:val="afff2"/>
      </w:pPr>
      <w:r w:rsidRPr="00655100">
        <w:t xml:space="preserve">       </w:t>
      </w:r>
    </w:p>
    <w:p w14:paraId="18B7779A" w14:textId="77777777" w:rsidR="00655100" w:rsidRPr="00655100" w:rsidRDefault="00655100" w:rsidP="00655100">
      <w:pPr>
        <w:pStyle w:val="afff2"/>
      </w:pPr>
      <w:r w:rsidRPr="00655100">
        <w:t xml:space="preserve">            afterDotNumbers++;</w:t>
      </w:r>
    </w:p>
    <w:p w14:paraId="517420D7" w14:textId="77777777" w:rsidR="00655100" w:rsidRPr="00655100" w:rsidRDefault="00655100" w:rsidP="00655100">
      <w:pPr>
        <w:pStyle w:val="afff2"/>
      </w:pPr>
    </w:p>
    <w:p w14:paraId="6F1CC666" w14:textId="77777777" w:rsidR="00655100" w:rsidRPr="00655100" w:rsidRDefault="00655100" w:rsidP="00655100">
      <w:pPr>
        <w:pStyle w:val="afff2"/>
      </w:pPr>
      <w:r w:rsidRPr="00655100">
        <w:t xml:space="preserve">            if (afterDotNumbers &gt; AFTER_DOT_MAX)</w:t>
      </w:r>
    </w:p>
    <w:p w14:paraId="3DF41F48" w14:textId="77777777" w:rsidR="00655100" w:rsidRPr="00655100" w:rsidRDefault="00655100" w:rsidP="00655100">
      <w:pPr>
        <w:pStyle w:val="afff2"/>
      </w:pPr>
      <w:r w:rsidRPr="00655100">
        <w:t xml:space="preserve">            {</w:t>
      </w:r>
    </w:p>
    <w:p w14:paraId="5960DA1B" w14:textId="77777777" w:rsidR="00655100" w:rsidRPr="00655100" w:rsidRDefault="00655100" w:rsidP="00655100">
      <w:pPr>
        <w:pStyle w:val="afff2"/>
      </w:pPr>
      <w:r w:rsidRPr="00655100">
        <w:t xml:space="preserve">                afterDotNumbers = 1;</w:t>
      </w:r>
    </w:p>
    <w:p w14:paraId="739C2C8D" w14:textId="77777777" w:rsidR="00655100" w:rsidRPr="00655100" w:rsidRDefault="00655100" w:rsidP="00655100">
      <w:pPr>
        <w:pStyle w:val="afff2"/>
      </w:pPr>
      <w:r w:rsidRPr="00655100">
        <w:t xml:space="preserve">            }</w:t>
      </w:r>
    </w:p>
    <w:p w14:paraId="496608E5" w14:textId="77777777" w:rsidR="00655100" w:rsidRPr="00655100" w:rsidRDefault="00655100" w:rsidP="00655100">
      <w:pPr>
        <w:pStyle w:val="afff2"/>
      </w:pPr>
    </w:p>
    <w:p w14:paraId="6A7013C7" w14:textId="77777777" w:rsidR="00655100" w:rsidRPr="00655100" w:rsidRDefault="00655100" w:rsidP="00655100">
      <w:pPr>
        <w:pStyle w:val="afff2"/>
      </w:pPr>
      <w:r w:rsidRPr="00655100">
        <w:t xml:space="preserve">            button_after_dot_1.Text = "." + afterDotNumbers.ToString();</w:t>
      </w:r>
    </w:p>
    <w:p w14:paraId="68B3AA48" w14:textId="77777777" w:rsidR="00655100" w:rsidRPr="00655100" w:rsidRDefault="00655100" w:rsidP="00655100">
      <w:pPr>
        <w:pStyle w:val="afff2"/>
      </w:pPr>
      <w:r w:rsidRPr="00655100">
        <w:t xml:space="preserve">            button_after_dot_2.Text = "." + afterDotNumbers.ToString();</w:t>
      </w:r>
    </w:p>
    <w:p w14:paraId="4F988910" w14:textId="77777777" w:rsidR="00655100" w:rsidRPr="00655100" w:rsidRDefault="00655100" w:rsidP="00655100">
      <w:pPr>
        <w:pStyle w:val="afff2"/>
      </w:pPr>
      <w:r w:rsidRPr="00655100">
        <w:t xml:space="preserve">        }</w:t>
      </w:r>
    </w:p>
    <w:p w14:paraId="29CEFCC9" w14:textId="77777777" w:rsidR="00655100" w:rsidRPr="00655100" w:rsidRDefault="00655100" w:rsidP="00655100">
      <w:pPr>
        <w:pStyle w:val="afff2"/>
      </w:pPr>
    </w:p>
    <w:p w14:paraId="04C479EC" w14:textId="77777777" w:rsidR="00655100" w:rsidRPr="00655100" w:rsidRDefault="00655100" w:rsidP="00655100">
      <w:pPr>
        <w:pStyle w:val="afff2"/>
      </w:pPr>
      <w:r w:rsidRPr="00655100">
        <w:t xml:space="preserve">        private void button_deg_mode_Click(object sender, EventArgs e)</w:t>
      </w:r>
    </w:p>
    <w:p w14:paraId="0086107B" w14:textId="77777777" w:rsidR="00655100" w:rsidRPr="00655100" w:rsidRDefault="00655100" w:rsidP="00655100">
      <w:pPr>
        <w:pStyle w:val="afff2"/>
      </w:pPr>
      <w:r w:rsidRPr="00655100">
        <w:lastRenderedPageBreak/>
        <w:t xml:space="preserve">        {</w:t>
      </w:r>
    </w:p>
    <w:p w14:paraId="3232E593" w14:textId="77777777" w:rsidR="00655100" w:rsidRPr="00655100" w:rsidRDefault="00655100" w:rsidP="00655100">
      <w:pPr>
        <w:pStyle w:val="afff2"/>
      </w:pPr>
      <w:r w:rsidRPr="00655100">
        <w:t xml:space="preserve">            if (degreeMode == "rad")</w:t>
      </w:r>
    </w:p>
    <w:p w14:paraId="659DF64B" w14:textId="77777777" w:rsidR="00655100" w:rsidRPr="00655100" w:rsidRDefault="00655100" w:rsidP="00655100">
      <w:pPr>
        <w:pStyle w:val="afff2"/>
      </w:pPr>
      <w:r w:rsidRPr="00655100">
        <w:t xml:space="preserve">            {</w:t>
      </w:r>
    </w:p>
    <w:p w14:paraId="77FE81EF" w14:textId="77777777" w:rsidR="00655100" w:rsidRPr="00655100" w:rsidRDefault="00655100" w:rsidP="00655100">
      <w:pPr>
        <w:pStyle w:val="afff2"/>
      </w:pPr>
      <w:r w:rsidRPr="00655100">
        <w:t xml:space="preserve">                degreeMode = "deg";</w:t>
      </w:r>
    </w:p>
    <w:p w14:paraId="79CB9885" w14:textId="77777777" w:rsidR="00655100" w:rsidRPr="00655100" w:rsidRDefault="00655100" w:rsidP="00655100">
      <w:pPr>
        <w:pStyle w:val="afff2"/>
      </w:pPr>
      <w:r w:rsidRPr="00655100">
        <w:t xml:space="preserve">            } else</w:t>
      </w:r>
    </w:p>
    <w:p w14:paraId="12A71956" w14:textId="77777777" w:rsidR="00655100" w:rsidRPr="00655100" w:rsidRDefault="00655100" w:rsidP="00655100">
      <w:pPr>
        <w:pStyle w:val="afff2"/>
      </w:pPr>
      <w:r w:rsidRPr="00655100">
        <w:t xml:space="preserve">            {</w:t>
      </w:r>
    </w:p>
    <w:p w14:paraId="2F83A4D3" w14:textId="77777777" w:rsidR="00655100" w:rsidRPr="00655100" w:rsidRDefault="00655100" w:rsidP="00655100">
      <w:pPr>
        <w:pStyle w:val="afff2"/>
      </w:pPr>
      <w:r w:rsidRPr="00655100">
        <w:t xml:space="preserve">                degreeMode = "rad";</w:t>
      </w:r>
    </w:p>
    <w:p w14:paraId="68570F69" w14:textId="77777777" w:rsidR="00655100" w:rsidRPr="00655100" w:rsidRDefault="00655100" w:rsidP="00655100">
      <w:pPr>
        <w:pStyle w:val="afff2"/>
      </w:pPr>
      <w:r w:rsidRPr="00655100">
        <w:t xml:space="preserve">            }</w:t>
      </w:r>
    </w:p>
    <w:p w14:paraId="6EF72A66" w14:textId="77777777" w:rsidR="00655100" w:rsidRPr="00655100" w:rsidRDefault="00655100" w:rsidP="00655100">
      <w:pPr>
        <w:pStyle w:val="afff2"/>
      </w:pPr>
    </w:p>
    <w:p w14:paraId="1B22838B" w14:textId="77777777" w:rsidR="00655100" w:rsidRPr="00655100" w:rsidRDefault="00655100" w:rsidP="00655100">
      <w:pPr>
        <w:pStyle w:val="afff2"/>
      </w:pPr>
      <w:r w:rsidRPr="00655100">
        <w:t xml:space="preserve">            deg_mode_1.Text = degreeMode;</w:t>
      </w:r>
    </w:p>
    <w:p w14:paraId="161D21F9" w14:textId="77777777" w:rsidR="00655100" w:rsidRPr="00655100" w:rsidRDefault="00655100" w:rsidP="00655100">
      <w:pPr>
        <w:pStyle w:val="afff2"/>
      </w:pPr>
      <w:r w:rsidRPr="00655100">
        <w:t xml:space="preserve">            deg_mode_2.Text = degreeMode;</w:t>
      </w:r>
    </w:p>
    <w:p w14:paraId="76AD02F4" w14:textId="77777777" w:rsidR="00655100" w:rsidRPr="00655100" w:rsidRDefault="00655100" w:rsidP="00655100">
      <w:pPr>
        <w:pStyle w:val="afff2"/>
      </w:pPr>
      <w:r w:rsidRPr="00655100">
        <w:t xml:space="preserve">        }</w:t>
      </w:r>
    </w:p>
    <w:p w14:paraId="66573F01" w14:textId="77777777" w:rsidR="00655100" w:rsidRPr="00655100" w:rsidRDefault="00655100" w:rsidP="00655100">
      <w:pPr>
        <w:pStyle w:val="afff2"/>
      </w:pPr>
    </w:p>
    <w:p w14:paraId="3C18E6A6" w14:textId="77777777" w:rsidR="00655100" w:rsidRPr="00655100" w:rsidRDefault="00655100" w:rsidP="00655100">
      <w:pPr>
        <w:pStyle w:val="afff2"/>
      </w:pPr>
      <w:r w:rsidRPr="00655100">
        <w:t xml:space="preserve">        private void button_abs_Click(object sender, EventArgs e)</w:t>
      </w:r>
    </w:p>
    <w:p w14:paraId="22554D9E" w14:textId="77777777" w:rsidR="00655100" w:rsidRPr="00655100" w:rsidRDefault="00655100" w:rsidP="00655100">
      <w:pPr>
        <w:pStyle w:val="afff2"/>
      </w:pPr>
      <w:r w:rsidRPr="00655100">
        <w:t xml:space="preserve">        {</w:t>
      </w:r>
    </w:p>
    <w:p w14:paraId="3D8F5BAC" w14:textId="77777777" w:rsidR="00655100" w:rsidRPr="00655100" w:rsidRDefault="00655100" w:rsidP="00655100">
      <w:pPr>
        <w:pStyle w:val="afff2"/>
      </w:pPr>
      <w:r w:rsidRPr="00655100">
        <w:t xml:space="preserve">            textBox1.Text += "abs()";</w:t>
      </w:r>
    </w:p>
    <w:p w14:paraId="3FBCB4F2" w14:textId="77777777" w:rsidR="00655100" w:rsidRPr="00655100" w:rsidRDefault="00655100" w:rsidP="00655100">
      <w:pPr>
        <w:pStyle w:val="afff2"/>
      </w:pPr>
      <w:r w:rsidRPr="00655100">
        <w:t xml:space="preserve">        }</w:t>
      </w:r>
    </w:p>
    <w:p w14:paraId="45766B20" w14:textId="77777777" w:rsidR="00655100" w:rsidRPr="00655100" w:rsidRDefault="00655100" w:rsidP="00655100">
      <w:pPr>
        <w:pStyle w:val="afff2"/>
      </w:pPr>
    </w:p>
    <w:p w14:paraId="6AF881D7" w14:textId="77777777" w:rsidR="00655100" w:rsidRPr="00655100" w:rsidRDefault="00655100" w:rsidP="00655100">
      <w:pPr>
        <w:pStyle w:val="afff2"/>
      </w:pPr>
      <w:r w:rsidRPr="00655100">
        <w:t xml:space="preserve">        private void button_sin_Click(object sender, EventArgs e)</w:t>
      </w:r>
    </w:p>
    <w:p w14:paraId="5A99FF6D" w14:textId="77777777" w:rsidR="00655100" w:rsidRPr="00655100" w:rsidRDefault="00655100" w:rsidP="00655100">
      <w:pPr>
        <w:pStyle w:val="afff2"/>
      </w:pPr>
      <w:r w:rsidRPr="00655100">
        <w:t xml:space="preserve">        {</w:t>
      </w:r>
    </w:p>
    <w:p w14:paraId="60E8EF35" w14:textId="77777777" w:rsidR="00655100" w:rsidRPr="00655100" w:rsidRDefault="00655100" w:rsidP="00655100">
      <w:pPr>
        <w:pStyle w:val="afff2"/>
      </w:pPr>
      <w:r w:rsidRPr="00655100">
        <w:t xml:space="preserve">            textBox1.Text += "sin()";</w:t>
      </w:r>
    </w:p>
    <w:p w14:paraId="632DB2B2" w14:textId="77777777" w:rsidR="00655100" w:rsidRPr="00655100" w:rsidRDefault="00655100" w:rsidP="00655100">
      <w:pPr>
        <w:pStyle w:val="afff2"/>
      </w:pPr>
      <w:r w:rsidRPr="00655100">
        <w:t xml:space="preserve">        }</w:t>
      </w:r>
    </w:p>
    <w:p w14:paraId="6B2D4CD3" w14:textId="77777777" w:rsidR="00655100" w:rsidRPr="00655100" w:rsidRDefault="00655100" w:rsidP="00655100">
      <w:pPr>
        <w:pStyle w:val="afff2"/>
      </w:pPr>
    </w:p>
    <w:p w14:paraId="43E925A6" w14:textId="77777777" w:rsidR="00655100" w:rsidRPr="00655100" w:rsidRDefault="00655100" w:rsidP="00655100">
      <w:pPr>
        <w:pStyle w:val="afff2"/>
      </w:pPr>
      <w:r w:rsidRPr="00655100">
        <w:t xml:space="preserve">        private void button_cos_Click(object sender, EventArgs e)</w:t>
      </w:r>
    </w:p>
    <w:p w14:paraId="625639D4" w14:textId="77777777" w:rsidR="00655100" w:rsidRPr="00655100" w:rsidRDefault="00655100" w:rsidP="00655100">
      <w:pPr>
        <w:pStyle w:val="afff2"/>
      </w:pPr>
      <w:r w:rsidRPr="00655100">
        <w:t xml:space="preserve">        {</w:t>
      </w:r>
    </w:p>
    <w:p w14:paraId="20F562C5" w14:textId="77777777" w:rsidR="00655100" w:rsidRPr="00655100" w:rsidRDefault="00655100" w:rsidP="00655100">
      <w:pPr>
        <w:pStyle w:val="afff2"/>
      </w:pPr>
      <w:r w:rsidRPr="00655100">
        <w:t xml:space="preserve">            textBox1.Text += "cos()";</w:t>
      </w:r>
    </w:p>
    <w:p w14:paraId="00DAD080" w14:textId="77777777" w:rsidR="00655100" w:rsidRPr="00655100" w:rsidRDefault="00655100" w:rsidP="00655100">
      <w:pPr>
        <w:pStyle w:val="afff2"/>
      </w:pPr>
      <w:r w:rsidRPr="00655100">
        <w:t xml:space="preserve">        }</w:t>
      </w:r>
    </w:p>
    <w:p w14:paraId="657D6310" w14:textId="77777777" w:rsidR="00655100" w:rsidRPr="00655100" w:rsidRDefault="00655100" w:rsidP="00655100">
      <w:pPr>
        <w:pStyle w:val="afff2"/>
      </w:pPr>
    </w:p>
    <w:p w14:paraId="164E4F3B" w14:textId="77777777" w:rsidR="00655100" w:rsidRPr="00655100" w:rsidRDefault="00655100" w:rsidP="00655100">
      <w:pPr>
        <w:pStyle w:val="afff2"/>
      </w:pPr>
      <w:r w:rsidRPr="00655100">
        <w:t xml:space="preserve">        private void button_tg_Click(object sender, EventArgs e)</w:t>
      </w:r>
    </w:p>
    <w:p w14:paraId="55425762" w14:textId="77777777" w:rsidR="00655100" w:rsidRPr="00655100" w:rsidRDefault="00655100" w:rsidP="00655100">
      <w:pPr>
        <w:pStyle w:val="afff2"/>
      </w:pPr>
      <w:r w:rsidRPr="00655100">
        <w:t xml:space="preserve">        {</w:t>
      </w:r>
    </w:p>
    <w:p w14:paraId="6D1F3958" w14:textId="77777777" w:rsidR="00655100" w:rsidRPr="00655100" w:rsidRDefault="00655100" w:rsidP="00655100">
      <w:pPr>
        <w:pStyle w:val="afff2"/>
      </w:pPr>
      <w:r w:rsidRPr="00655100">
        <w:t xml:space="preserve">            textBox1.Text += "tg()";</w:t>
      </w:r>
    </w:p>
    <w:p w14:paraId="61E7D0A4" w14:textId="77777777" w:rsidR="00655100" w:rsidRPr="00655100" w:rsidRDefault="00655100" w:rsidP="00655100">
      <w:pPr>
        <w:pStyle w:val="afff2"/>
      </w:pPr>
      <w:r w:rsidRPr="00655100">
        <w:t xml:space="preserve">        }</w:t>
      </w:r>
    </w:p>
    <w:p w14:paraId="153BFE2B" w14:textId="77777777" w:rsidR="00655100" w:rsidRPr="00655100" w:rsidRDefault="00655100" w:rsidP="00655100">
      <w:pPr>
        <w:pStyle w:val="afff2"/>
      </w:pPr>
    </w:p>
    <w:p w14:paraId="39928240" w14:textId="77777777" w:rsidR="00655100" w:rsidRPr="00655100" w:rsidRDefault="00655100" w:rsidP="00655100">
      <w:pPr>
        <w:pStyle w:val="afff2"/>
      </w:pPr>
      <w:r w:rsidRPr="00655100">
        <w:t xml:space="preserve">        private void button_ctg_Click(object sender, EventArgs e)</w:t>
      </w:r>
    </w:p>
    <w:p w14:paraId="449BA7CB" w14:textId="77777777" w:rsidR="00655100" w:rsidRPr="00655100" w:rsidRDefault="00655100" w:rsidP="00655100">
      <w:pPr>
        <w:pStyle w:val="afff2"/>
      </w:pPr>
      <w:r w:rsidRPr="00655100">
        <w:t xml:space="preserve">        {</w:t>
      </w:r>
    </w:p>
    <w:p w14:paraId="2280E8B8" w14:textId="77777777" w:rsidR="00655100" w:rsidRPr="00655100" w:rsidRDefault="00655100" w:rsidP="00655100">
      <w:pPr>
        <w:pStyle w:val="afff2"/>
      </w:pPr>
      <w:r w:rsidRPr="00655100">
        <w:t xml:space="preserve">            textBox1.Text += "ctg()";</w:t>
      </w:r>
    </w:p>
    <w:p w14:paraId="466CA9BE" w14:textId="77777777" w:rsidR="00655100" w:rsidRPr="00655100" w:rsidRDefault="00655100" w:rsidP="00655100">
      <w:pPr>
        <w:pStyle w:val="afff2"/>
      </w:pPr>
      <w:r w:rsidRPr="00655100">
        <w:t xml:space="preserve">        }</w:t>
      </w:r>
    </w:p>
    <w:p w14:paraId="51B8C220" w14:textId="77777777" w:rsidR="00655100" w:rsidRPr="00655100" w:rsidRDefault="00655100" w:rsidP="00655100">
      <w:pPr>
        <w:pStyle w:val="afff2"/>
      </w:pPr>
    </w:p>
    <w:p w14:paraId="37FC393D" w14:textId="77777777" w:rsidR="00655100" w:rsidRPr="00655100" w:rsidRDefault="00655100" w:rsidP="00655100">
      <w:pPr>
        <w:pStyle w:val="afff2"/>
      </w:pPr>
      <w:r w:rsidRPr="00655100">
        <w:t xml:space="preserve">        private void button_scs_Click(object sender, EventArgs e)</w:t>
      </w:r>
    </w:p>
    <w:p w14:paraId="622CBD6A" w14:textId="77777777" w:rsidR="00655100" w:rsidRPr="00655100" w:rsidRDefault="00655100" w:rsidP="00655100">
      <w:pPr>
        <w:pStyle w:val="afff2"/>
      </w:pPr>
      <w:r w:rsidRPr="00655100">
        <w:t xml:space="preserve">        {</w:t>
      </w:r>
    </w:p>
    <w:p w14:paraId="696B66B1" w14:textId="77777777" w:rsidR="00655100" w:rsidRPr="00655100" w:rsidRDefault="00655100" w:rsidP="00655100">
      <w:pPr>
        <w:pStyle w:val="afff2"/>
      </w:pPr>
      <w:r w:rsidRPr="00655100">
        <w:t xml:space="preserve">            textBox1.Text += "csc()";</w:t>
      </w:r>
    </w:p>
    <w:p w14:paraId="584F96AD" w14:textId="77777777" w:rsidR="00655100" w:rsidRPr="00655100" w:rsidRDefault="00655100" w:rsidP="00655100">
      <w:pPr>
        <w:pStyle w:val="afff2"/>
      </w:pPr>
      <w:r w:rsidRPr="00655100">
        <w:t xml:space="preserve">        }</w:t>
      </w:r>
    </w:p>
    <w:p w14:paraId="005446CA" w14:textId="77777777" w:rsidR="00655100" w:rsidRPr="00655100" w:rsidRDefault="00655100" w:rsidP="00655100">
      <w:pPr>
        <w:pStyle w:val="afff2"/>
      </w:pPr>
    </w:p>
    <w:p w14:paraId="3C2C61FD" w14:textId="77777777" w:rsidR="00655100" w:rsidRPr="00655100" w:rsidRDefault="00655100" w:rsidP="00655100">
      <w:pPr>
        <w:pStyle w:val="afff2"/>
      </w:pPr>
      <w:r w:rsidRPr="00655100">
        <w:t xml:space="preserve">        private void button_sec_Click(object sender, EventArgs e)</w:t>
      </w:r>
    </w:p>
    <w:p w14:paraId="0DB80001" w14:textId="77777777" w:rsidR="00655100" w:rsidRPr="00655100" w:rsidRDefault="00655100" w:rsidP="00655100">
      <w:pPr>
        <w:pStyle w:val="afff2"/>
      </w:pPr>
      <w:r w:rsidRPr="00655100">
        <w:t xml:space="preserve">        {</w:t>
      </w:r>
    </w:p>
    <w:p w14:paraId="66E4E719" w14:textId="77777777" w:rsidR="00655100" w:rsidRPr="00655100" w:rsidRDefault="00655100" w:rsidP="00655100">
      <w:pPr>
        <w:pStyle w:val="afff2"/>
      </w:pPr>
      <w:r w:rsidRPr="00655100">
        <w:t xml:space="preserve">            textBox1.Text += "sec()";</w:t>
      </w:r>
    </w:p>
    <w:p w14:paraId="7682A7E2" w14:textId="77777777" w:rsidR="00655100" w:rsidRPr="00655100" w:rsidRDefault="00655100" w:rsidP="00655100">
      <w:pPr>
        <w:pStyle w:val="afff2"/>
      </w:pPr>
      <w:r w:rsidRPr="00655100">
        <w:t xml:space="preserve">        }</w:t>
      </w:r>
    </w:p>
    <w:p w14:paraId="0D6F8855" w14:textId="77777777" w:rsidR="00655100" w:rsidRPr="00655100" w:rsidRDefault="00655100" w:rsidP="00655100">
      <w:pPr>
        <w:pStyle w:val="afff2"/>
      </w:pPr>
    </w:p>
    <w:p w14:paraId="0ACDE8D8" w14:textId="77777777" w:rsidR="00655100" w:rsidRPr="00655100" w:rsidRDefault="00655100" w:rsidP="00655100">
      <w:pPr>
        <w:pStyle w:val="afff2"/>
      </w:pPr>
      <w:r w:rsidRPr="00655100">
        <w:t xml:space="preserve">        private void button_left_quot_Click(object sender, EventArgs e)</w:t>
      </w:r>
    </w:p>
    <w:p w14:paraId="186A5048" w14:textId="77777777" w:rsidR="00655100" w:rsidRPr="00655100" w:rsidRDefault="00655100" w:rsidP="00655100">
      <w:pPr>
        <w:pStyle w:val="afff2"/>
      </w:pPr>
      <w:r w:rsidRPr="00655100">
        <w:t xml:space="preserve">        {</w:t>
      </w:r>
    </w:p>
    <w:p w14:paraId="41969B45" w14:textId="77777777" w:rsidR="00655100" w:rsidRPr="00655100" w:rsidRDefault="00655100" w:rsidP="00655100">
      <w:pPr>
        <w:pStyle w:val="afff2"/>
      </w:pPr>
      <w:r w:rsidRPr="00655100">
        <w:t xml:space="preserve">            textBox1.Text += "(";</w:t>
      </w:r>
    </w:p>
    <w:p w14:paraId="49CF79FC" w14:textId="77777777" w:rsidR="00655100" w:rsidRPr="00655100" w:rsidRDefault="00655100" w:rsidP="00655100">
      <w:pPr>
        <w:pStyle w:val="afff2"/>
      </w:pPr>
      <w:r w:rsidRPr="00655100">
        <w:t xml:space="preserve">        }</w:t>
      </w:r>
    </w:p>
    <w:p w14:paraId="3787A32C" w14:textId="77777777" w:rsidR="00655100" w:rsidRPr="00655100" w:rsidRDefault="00655100" w:rsidP="00655100">
      <w:pPr>
        <w:pStyle w:val="afff2"/>
      </w:pPr>
    </w:p>
    <w:p w14:paraId="698B94AA" w14:textId="77777777" w:rsidR="00655100" w:rsidRPr="00655100" w:rsidRDefault="00655100" w:rsidP="00655100">
      <w:pPr>
        <w:pStyle w:val="afff2"/>
      </w:pPr>
      <w:r w:rsidRPr="00655100">
        <w:t xml:space="preserve">        private void button_right_quot_Click(object sender, EventArgs e)</w:t>
      </w:r>
    </w:p>
    <w:p w14:paraId="2AD33B1D" w14:textId="77777777" w:rsidR="00655100" w:rsidRPr="00655100" w:rsidRDefault="00655100" w:rsidP="00655100">
      <w:pPr>
        <w:pStyle w:val="afff2"/>
      </w:pPr>
      <w:r w:rsidRPr="00655100">
        <w:t xml:space="preserve">        {</w:t>
      </w:r>
    </w:p>
    <w:p w14:paraId="048F9CF5" w14:textId="77777777" w:rsidR="00655100" w:rsidRPr="00655100" w:rsidRDefault="00655100" w:rsidP="00655100">
      <w:pPr>
        <w:pStyle w:val="afff2"/>
      </w:pPr>
      <w:r w:rsidRPr="00655100">
        <w:t xml:space="preserve">            textBox1.Text += ")";</w:t>
      </w:r>
    </w:p>
    <w:p w14:paraId="1485192E" w14:textId="77777777" w:rsidR="00655100" w:rsidRPr="00655100" w:rsidRDefault="00655100" w:rsidP="00655100">
      <w:pPr>
        <w:pStyle w:val="afff2"/>
      </w:pPr>
      <w:r w:rsidRPr="00655100">
        <w:t xml:space="preserve">        }</w:t>
      </w:r>
    </w:p>
    <w:p w14:paraId="5123B9B3" w14:textId="77777777" w:rsidR="00655100" w:rsidRPr="00655100" w:rsidRDefault="00655100" w:rsidP="00655100">
      <w:pPr>
        <w:pStyle w:val="afff2"/>
      </w:pPr>
      <w:r w:rsidRPr="00655100">
        <w:t xml:space="preserve">    }</w:t>
      </w:r>
    </w:p>
    <w:p w14:paraId="6297E683" w14:textId="77777777" w:rsidR="00655100" w:rsidRPr="00655100" w:rsidRDefault="00655100" w:rsidP="00655100">
      <w:pPr>
        <w:pStyle w:val="afff2"/>
      </w:pPr>
      <w:r w:rsidRPr="00655100">
        <w:t>}</w:t>
      </w:r>
    </w:p>
    <w:p w14:paraId="16582C1A" w14:textId="77777777" w:rsidR="00081158" w:rsidRPr="00081158" w:rsidRDefault="00081158" w:rsidP="00081158">
      <w:pPr>
        <w:rPr>
          <w:lang w:val="en-US"/>
        </w:rPr>
      </w:pPr>
    </w:p>
    <w:sectPr w:rsidR="00081158" w:rsidRPr="00081158" w:rsidSect="006D3CA3">
      <w:headerReference w:type="default" r:id="rId17"/>
      <w:type w:val="continuous"/>
      <w:pgSz w:w="11906" w:h="16838" w:code="9"/>
      <w:pgMar w:top="1134" w:right="851" w:bottom="1134" w:left="1554" w:header="567" w:footer="0"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98828" w14:textId="77777777" w:rsidR="000F29B5" w:rsidRDefault="000F29B5">
      <w:r>
        <w:separator/>
      </w:r>
    </w:p>
  </w:endnote>
  <w:endnote w:type="continuationSeparator" w:id="0">
    <w:p w14:paraId="5B4BDB00" w14:textId="77777777" w:rsidR="000F29B5" w:rsidRDefault="000F2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tiqua">
    <w:altName w:val="Century Gothic"/>
    <w:charset w:val="00"/>
    <w:family w:val="swiss"/>
    <w:pitch w:val="variable"/>
    <w:sig w:usb0="00000001" w:usb1="00000000" w:usb2="00000000" w:usb3="00000000" w:csb0="00000005"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ucida Grande">
    <w:altName w:val="Arial"/>
    <w:panose1 w:val="00000000000000000000"/>
    <w:charset w:val="00"/>
    <w:family w:val="auto"/>
    <w:notTrueType/>
    <w:pitch w:val="variable"/>
    <w:sig w:usb0="00000003" w:usb1="00000000" w:usb2="00000000" w:usb3="00000000" w:csb0="00000001" w:csb1="00000000"/>
  </w:font>
  <w:font w:name="ヒラギノ角ゴ Pro W3">
    <w:charset w:val="00"/>
    <w:family w:val="roman"/>
    <w:pitch w:val="default"/>
  </w:font>
  <w:font w:name="SFBX1728">
    <w:altName w:val="Arial Unicode MS"/>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Noto Sans CJK SC">
    <w:charset w:val="01"/>
    <w:family w:val="auto"/>
    <w:pitch w:val="variable"/>
  </w:font>
  <w:font w:name="Lohit Devanagari">
    <w:altName w:val="MS Gothic"/>
    <w:charset w:val="80"/>
    <w:family w:val="auto"/>
    <w:pitch w:val="variable"/>
  </w:font>
  <w:font w:name="Liberation Sans">
    <w:charset w:val="CC"/>
    <w:family w:val="swiss"/>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101AB" w14:textId="77777777" w:rsidR="00310754" w:rsidRDefault="00310754" w:rsidP="00734A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89A8E2" w14:textId="77777777" w:rsidR="00310754" w:rsidRDefault="00310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DDE09" w14:textId="77777777" w:rsidR="000F29B5" w:rsidRDefault="000F29B5">
      <w:r>
        <w:separator/>
      </w:r>
    </w:p>
  </w:footnote>
  <w:footnote w:type="continuationSeparator" w:id="0">
    <w:p w14:paraId="64598F46" w14:textId="77777777" w:rsidR="000F29B5" w:rsidRDefault="000F29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E9E55" w14:textId="77777777" w:rsidR="00310754" w:rsidRDefault="00310754" w:rsidP="00397E0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CF047" w14:textId="77777777" w:rsidR="00310754" w:rsidRDefault="00310754" w:rsidP="00750E7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A277E" w14:textId="77777777" w:rsidR="00310754" w:rsidRDefault="00310754" w:rsidP="00750E74">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4811884"/>
      <w:docPartObj>
        <w:docPartGallery w:val="Page Numbers (Top of Page)"/>
        <w:docPartUnique/>
      </w:docPartObj>
    </w:sdtPr>
    <w:sdtEndPr/>
    <w:sdtContent>
      <w:p w14:paraId="13239AC4" w14:textId="77777777" w:rsidR="00310754" w:rsidRPr="00297D18" w:rsidRDefault="00310754" w:rsidP="00297D18">
        <w:pPr>
          <w:pStyle w:val="Header"/>
          <w:jc w:val="right"/>
        </w:pPr>
        <w:r>
          <w:fldChar w:fldCharType="begin"/>
        </w:r>
        <w:r>
          <w:instrText>PAGE   \* MERGEFORMAT</w:instrText>
        </w:r>
        <w:r>
          <w:fldChar w:fldCharType="separate"/>
        </w:r>
        <w:r w:rsidR="00B45353">
          <w:rPr>
            <w:noProof/>
          </w:rPr>
          <w:t>96</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C216510C"/>
    <w:lvl w:ilvl="0">
      <w:start w:val="1"/>
      <w:numFmt w:val="decimal"/>
      <w:pStyle w:val="ListNumber3"/>
      <w:lvlText w:val="%1."/>
      <w:lvlJc w:val="left"/>
      <w:pPr>
        <w:tabs>
          <w:tab w:val="num" w:pos="926"/>
        </w:tabs>
        <w:ind w:left="926" w:hanging="360"/>
      </w:pPr>
      <w:rPr>
        <w:rFonts w:cs="Times New Roman"/>
      </w:rPr>
    </w:lvl>
  </w:abstractNum>
  <w:abstractNum w:abstractNumId="1" w15:restartNumberingAfterBreak="0">
    <w:nsid w:val="FFFFFF89"/>
    <w:multiLevelType w:val="singleLevel"/>
    <w:tmpl w:val="CB3A212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multilevel"/>
    <w:tmpl w:val="00000003"/>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Num18"/>
    <w:lvl w:ilvl="0">
      <w:start w:val="1"/>
      <w:numFmt w:val="bullet"/>
      <w:lvlText w:val="–"/>
      <w:lvlJc w:val="left"/>
      <w:pPr>
        <w:tabs>
          <w:tab w:val="num" w:pos="0"/>
        </w:tabs>
        <w:ind w:left="720" w:hanging="360"/>
      </w:pPr>
      <w:rPr>
        <w:rFonts w:ascii="Times New Roman" w:hAnsi="Times New Roman"/>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0000008"/>
    <w:multiLevelType w:val="singleLevel"/>
    <w:tmpl w:val="00000008"/>
    <w:name w:val="WW8Num16"/>
    <w:lvl w:ilvl="0">
      <w:start w:val="2"/>
      <w:numFmt w:val="bullet"/>
      <w:lvlText w:val="–"/>
      <w:lvlJc w:val="left"/>
      <w:pPr>
        <w:tabs>
          <w:tab w:val="num" w:pos="1200"/>
        </w:tabs>
        <w:ind w:left="1200" w:hanging="360"/>
      </w:pPr>
      <w:rPr>
        <w:rFonts w:ascii="Times New Roman" w:hAnsi="Times New Roman" w:cs="Times New Roman" w:hint="default"/>
        <w:sz w:val="28"/>
        <w:szCs w:val="28"/>
        <w:lang w:val="uk-UA"/>
      </w:rPr>
    </w:lvl>
  </w:abstractNum>
  <w:abstractNum w:abstractNumId="5" w15:restartNumberingAfterBreak="0">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6" w15:restartNumberingAfterBreak="0">
    <w:nsid w:val="0CAC4EBC"/>
    <w:multiLevelType w:val="hybridMultilevel"/>
    <w:tmpl w:val="74C422B8"/>
    <w:lvl w:ilvl="0" w:tplc="EF6EF038">
      <w:start w:val="1"/>
      <w:numFmt w:val="bullet"/>
      <w:lvlText w:val=""/>
      <w:lvlJc w:val="left"/>
      <w:pPr>
        <w:ind w:left="928"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7" w15:restartNumberingAfterBreak="0">
    <w:nsid w:val="0DF34387"/>
    <w:multiLevelType w:val="hybridMultilevel"/>
    <w:tmpl w:val="E6C00128"/>
    <w:lvl w:ilvl="0" w:tplc="A2D8DBD8">
      <w:start w:val="1"/>
      <w:numFmt w:val="russianLower"/>
      <w:pStyle w:val="20"/>
      <w:lvlText w:val="%1)"/>
      <w:lvlJc w:val="left"/>
      <w:pPr>
        <w:tabs>
          <w:tab w:val="num" w:pos="1247"/>
        </w:tabs>
        <w:ind w:left="0" w:firstLine="851"/>
      </w:pPr>
      <w:rPr>
        <w:rFonts w:ascii="Antiqua" w:hAnsi="Antiqua" w:hint="default"/>
        <w:b w:val="0"/>
        <w:i w:val="0"/>
        <w:sz w:val="28"/>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8" w15:restartNumberingAfterBreak="0">
    <w:nsid w:val="18193709"/>
    <w:multiLevelType w:val="multilevel"/>
    <w:tmpl w:val="3D787230"/>
    <w:lvl w:ilvl="0">
      <w:start w:val="1"/>
      <w:numFmt w:val="decimal"/>
      <w:pStyle w:val="Heading1"/>
      <w:lvlText w:val="%1"/>
      <w:lvlJc w:val="left"/>
      <w:pPr>
        <w:ind w:left="432" w:hanging="432"/>
      </w:pPr>
      <w:rPr>
        <w:rFonts w:cs="Times New Roman"/>
        <w:b/>
      </w:rPr>
    </w:lvl>
    <w:lvl w:ilvl="1">
      <w:start w:val="1"/>
      <w:numFmt w:val="decimal"/>
      <w:pStyle w:val="Heading2"/>
      <w:lvlText w:val="%1.%2"/>
      <w:lvlJc w:val="left"/>
      <w:pPr>
        <w:ind w:left="10074" w:hanging="576"/>
      </w:pPr>
      <w:rPr>
        <w:rFonts w:cs="Times New Roman"/>
      </w:rPr>
    </w:lvl>
    <w:lvl w:ilvl="2">
      <w:start w:val="1"/>
      <w:numFmt w:val="decimal"/>
      <w:pStyle w:val="Heading3"/>
      <w:lvlText w:val="%1.%2.%3"/>
      <w:lvlJc w:val="left"/>
      <w:pPr>
        <w:ind w:left="1572"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9" w15:restartNumberingAfterBreak="0">
    <w:nsid w:val="1A2A638B"/>
    <w:multiLevelType w:val="hybridMultilevel"/>
    <w:tmpl w:val="1B7E3B68"/>
    <w:lvl w:ilvl="0" w:tplc="338A9374">
      <w:start w:val="1"/>
      <w:numFmt w:val="bullet"/>
      <w:pStyle w:val="a"/>
      <w:lvlText w:val=""/>
      <w:lvlJc w:val="left"/>
      <w:pPr>
        <w:ind w:left="1211" w:hanging="360"/>
      </w:pPr>
      <w:rPr>
        <w:rFonts w:ascii="Symbol" w:hAnsi="Symbol" w:hint="default"/>
      </w:rPr>
    </w:lvl>
    <w:lvl w:ilvl="1" w:tplc="504492E6" w:tentative="1">
      <w:start w:val="1"/>
      <w:numFmt w:val="lowerLetter"/>
      <w:lvlText w:val="%2."/>
      <w:lvlJc w:val="left"/>
      <w:pPr>
        <w:ind w:left="1931" w:hanging="360"/>
      </w:pPr>
      <w:rPr>
        <w:rFonts w:cs="Times New Roman"/>
      </w:rPr>
    </w:lvl>
    <w:lvl w:ilvl="2" w:tplc="1C08B5A8" w:tentative="1">
      <w:start w:val="1"/>
      <w:numFmt w:val="lowerRoman"/>
      <w:lvlText w:val="%3."/>
      <w:lvlJc w:val="right"/>
      <w:pPr>
        <w:ind w:left="2651" w:hanging="180"/>
      </w:pPr>
      <w:rPr>
        <w:rFonts w:cs="Times New Roman"/>
      </w:rPr>
    </w:lvl>
    <w:lvl w:ilvl="3" w:tplc="A3E648B6" w:tentative="1">
      <w:start w:val="1"/>
      <w:numFmt w:val="decimal"/>
      <w:lvlText w:val="%4."/>
      <w:lvlJc w:val="left"/>
      <w:pPr>
        <w:ind w:left="3371" w:hanging="360"/>
      </w:pPr>
      <w:rPr>
        <w:rFonts w:cs="Times New Roman"/>
      </w:rPr>
    </w:lvl>
    <w:lvl w:ilvl="4" w:tplc="CF266D60" w:tentative="1">
      <w:start w:val="1"/>
      <w:numFmt w:val="lowerLetter"/>
      <w:lvlText w:val="%5."/>
      <w:lvlJc w:val="left"/>
      <w:pPr>
        <w:ind w:left="4091" w:hanging="360"/>
      </w:pPr>
      <w:rPr>
        <w:rFonts w:cs="Times New Roman"/>
      </w:rPr>
    </w:lvl>
    <w:lvl w:ilvl="5" w:tplc="94D061B8" w:tentative="1">
      <w:start w:val="1"/>
      <w:numFmt w:val="lowerRoman"/>
      <w:lvlText w:val="%6."/>
      <w:lvlJc w:val="right"/>
      <w:pPr>
        <w:ind w:left="4811" w:hanging="180"/>
      </w:pPr>
      <w:rPr>
        <w:rFonts w:cs="Times New Roman"/>
      </w:rPr>
    </w:lvl>
    <w:lvl w:ilvl="6" w:tplc="6B3694F4" w:tentative="1">
      <w:start w:val="1"/>
      <w:numFmt w:val="decimal"/>
      <w:lvlText w:val="%7."/>
      <w:lvlJc w:val="left"/>
      <w:pPr>
        <w:ind w:left="5531" w:hanging="360"/>
      </w:pPr>
      <w:rPr>
        <w:rFonts w:cs="Times New Roman"/>
      </w:rPr>
    </w:lvl>
    <w:lvl w:ilvl="7" w:tplc="EDD49306" w:tentative="1">
      <w:start w:val="1"/>
      <w:numFmt w:val="lowerLetter"/>
      <w:lvlText w:val="%8."/>
      <w:lvlJc w:val="left"/>
      <w:pPr>
        <w:ind w:left="6251" w:hanging="360"/>
      </w:pPr>
      <w:rPr>
        <w:rFonts w:cs="Times New Roman"/>
      </w:rPr>
    </w:lvl>
    <w:lvl w:ilvl="8" w:tplc="D6783692" w:tentative="1">
      <w:start w:val="1"/>
      <w:numFmt w:val="lowerRoman"/>
      <w:lvlText w:val="%9."/>
      <w:lvlJc w:val="right"/>
      <w:pPr>
        <w:ind w:left="6971" w:hanging="180"/>
      </w:pPr>
      <w:rPr>
        <w:rFonts w:cs="Times New Roman"/>
      </w:rPr>
    </w:lvl>
  </w:abstractNum>
  <w:abstractNum w:abstractNumId="10" w15:restartNumberingAfterBreak="0">
    <w:nsid w:val="238B3367"/>
    <w:multiLevelType w:val="hybridMultilevel"/>
    <w:tmpl w:val="6D6C1FD6"/>
    <w:lvl w:ilvl="0" w:tplc="E9A4C3F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A6F0D91"/>
    <w:multiLevelType w:val="hybridMultilevel"/>
    <w:tmpl w:val="764E25E8"/>
    <w:lvl w:ilvl="0" w:tplc="B660063E">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2CA561BD"/>
    <w:multiLevelType w:val="hybridMultilevel"/>
    <w:tmpl w:val="9EB641E6"/>
    <w:lvl w:ilvl="0" w:tplc="19F67BD8">
      <w:start w:val="1"/>
      <w:numFmt w:val="decimal"/>
      <w:pStyle w:val="1-"/>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 w15:restartNumberingAfterBreak="0">
    <w:nsid w:val="315C458A"/>
    <w:multiLevelType w:val="hybridMultilevel"/>
    <w:tmpl w:val="D660AD7A"/>
    <w:lvl w:ilvl="0" w:tplc="FFFFFFFF">
      <w:numFmt w:val="bullet"/>
      <w:lvlText w:val="–"/>
      <w:lvlJc w:val="left"/>
      <w:pPr>
        <w:ind w:left="1077" w:hanging="360"/>
      </w:pPr>
      <w:rPr>
        <w:rFonts w:ascii="Times New Roman" w:eastAsia="Times New Roman" w:hAnsi="Times New Roman" w:cs="Times New Roman" w:hint="default"/>
      </w:rPr>
    </w:lvl>
    <w:lvl w:ilvl="1" w:tplc="20000003" w:tentative="1">
      <w:start w:val="1"/>
      <w:numFmt w:val="bullet"/>
      <w:lvlText w:val="o"/>
      <w:lvlJc w:val="left"/>
      <w:pPr>
        <w:ind w:left="1797" w:hanging="360"/>
      </w:pPr>
      <w:rPr>
        <w:rFonts w:ascii="Courier New" w:hAnsi="Courier New" w:cs="Courier New" w:hint="default"/>
      </w:rPr>
    </w:lvl>
    <w:lvl w:ilvl="2" w:tplc="20000005" w:tentative="1">
      <w:start w:val="1"/>
      <w:numFmt w:val="bullet"/>
      <w:lvlText w:val=""/>
      <w:lvlJc w:val="left"/>
      <w:pPr>
        <w:ind w:left="2517" w:hanging="360"/>
      </w:pPr>
      <w:rPr>
        <w:rFonts w:ascii="Wingdings" w:hAnsi="Wingdings" w:hint="default"/>
      </w:rPr>
    </w:lvl>
    <w:lvl w:ilvl="3" w:tplc="20000001" w:tentative="1">
      <w:start w:val="1"/>
      <w:numFmt w:val="bullet"/>
      <w:lvlText w:val=""/>
      <w:lvlJc w:val="left"/>
      <w:pPr>
        <w:ind w:left="3237" w:hanging="360"/>
      </w:pPr>
      <w:rPr>
        <w:rFonts w:ascii="Symbol" w:hAnsi="Symbol" w:hint="default"/>
      </w:rPr>
    </w:lvl>
    <w:lvl w:ilvl="4" w:tplc="20000003" w:tentative="1">
      <w:start w:val="1"/>
      <w:numFmt w:val="bullet"/>
      <w:lvlText w:val="o"/>
      <w:lvlJc w:val="left"/>
      <w:pPr>
        <w:ind w:left="3957" w:hanging="360"/>
      </w:pPr>
      <w:rPr>
        <w:rFonts w:ascii="Courier New" w:hAnsi="Courier New" w:cs="Courier New" w:hint="default"/>
      </w:rPr>
    </w:lvl>
    <w:lvl w:ilvl="5" w:tplc="20000005" w:tentative="1">
      <w:start w:val="1"/>
      <w:numFmt w:val="bullet"/>
      <w:lvlText w:val=""/>
      <w:lvlJc w:val="left"/>
      <w:pPr>
        <w:ind w:left="4677" w:hanging="360"/>
      </w:pPr>
      <w:rPr>
        <w:rFonts w:ascii="Wingdings" w:hAnsi="Wingdings" w:hint="default"/>
      </w:rPr>
    </w:lvl>
    <w:lvl w:ilvl="6" w:tplc="20000001" w:tentative="1">
      <w:start w:val="1"/>
      <w:numFmt w:val="bullet"/>
      <w:lvlText w:val=""/>
      <w:lvlJc w:val="left"/>
      <w:pPr>
        <w:ind w:left="5397" w:hanging="360"/>
      </w:pPr>
      <w:rPr>
        <w:rFonts w:ascii="Symbol" w:hAnsi="Symbol" w:hint="default"/>
      </w:rPr>
    </w:lvl>
    <w:lvl w:ilvl="7" w:tplc="20000003" w:tentative="1">
      <w:start w:val="1"/>
      <w:numFmt w:val="bullet"/>
      <w:lvlText w:val="o"/>
      <w:lvlJc w:val="left"/>
      <w:pPr>
        <w:ind w:left="6117" w:hanging="360"/>
      </w:pPr>
      <w:rPr>
        <w:rFonts w:ascii="Courier New" w:hAnsi="Courier New" w:cs="Courier New" w:hint="default"/>
      </w:rPr>
    </w:lvl>
    <w:lvl w:ilvl="8" w:tplc="20000005" w:tentative="1">
      <w:start w:val="1"/>
      <w:numFmt w:val="bullet"/>
      <w:lvlText w:val=""/>
      <w:lvlJc w:val="left"/>
      <w:pPr>
        <w:ind w:left="6837" w:hanging="360"/>
      </w:pPr>
      <w:rPr>
        <w:rFonts w:ascii="Wingdings" w:hAnsi="Wingdings" w:hint="default"/>
      </w:rPr>
    </w:lvl>
  </w:abstractNum>
  <w:abstractNum w:abstractNumId="14" w15:restartNumberingAfterBreak="0">
    <w:nsid w:val="47694FB8"/>
    <w:multiLevelType w:val="hybridMultilevel"/>
    <w:tmpl w:val="1A7ECC74"/>
    <w:lvl w:ilvl="0" w:tplc="55E6A8BE">
      <w:start w:val="1"/>
      <w:numFmt w:val="none"/>
      <w:pStyle w:val="21"/>
      <w:lvlText w:val="Таблиця"/>
      <w:lvlJc w:val="left"/>
      <w:pPr>
        <w:tabs>
          <w:tab w:val="num" w:pos="2651"/>
        </w:tabs>
        <w:ind w:firstLine="85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15" w15:restartNumberingAfterBreak="0">
    <w:nsid w:val="4A43297C"/>
    <w:multiLevelType w:val="hybridMultilevel"/>
    <w:tmpl w:val="D432F83A"/>
    <w:lvl w:ilvl="0" w:tplc="FFFFFFFF">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ABF4722"/>
    <w:multiLevelType w:val="hybridMultilevel"/>
    <w:tmpl w:val="FF1A26A0"/>
    <w:lvl w:ilvl="0" w:tplc="0C6861FE">
      <w:start w:val="1"/>
      <w:numFmt w:val="decimal"/>
      <w:pStyle w:val="a1"/>
      <w:lvlText w:val="%1."/>
      <w:lvlJc w:val="left"/>
      <w:pPr>
        <w:tabs>
          <w:tab w:val="num" w:pos="1247"/>
        </w:tabs>
        <w:ind w:left="0" w:firstLine="851"/>
      </w:pPr>
      <w:rPr>
        <w:rFonts w:ascii="Times New Roman" w:hAnsi="Times New Roman" w:cs="Helv" w:hint="default"/>
        <w:b w:val="0"/>
        <w:i w:val="0"/>
        <w:color w:val="auto"/>
        <w:sz w:val="28"/>
        <w:u w:val="no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4D4F180F"/>
    <w:multiLevelType w:val="singleLevel"/>
    <w:tmpl w:val="754084E0"/>
    <w:lvl w:ilvl="0">
      <w:start w:val="1"/>
      <w:numFmt w:val="decimal"/>
      <w:pStyle w:val="-"/>
      <w:lvlText w:val="%1."/>
      <w:lvlJc w:val="left"/>
      <w:pPr>
        <w:tabs>
          <w:tab w:val="num" w:pos="1211"/>
        </w:tabs>
        <w:ind w:firstLine="851"/>
      </w:pPr>
      <w:rPr>
        <w:rFonts w:ascii="Times New Roman" w:hAnsi="Times New Roman" w:cs="Times New Roman" w:hint="default"/>
        <w:b w:val="0"/>
        <w:i w:val="0"/>
        <w:sz w:val="28"/>
      </w:rPr>
    </w:lvl>
  </w:abstractNum>
  <w:abstractNum w:abstractNumId="18" w15:restartNumberingAfterBreak="0">
    <w:nsid w:val="4E461E98"/>
    <w:multiLevelType w:val="multilevel"/>
    <w:tmpl w:val="52ECC252"/>
    <w:styleLink w:val="zListWithNumbering"/>
    <w:lvl w:ilvl="0">
      <w:start w:val="1"/>
      <w:numFmt w:val="decimal"/>
      <w:suff w:val="space"/>
      <w:lvlText w:val="%1."/>
      <w:lvlJc w:val="left"/>
      <w:pPr>
        <w:ind w:firstLine="851"/>
      </w:pPr>
      <w:rPr>
        <w:rFonts w:cs="Times New Roman" w:hint="default"/>
      </w:rPr>
    </w:lvl>
    <w:lvl w:ilvl="1">
      <w:start w:val="1"/>
      <w:numFmt w:val="none"/>
      <w:suff w:val="space"/>
      <w:lvlText w:val=""/>
      <w:lvlJc w:val="left"/>
      <w:pPr>
        <w:ind w:firstLine="851"/>
      </w:pPr>
      <w:rPr>
        <w:rFonts w:cs="Times New Roman" w:hint="default"/>
      </w:rPr>
    </w:lvl>
    <w:lvl w:ilvl="2">
      <w:start w:val="1"/>
      <w:numFmt w:val="none"/>
      <w:suff w:val="space"/>
      <w:lvlText w:val=""/>
      <w:lvlJc w:val="left"/>
      <w:pPr>
        <w:ind w:firstLine="851"/>
      </w:pPr>
      <w:rPr>
        <w:rFonts w:cs="Times New Roman" w:hint="default"/>
      </w:rPr>
    </w:lvl>
    <w:lvl w:ilvl="3">
      <w:start w:val="1"/>
      <w:numFmt w:val="none"/>
      <w:suff w:val="space"/>
      <w:lvlText w:val=""/>
      <w:lvlJc w:val="left"/>
      <w:pPr>
        <w:ind w:firstLine="851"/>
      </w:pPr>
      <w:rPr>
        <w:rFonts w:cs="Times New Roman" w:hint="default"/>
      </w:rPr>
    </w:lvl>
    <w:lvl w:ilvl="4">
      <w:start w:val="1"/>
      <w:numFmt w:val="none"/>
      <w:suff w:val="space"/>
      <w:lvlText w:val=""/>
      <w:lvlJc w:val="left"/>
      <w:pPr>
        <w:ind w:firstLine="851"/>
      </w:pPr>
      <w:rPr>
        <w:rFonts w:cs="Times New Roman" w:hint="default"/>
      </w:rPr>
    </w:lvl>
    <w:lvl w:ilvl="5">
      <w:start w:val="1"/>
      <w:numFmt w:val="none"/>
      <w:suff w:val="space"/>
      <w:lvlText w:val=""/>
      <w:lvlJc w:val="left"/>
      <w:pPr>
        <w:ind w:firstLine="851"/>
      </w:pPr>
      <w:rPr>
        <w:rFonts w:cs="Times New Roman" w:hint="default"/>
      </w:rPr>
    </w:lvl>
    <w:lvl w:ilvl="6">
      <w:start w:val="1"/>
      <w:numFmt w:val="none"/>
      <w:suff w:val="space"/>
      <w:lvlText w:val=""/>
      <w:lvlJc w:val="left"/>
      <w:pPr>
        <w:ind w:firstLine="851"/>
      </w:pPr>
      <w:rPr>
        <w:rFonts w:cs="Times New Roman" w:hint="default"/>
      </w:rPr>
    </w:lvl>
    <w:lvl w:ilvl="7">
      <w:start w:val="1"/>
      <w:numFmt w:val="none"/>
      <w:suff w:val="space"/>
      <w:lvlText w:val=""/>
      <w:lvlJc w:val="left"/>
      <w:pPr>
        <w:ind w:firstLine="851"/>
      </w:pPr>
      <w:rPr>
        <w:rFonts w:cs="Times New Roman" w:hint="default"/>
      </w:rPr>
    </w:lvl>
    <w:lvl w:ilvl="8">
      <w:start w:val="1"/>
      <w:numFmt w:val="none"/>
      <w:suff w:val="space"/>
      <w:lvlText w:val=""/>
      <w:lvlJc w:val="left"/>
      <w:pPr>
        <w:ind w:firstLine="851"/>
      </w:pPr>
      <w:rPr>
        <w:rFonts w:cs="Times New Roman" w:hint="default"/>
      </w:rPr>
    </w:lvl>
  </w:abstractNum>
  <w:abstractNum w:abstractNumId="19" w15:restartNumberingAfterBreak="0">
    <w:nsid w:val="4FC91E8E"/>
    <w:multiLevelType w:val="hybridMultilevel"/>
    <w:tmpl w:val="AD52D192"/>
    <w:lvl w:ilvl="0" w:tplc="859C1EEC">
      <w:start w:val="1"/>
      <w:numFmt w:val="bullet"/>
      <w:pStyle w:val="1"/>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5C847F94"/>
    <w:multiLevelType w:val="multilevel"/>
    <w:tmpl w:val="6254A90E"/>
    <w:lvl w:ilvl="0">
      <w:start w:val="6"/>
      <w:numFmt w:val="decimal"/>
      <w:pStyle w:val="figurecaption"/>
      <w:lvlText w:val="%1"/>
      <w:lvlJc w:val="left"/>
      <w:pPr>
        <w:tabs>
          <w:tab w:val="num" w:pos="360"/>
        </w:tabs>
        <w:ind w:left="360" w:hanging="360"/>
      </w:pPr>
      <w:rPr>
        <w:rFonts w:cs="Times New Roman" w:hint="default"/>
      </w:rPr>
    </w:lvl>
    <w:lvl w:ilvl="1">
      <w:start w:val="3"/>
      <w:numFmt w:val="decimal"/>
      <w:lvlText w:val="%1.%2"/>
      <w:lvlJc w:val="left"/>
      <w:pPr>
        <w:tabs>
          <w:tab w:val="num" w:pos="1211"/>
        </w:tabs>
        <w:ind w:left="1211" w:hanging="360"/>
      </w:pPr>
      <w:rPr>
        <w:rFonts w:cs="Times New Roman" w:hint="default"/>
      </w:rPr>
    </w:lvl>
    <w:lvl w:ilvl="2">
      <w:start w:val="1"/>
      <w:numFmt w:val="decimal"/>
      <w:lvlText w:val="%1.%2.%3"/>
      <w:lvlJc w:val="left"/>
      <w:pPr>
        <w:tabs>
          <w:tab w:val="num" w:pos="2422"/>
        </w:tabs>
        <w:ind w:left="2422" w:hanging="720"/>
      </w:pPr>
      <w:rPr>
        <w:rFonts w:cs="Times New Roman" w:hint="default"/>
      </w:rPr>
    </w:lvl>
    <w:lvl w:ilvl="3">
      <w:start w:val="1"/>
      <w:numFmt w:val="decimal"/>
      <w:lvlText w:val="%1.%2.%3.%4"/>
      <w:lvlJc w:val="left"/>
      <w:pPr>
        <w:tabs>
          <w:tab w:val="num" w:pos="3633"/>
        </w:tabs>
        <w:ind w:left="3633" w:hanging="1080"/>
      </w:pPr>
      <w:rPr>
        <w:rFonts w:cs="Times New Roman" w:hint="default"/>
      </w:rPr>
    </w:lvl>
    <w:lvl w:ilvl="4">
      <w:start w:val="1"/>
      <w:numFmt w:val="decimal"/>
      <w:lvlText w:val="%1.%2.%3.%4.%5"/>
      <w:lvlJc w:val="left"/>
      <w:pPr>
        <w:tabs>
          <w:tab w:val="num" w:pos="4484"/>
        </w:tabs>
        <w:ind w:left="4484" w:hanging="1080"/>
      </w:pPr>
      <w:rPr>
        <w:rFonts w:cs="Times New Roman" w:hint="default"/>
      </w:rPr>
    </w:lvl>
    <w:lvl w:ilvl="5">
      <w:start w:val="1"/>
      <w:numFmt w:val="decimal"/>
      <w:lvlText w:val="%1.%2.%3.%4.%5.%6"/>
      <w:lvlJc w:val="left"/>
      <w:pPr>
        <w:tabs>
          <w:tab w:val="num" w:pos="5695"/>
        </w:tabs>
        <w:ind w:left="5695" w:hanging="1440"/>
      </w:pPr>
      <w:rPr>
        <w:rFonts w:cs="Times New Roman" w:hint="default"/>
      </w:rPr>
    </w:lvl>
    <w:lvl w:ilvl="6">
      <w:start w:val="1"/>
      <w:numFmt w:val="decimal"/>
      <w:lvlText w:val="%1.%2.%3.%4.%5.%6.%7"/>
      <w:lvlJc w:val="left"/>
      <w:pPr>
        <w:tabs>
          <w:tab w:val="num" w:pos="6546"/>
        </w:tabs>
        <w:ind w:left="6546" w:hanging="1440"/>
      </w:pPr>
      <w:rPr>
        <w:rFonts w:cs="Times New Roman" w:hint="default"/>
      </w:rPr>
    </w:lvl>
    <w:lvl w:ilvl="7">
      <w:start w:val="1"/>
      <w:numFmt w:val="decimal"/>
      <w:lvlText w:val="%1.%2.%3.%4.%5.%6.%7.%8"/>
      <w:lvlJc w:val="left"/>
      <w:pPr>
        <w:tabs>
          <w:tab w:val="num" w:pos="7757"/>
        </w:tabs>
        <w:ind w:left="7757" w:hanging="1800"/>
      </w:pPr>
      <w:rPr>
        <w:rFonts w:cs="Times New Roman" w:hint="default"/>
      </w:rPr>
    </w:lvl>
    <w:lvl w:ilvl="8">
      <w:start w:val="1"/>
      <w:numFmt w:val="decimal"/>
      <w:lvlText w:val="%1.%2.%3.%4.%5.%6.%7.%8.%9"/>
      <w:lvlJc w:val="left"/>
      <w:pPr>
        <w:tabs>
          <w:tab w:val="num" w:pos="8968"/>
        </w:tabs>
        <w:ind w:left="8968" w:hanging="2160"/>
      </w:pPr>
      <w:rPr>
        <w:rFonts w:cs="Times New Roman" w:hint="default"/>
      </w:rPr>
    </w:lvl>
  </w:abstractNum>
  <w:abstractNum w:abstractNumId="21" w15:restartNumberingAfterBreak="0">
    <w:nsid w:val="62692A5F"/>
    <w:multiLevelType w:val="hybridMultilevel"/>
    <w:tmpl w:val="683434B8"/>
    <w:lvl w:ilvl="0" w:tplc="859C1EEC">
      <w:start w:val="1"/>
      <w:numFmt w:val="bullet"/>
      <w:pStyle w:val="ListBulletStd"/>
      <w:lvlText w:val=""/>
      <w:lvlJc w:val="left"/>
      <w:pPr>
        <w:tabs>
          <w:tab w:val="num" w:pos="927"/>
        </w:tabs>
        <w:ind w:left="927" w:hanging="360"/>
      </w:pPr>
      <w:rPr>
        <w:rFonts w:ascii="Symbol" w:hAnsi="Symbol" w:hint="default"/>
      </w:rPr>
    </w:lvl>
    <w:lvl w:ilvl="1" w:tplc="04190003">
      <w:start w:val="1"/>
      <w:numFmt w:val="bullet"/>
      <w:lvlText w:val="o"/>
      <w:lvlJc w:val="left"/>
      <w:pPr>
        <w:tabs>
          <w:tab w:val="num" w:pos="1647"/>
        </w:tabs>
        <w:ind w:left="1647" w:hanging="360"/>
      </w:pPr>
      <w:rPr>
        <w:rFonts w:ascii="Courier New" w:hAnsi="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22" w15:restartNumberingAfterBreak="0">
    <w:nsid w:val="667F65C8"/>
    <w:multiLevelType w:val="hybridMultilevel"/>
    <w:tmpl w:val="71FA07D2"/>
    <w:lvl w:ilvl="0" w:tplc="04190011">
      <w:start w:val="1"/>
      <w:numFmt w:val="decimal"/>
      <w:lvlText w:val="%1)"/>
      <w:lvlJc w:val="left"/>
      <w:pPr>
        <w:ind w:left="1571" w:hanging="360"/>
      </w:pPr>
    </w:lvl>
    <w:lvl w:ilvl="1" w:tplc="8A849564">
      <w:start w:val="1"/>
      <w:numFmt w:val="decimal"/>
      <w:lvlText w:val="%2."/>
      <w:lvlJc w:val="left"/>
      <w:pPr>
        <w:ind w:left="3347" w:hanging="1416"/>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710C3CA1"/>
    <w:multiLevelType w:val="hybridMultilevel"/>
    <w:tmpl w:val="44C2132C"/>
    <w:lvl w:ilvl="0" w:tplc="C12E9A40">
      <w:start w:val="1"/>
      <w:numFmt w:val="bullet"/>
      <w:pStyle w:val="a2"/>
      <w:lvlText w:val="-"/>
      <w:lvlJc w:val="left"/>
      <w:pPr>
        <w:ind w:left="1571" w:hanging="360"/>
      </w:pPr>
      <w:rPr>
        <w:rFonts w:ascii="Times New Roman" w:eastAsia="Times New Roman" w:hAnsi="Times New Roman"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71551F3E"/>
    <w:multiLevelType w:val="multilevel"/>
    <w:tmpl w:val="5C56A362"/>
    <w:styleLink w:val="22"/>
    <w:lvl w:ilvl="0">
      <w:start w:val="1"/>
      <w:numFmt w:val="russianLower"/>
      <w:lvlText w:val="%1)"/>
      <w:lvlJc w:val="left"/>
      <w:pPr>
        <w:tabs>
          <w:tab w:val="num" w:pos="1247"/>
        </w:tabs>
        <w:ind w:firstLine="851"/>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2935093"/>
    <w:multiLevelType w:val="multilevel"/>
    <w:tmpl w:val="5936D28A"/>
    <w:styleLink w:val="zListWithHeaders"/>
    <w:lvl w:ilvl="0">
      <w:start w:val="1"/>
      <w:numFmt w:val="decimal"/>
      <w:suff w:val="space"/>
      <w:lvlText w:val="%1"/>
      <w:lvlJc w:val="left"/>
      <w:pPr>
        <w:ind w:firstLine="851"/>
      </w:pPr>
      <w:rPr>
        <w:rFonts w:cs="Times New Roman" w:hint="default"/>
      </w:rPr>
    </w:lvl>
    <w:lvl w:ilvl="1">
      <w:start w:val="1"/>
      <w:numFmt w:val="decimal"/>
      <w:suff w:val="space"/>
      <w:lvlText w:val="%1.%2"/>
      <w:lvlJc w:val="left"/>
      <w:pPr>
        <w:ind w:firstLine="851"/>
      </w:pPr>
      <w:rPr>
        <w:rFonts w:cs="Times New Roman" w:hint="default"/>
      </w:rPr>
    </w:lvl>
    <w:lvl w:ilvl="2">
      <w:start w:val="1"/>
      <w:numFmt w:val="decimal"/>
      <w:suff w:val="space"/>
      <w:lvlText w:val="%1.%2.%3"/>
      <w:lvlJc w:val="left"/>
      <w:pPr>
        <w:ind w:firstLine="851"/>
      </w:pPr>
      <w:rPr>
        <w:rFonts w:cs="Times New Roman" w:hint="default"/>
      </w:rPr>
    </w:lvl>
    <w:lvl w:ilvl="3">
      <w:start w:val="1"/>
      <w:numFmt w:val="decimal"/>
      <w:suff w:val="space"/>
      <w:lvlText w:val="%1.%2.%3.%4"/>
      <w:lvlJc w:val="left"/>
      <w:pPr>
        <w:ind w:firstLine="851"/>
      </w:pPr>
      <w:rPr>
        <w:rFonts w:cs="Times New Roman" w:hint="default"/>
      </w:rPr>
    </w:lvl>
    <w:lvl w:ilvl="4">
      <w:start w:val="1"/>
      <w:numFmt w:val="decimal"/>
      <w:suff w:val="space"/>
      <w:lvlText w:val="%1.%2.%3.%4.%5"/>
      <w:lvlJc w:val="left"/>
      <w:pPr>
        <w:ind w:firstLine="851"/>
      </w:pPr>
      <w:rPr>
        <w:rFonts w:cs="Times New Roman" w:hint="default"/>
      </w:rPr>
    </w:lvl>
    <w:lvl w:ilvl="5">
      <w:start w:val="1"/>
      <w:numFmt w:val="none"/>
      <w:suff w:val="space"/>
      <w:lvlText w:val=""/>
      <w:lvlJc w:val="left"/>
      <w:pPr>
        <w:ind w:firstLine="851"/>
      </w:pPr>
      <w:rPr>
        <w:rFonts w:cs="Times New Roman" w:hint="default"/>
      </w:rPr>
    </w:lvl>
    <w:lvl w:ilvl="6">
      <w:start w:val="1"/>
      <w:numFmt w:val="none"/>
      <w:suff w:val="space"/>
      <w:lvlText w:val=""/>
      <w:lvlJc w:val="left"/>
      <w:pPr>
        <w:ind w:firstLine="851"/>
      </w:pPr>
      <w:rPr>
        <w:rFonts w:cs="Times New Roman" w:hint="default"/>
      </w:rPr>
    </w:lvl>
    <w:lvl w:ilvl="7">
      <w:start w:val="1"/>
      <w:numFmt w:val="none"/>
      <w:suff w:val="space"/>
      <w:lvlText w:val=""/>
      <w:lvlJc w:val="left"/>
      <w:pPr>
        <w:ind w:firstLine="851"/>
      </w:pPr>
      <w:rPr>
        <w:rFonts w:cs="Times New Roman" w:hint="default"/>
      </w:rPr>
    </w:lvl>
    <w:lvl w:ilvl="8">
      <w:start w:val="1"/>
      <w:numFmt w:val="none"/>
      <w:suff w:val="space"/>
      <w:lvlText w:val=""/>
      <w:lvlJc w:val="left"/>
      <w:pPr>
        <w:ind w:firstLine="851"/>
      </w:pPr>
      <w:rPr>
        <w:rFonts w:cs="Times New Roman" w:hint="default"/>
      </w:rPr>
    </w:lvl>
  </w:abstractNum>
  <w:abstractNum w:abstractNumId="26" w15:restartNumberingAfterBreak="0">
    <w:nsid w:val="76904BB9"/>
    <w:multiLevelType w:val="multilevel"/>
    <w:tmpl w:val="71C62772"/>
    <w:styleLink w:val="zListWithSymbols"/>
    <w:lvl w:ilvl="0">
      <w:start w:val="1"/>
      <w:numFmt w:val="bullet"/>
      <w:suff w:val="space"/>
      <w:lvlText w:val=""/>
      <w:lvlJc w:val="left"/>
      <w:pPr>
        <w:ind w:firstLine="851"/>
      </w:pPr>
      <w:rPr>
        <w:rFonts w:ascii="Symbol" w:hAnsi="Symbol" w:hint="default"/>
      </w:rPr>
    </w:lvl>
    <w:lvl w:ilvl="1">
      <w:start w:val="1"/>
      <w:numFmt w:val="none"/>
      <w:lvlText w:val=""/>
      <w:lvlJc w:val="left"/>
      <w:pPr>
        <w:ind w:firstLine="851"/>
      </w:pPr>
      <w:rPr>
        <w:rFonts w:cs="Times New Roman" w:hint="default"/>
      </w:rPr>
    </w:lvl>
    <w:lvl w:ilvl="2">
      <w:start w:val="1"/>
      <w:numFmt w:val="none"/>
      <w:lvlText w:val=""/>
      <w:lvlJc w:val="left"/>
      <w:pPr>
        <w:ind w:firstLine="851"/>
      </w:pPr>
      <w:rPr>
        <w:rFonts w:cs="Times New Roman" w:hint="default"/>
      </w:rPr>
    </w:lvl>
    <w:lvl w:ilvl="3">
      <w:start w:val="1"/>
      <w:numFmt w:val="none"/>
      <w:lvlText w:val=""/>
      <w:lvlJc w:val="left"/>
      <w:pPr>
        <w:ind w:firstLine="851"/>
      </w:pPr>
      <w:rPr>
        <w:rFonts w:cs="Times New Roman" w:hint="default"/>
      </w:rPr>
    </w:lvl>
    <w:lvl w:ilvl="4">
      <w:start w:val="1"/>
      <w:numFmt w:val="none"/>
      <w:lvlText w:val=""/>
      <w:lvlJc w:val="left"/>
      <w:pPr>
        <w:ind w:firstLine="851"/>
      </w:pPr>
      <w:rPr>
        <w:rFonts w:cs="Times New Roman" w:hint="default"/>
      </w:rPr>
    </w:lvl>
    <w:lvl w:ilvl="5">
      <w:start w:val="1"/>
      <w:numFmt w:val="none"/>
      <w:lvlText w:val=""/>
      <w:lvlJc w:val="left"/>
      <w:pPr>
        <w:ind w:firstLine="851"/>
      </w:pPr>
      <w:rPr>
        <w:rFonts w:cs="Times New Roman" w:hint="default"/>
      </w:rPr>
    </w:lvl>
    <w:lvl w:ilvl="6">
      <w:start w:val="1"/>
      <w:numFmt w:val="none"/>
      <w:lvlText w:val=""/>
      <w:lvlJc w:val="left"/>
      <w:pPr>
        <w:ind w:firstLine="851"/>
      </w:pPr>
      <w:rPr>
        <w:rFonts w:cs="Times New Roman" w:hint="default"/>
      </w:rPr>
    </w:lvl>
    <w:lvl w:ilvl="7">
      <w:start w:val="1"/>
      <w:numFmt w:val="none"/>
      <w:lvlText w:val=""/>
      <w:lvlJc w:val="left"/>
      <w:pPr>
        <w:ind w:firstLine="851"/>
      </w:pPr>
      <w:rPr>
        <w:rFonts w:cs="Times New Roman" w:hint="default"/>
      </w:rPr>
    </w:lvl>
    <w:lvl w:ilvl="8">
      <w:start w:val="1"/>
      <w:numFmt w:val="none"/>
      <w:lvlText w:val=""/>
      <w:lvlJc w:val="left"/>
      <w:pPr>
        <w:ind w:firstLine="851"/>
      </w:pPr>
      <w:rPr>
        <w:rFonts w:cs="Times New Roman" w:hint="default"/>
      </w:rPr>
    </w:lvl>
  </w:abstractNum>
  <w:abstractNum w:abstractNumId="27" w15:restartNumberingAfterBreak="0">
    <w:nsid w:val="798823B8"/>
    <w:multiLevelType w:val="hybridMultilevel"/>
    <w:tmpl w:val="D0D4F56E"/>
    <w:lvl w:ilvl="0" w:tplc="F398CDD2">
      <w:start w:val="1"/>
      <w:numFmt w:val="bullet"/>
      <w:pStyle w:val="3"/>
      <w:lvlText w:val=""/>
      <w:lvlJc w:val="left"/>
      <w:pPr>
        <w:tabs>
          <w:tab w:val="num" w:pos="1211"/>
        </w:tabs>
        <w:ind w:firstLine="851"/>
      </w:pPr>
      <w:rPr>
        <w:rFonts w:ascii="Symbol" w:hAnsi="Symbol" w:hint="default"/>
      </w:rPr>
    </w:lvl>
    <w:lvl w:ilvl="1" w:tplc="9E1ADBB0" w:tentative="1">
      <w:start w:val="1"/>
      <w:numFmt w:val="bullet"/>
      <w:lvlText w:val="o"/>
      <w:lvlJc w:val="left"/>
      <w:pPr>
        <w:tabs>
          <w:tab w:val="num" w:pos="1440"/>
        </w:tabs>
        <w:ind w:left="1440" w:hanging="360"/>
      </w:pPr>
      <w:rPr>
        <w:rFonts w:ascii="Courier New" w:hAnsi="Courier New" w:hint="default"/>
      </w:rPr>
    </w:lvl>
    <w:lvl w:ilvl="2" w:tplc="8B8CE1A8" w:tentative="1">
      <w:start w:val="1"/>
      <w:numFmt w:val="bullet"/>
      <w:pStyle w:val="3"/>
      <w:lvlText w:val=""/>
      <w:lvlJc w:val="left"/>
      <w:pPr>
        <w:tabs>
          <w:tab w:val="num" w:pos="2160"/>
        </w:tabs>
        <w:ind w:left="2160" w:hanging="360"/>
      </w:pPr>
      <w:rPr>
        <w:rFonts w:ascii="Wingdings" w:hAnsi="Wingdings" w:hint="default"/>
      </w:rPr>
    </w:lvl>
    <w:lvl w:ilvl="3" w:tplc="A35C8B42" w:tentative="1">
      <w:start w:val="1"/>
      <w:numFmt w:val="bullet"/>
      <w:lvlText w:val=""/>
      <w:lvlJc w:val="left"/>
      <w:pPr>
        <w:tabs>
          <w:tab w:val="num" w:pos="2880"/>
        </w:tabs>
        <w:ind w:left="2880" w:hanging="360"/>
      </w:pPr>
      <w:rPr>
        <w:rFonts w:ascii="Symbol" w:hAnsi="Symbol" w:hint="default"/>
      </w:rPr>
    </w:lvl>
    <w:lvl w:ilvl="4" w:tplc="FBF45520" w:tentative="1">
      <w:start w:val="1"/>
      <w:numFmt w:val="bullet"/>
      <w:lvlText w:val="o"/>
      <w:lvlJc w:val="left"/>
      <w:pPr>
        <w:tabs>
          <w:tab w:val="num" w:pos="3600"/>
        </w:tabs>
        <w:ind w:left="3600" w:hanging="360"/>
      </w:pPr>
      <w:rPr>
        <w:rFonts w:ascii="Courier New" w:hAnsi="Courier New" w:hint="default"/>
      </w:rPr>
    </w:lvl>
    <w:lvl w:ilvl="5" w:tplc="276A9B26" w:tentative="1">
      <w:start w:val="1"/>
      <w:numFmt w:val="bullet"/>
      <w:lvlText w:val=""/>
      <w:lvlJc w:val="left"/>
      <w:pPr>
        <w:tabs>
          <w:tab w:val="num" w:pos="4320"/>
        </w:tabs>
        <w:ind w:left="4320" w:hanging="360"/>
      </w:pPr>
      <w:rPr>
        <w:rFonts w:ascii="Wingdings" w:hAnsi="Wingdings" w:hint="default"/>
      </w:rPr>
    </w:lvl>
    <w:lvl w:ilvl="6" w:tplc="7F3A5D48" w:tentative="1">
      <w:start w:val="1"/>
      <w:numFmt w:val="bullet"/>
      <w:lvlText w:val=""/>
      <w:lvlJc w:val="left"/>
      <w:pPr>
        <w:tabs>
          <w:tab w:val="num" w:pos="5040"/>
        </w:tabs>
        <w:ind w:left="5040" w:hanging="360"/>
      </w:pPr>
      <w:rPr>
        <w:rFonts w:ascii="Symbol" w:hAnsi="Symbol" w:hint="default"/>
      </w:rPr>
    </w:lvl>
    <w:lvl w:ilvl="7" w:tplc="25AA6F2E" w:tentative="1">
      <w:start w:val="1"/>
      <w:numFmt w:val="bullet"/>
      <w:lvlText w:val="o"/>
      <w:lvlJc w:val="left"/>
      <w:pPr>
        <w:tabs>
          <w:tab w:val="num" w:pos="5760"/>
        </w:tabs>
        <w:ind w:left="5760" w:hanging="360"/>
      </w:pPr>
      <w:rPr>
        <w:rFonts w:ascii="Courier New" w:hAnsi="Courier New" w:hint="default"/>
      </w:rPr>
    </w:lvl>
    <w:lvl w:ilvl="8" w:tplc="96582EB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6E57D7"/>
    <w:multiLevelType w:val="multilevel"/>
    <w:tmpl w:val="585400B4"/>
    <w:styleLink w:val="a3"/>
    <w:lvl w:ilvl="0">
      <w:start w:val="1"/>
      <w:numFmt w:val="bullet"/>
      <w:lvlText w:val=""/>
      <w:lvlJc w:val="left"/>
      <w:pPr>
        <w:tabs>
          <w:tab w:val="num" w:pos="1135"/>
        </w:tabs>
        <w:ind w:left="1" w:firstLine="851"/>
      </w:pPr>
      <w:rPr>
        <w:rFonts w:ascii="Symbol" w:hAnsi="Symbol" w:hint="default"/>
        <w:sz w:val="28"/>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num w:numId="1">
    <w:abstractNumId w:val="5"/>
  </w:num>
  <w:num w:numId="2">
    <w:abstractNumId w:val="1"/>
  </w:num>
  <w:num w:numId="3">
    <w:abstractNumId w:val="25"/>
  </w:num>
  <w:num w:numId="4">
    <w:abstractNumId w:val="18"/>
  </w:num>
  <w:num w:numId="5">
    <w:abstractNumId w:val="26"/>
  </w:num>
  <w:num w:numId="6">
    <w:abstractNumId w:val="20"/>
  </w:num>
  <w:num w:numId="7">
    <w:abstractNumId w:val="12"/>
  </w:num>
  <w:num w:numId="8">
    <w:abstractNumId w:val="27"/>
  </w:num>
  <w:num w:numId="9">
    <w:abstractNumId w:val="17"/>
  </w:num>
  <w:num w:numId="10">
    <w:abstractNumId w:val="14"/>
  </w:num>
  <w:num w:numId="11">
    <w:abstractNumId w:val="0"/>
  </w:num>
  <w:num w:numId="12">
    <w:abstractNumId w:val="24"/>
  </w:num>
  <w:num w:numId="13">
    <w:abstractNumId w:val="28"/>
  </w:num>
  <w:num w:numId="14">
    <w:abstractNumId w:val="23"/>
  </w:num>
  <w:num w:numId="15">
    <w:abstractNumId w:val="9"/>
  </w:num>
  <w:num w:numId="16">
    <w:abstractNumId w:val="8"/>
  </w:num>
  <w:num w:numId="17">
    <w:abstractNumId w:val="19"/>
  </w:num>
  <w:num w:numId="18">
    <w:abstractNumId w:val="7"/>
  </w:num>
  <w:num w:numId="19">
    <w:abstractNumId w:val="21"/>
  </w:num>
  <w:num w:numId="20">
    <w:abstractNumId w:val="16"/>
  </w:num>
  <w:num w:numId="21">
    <w:abstractNumId w:val="11"/>
  </w:num>
  <w:num w:numId="22">
    <w:abstractNumId w:val="22"/>
  </w:num>
  <w:num w:numId="23">
    <w:abstractNumId w:val="15"/>
  </w:num>
  <w:num w:numId="24">
    <w:abstractNumId w:val="13"/>
  </w:num>
  <w:num w:numId="25">
    <w:abstractNumId w:val="6"/>
  </w:num>
  <w:num w:numId="26">
    <w:abstractNumId w:val="4"/>
  </w:num>
  <w:num w:numId="27">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700"/>
    <w:rsid w:val="000000E2"/>
    <w:rsid w:val="00000A0E"/>
    <w:rsid w:val="000015D0"/>
    <w:rsid w:val="0000229C"/>
    <w:rsid w:val="00002315"/>
    <w:rsid w:val="00002AF4"/>
    <w:rsid w:val="000030EA"/>
    <w:rsid w:val="00003537"/>
    <w:rsid w:val="000045AB"/>
    <w:rsid w:val="00005382"/>
    <w:rsid w:val="00005767"/>
    <w:rsid w:val="000062A1"/>
    <w:rsid w:val="00006C80"/>
    <w:rsid w:val="00006CB7"/>
    <w:rsid w:val="00007073"/>
    <w:rsid w:val="00007276"/>
    <w:rsid w:val="00007C39"/>
    <w:rsid w:val="000118D8"/>
    <w:rsid w:val="00012C59"/>
    <w:rsid w:val="00014523"/>
    <w:rsid w:val="00017726"/>
    <w:rsid w:val="00017D70"/>
    <w:rsid w:val="000206DB"/>
    <w:rsid w:val="000206FA"/>
    <w:rsid w:val="00021BD6"/>
    <w:rsid w:val="00021C83"/>
    <w:rsid w:val="00021E4A"/>
    <w:rsid w:val="0002251D"/>
    <w:rsid w:val="00023CA7"/>
    <w:rsid w:val="00023FC4"/>
    <w:rsid w:val="000244D8"/>
    <w:rsid w:val="00024547"/>
    <w:rsid w:val="0002474E"/>
    <w:rsid w:val="000247CF"/>
    <w:rsid w:val="00024B9A"/>
    <w:rsid w:val="00024CBF"/>
    <w:rsid w:val="00024CCF"/>
    <w:rsid w:val="000251B9"/>
    <w:rsid w:val="000256C2"/>
    <w:rsid w:val="00025705"/>
    <w:rsid w:val="00025AC1"/>
    <w:rsid w:val="00025BCE"/>
    <w:rsid w:val="00026072"/>
    <w:rsid w:val="00031531"/>
    <w:rsid w:val="00033DCF"/>
    <w:rsid w:val="00033F17"/>
    <w:rsid w:val="00033F4D"/>
    <w:rsid w:val="00034357"/>
    <w:rsid w:val="00034538"/>
    <w:rsid w:val="000347A1"/>
    <w:rsid w:val="00035522"/>
    <w:rsid w:val="000355DB"/>
    <w:rsid w:val="00035698"/>
    <w:rsid w:val="000375B0"/>
    <w:rsid w:val="00037956"/>
    <w:rsid w:val="00037F80"/>
    <w:rsid w:val="000400ED"/>
    <w:rsid w:val="00040641"/>
    <w:rsid w:val="00040EA0"/>
    <w:rsid w:val="00041021"/>
    <w:rsid w:val="00041106"/>
    <w:rsid w:val="000413A3"/>
    <w:rsid w:val="00041CB4"/>
    <w:rsid w:val="0004325F"/>
    <w:rsid w:val="0004371F"/>
    <w:rsid w:val="00043B74"/>
    <w:rsid w:val="00043BD8"/>
    <w:rsid w:val="000451D9"/>
    <w:rsid w:val="000453D6"/>
    <w:rsid w:val="00045970"/>
    <w:rsid w:val="000465EF"/>
    <w:rsid w:val="0004681B"/>
    <w:rsid w:val="0004790F"/>
    <w:rsid w:val="000502AB"/>
    <w:rsid w:val="000505E0"/>
    <w:rsid w:val="00050D40"/>
    <w:rsid w:val="00052223"/>
    <w:rsid w:val="000523D5"/>
    <w:rsid w:val="00052FCD"/>
    <w:rsid w:val="00053F62"/>
    <w:rsid w:val="00055769"/>
    <w:rsid w:val="00056791"/>
    <w:rsid w:val="00056E71"/>
    <w:rsid w:val="000603FB"/>
    <w:rsid w:val="00060AC0"/>
    <w:rsid w:val="00060C2F"/>
    <w:rsid w:val="00060F28"/>
    <w:rsid w:val="00061304"/>
    <w:rsid w:val="000618BB"/>
    <w:rsid w:val="00061C8A"/>
    <w:rsid w:val="00061E5F"/>
    <w:rsid w:val="00062177"/>
    <w:rsid w:val="0006497E"/>
    <w:rsid w:val="00064FDB"/>
    <w:rsid w:val="000650C3"/>
    <w:rsid w:val="0006532C"/>
    <w:rsid w:val="000657CB"/>
    <w:rsid w:val="00065E2B"/>
    <w:rsid w:val="000668EA"/>
    <w:rsid w:val="00066D76"/>
    <w:rsid w:val="00066DAF"/>
    <w:rsid w:val="00066DB3"/>
    <w:rsid w:val="00070155"/>
    <w:rsid w:val="000704EB"/>
    <w:rsid w:val="000705E5"/>
    <w:rsid w:val="00070CA5"/>
    <w:rsid w:val="00072601"/>
    <w:rsid w:val="000738BC"/>
    <w:rsid w:val="00073943"/>
    <w:rsid w:val="000745BF"/>
    <w:rsid w:val="00074EAA"/>
    <w:rsid w:val="0007549F"/>
    <w:rsid w:val="00075EB4"/>
    <w:rsid w:val="00077D4A"/>
    <w:rsid w:val="00077D9D"/>
    <w:rsid w:val="000800F6"/>
    <w:rsid w:val="000807AB"/>
    <w:rsid w:val="00080ADA"/>
    <w:rsid w:val="00080B18"/>
    <w:rsid w:val="00081047"/>
    <w:rsid w:val="00081158"/>
    <w:rsid w:val="0008297D"/>
    <w:rsid w:val="000837F9"/>
    <w:rsid w:val="00083A48"/>
    <w:rsid w:val="000847E6"/>
    <w:rsid w:val="00084D2D"/>
    <w:rsid w:val="00085165"/>
    <w:rsid w:val="00085BD2"/>
    <w:rsid w:val="00085DE5"/>
    <w:rsid w:val="00085F7A"/>
    <w:rsid w:val="000861A9"/>
    <w:rsid w:val="00086891"/>
    <w:rsid w:val="000868E3"/>
    <w:rsid w:val="00086DCB"/>
    <w:rsid w:val="00086ED4"/>
    <w:rsid w:val="0008776E"/>
    <w:rsid w:val="000907E0"/>
    <w:rsid w:val="00090BE4"/>
    <w:rsid w:val="00090DA9"/>
    <w:rsid w:val="00091C34"/>
    <w:rsid w:val="000931A2"/>
    <w:rsid w:val="00093CFC"/>
    <w:rsid w:val="00095148"/>
    <w:rsid w:val="000953B9"/>
    <w:rsid w:val="00095498"/>
    <w:rsid w:val="000957FD"/>
    <w:rsid w:val="00095B75"/>
    <w:rsid w:val="000968C6"/>
    <w:rsid w:val="00097256"/>
    <w:rsid w:val="00097800"/>
    <w:rsid w:val="00097DA3"/>
    <w:rsid w:val="000A0AE5"/>
    <w:rsid w:val="000A1E7D"/>
    <w:rsid w:val="000A3DB6"/>
    <w:rsid w:val="000A3F76"/>
    <w:rsid w:val="000A584F"/>
    <w:rsid w:val="000A5A68"/>
    <w:rsid w:val="000A6222"/>
    <w:rsid w:val="000A6BAA"/>
    <w:rsid w:val="000A7710"/>
    <w:rsid w:val="000B033D"/>
    <w:rsid w:val="000B04CE"/>
    <w:rsid w:val="000B0AF2"/>
    <w:rsid w:val="000B1173"/>
    <w:rsid w:val="000B21F4"/>
    <w:rsid w:val="000B2F61"/>
    <w:rsid w:val="000B2FC8"/>
    <w:rsid w:val="000B4C68"/>
    <w:rsid w:val="000B4EBB"/>
    <w:rsid w:val="000B5726"/>
    <w:rsid w:val="000B5969"/>
    <w:rsid w:val="000B5C82"/>
    <w:rsid w:val="000B5F89"/>
    <w:rsid w:val="000B6874"/>
    <w:rsid w:val="000B71D2"/>
    <w:rsid w:val="000B7299"/>
    <w:rsid w:val="000B79C3"/>
    <w:rsid w:val="000B7B65"/>
    <w:rsid w:val="000C16EC"/>
    <w:rsid w:val="000C1859"/>
    <w:rsid w:val="000C2195"/>
    <w:rsid w:val="000C22D9"/>
    <w:rsid w:val="000C25BA"/>
    <w:rsid w:val="000C2F78"/>
    <w:rsid w:val="000C3004"/>
    <w:rsid w:val="000C39B2"/>
    <w:rsid w:val="000C4FDE"/>
    <w:rsid w:val="000C5767"/>
    <w:rsid w:val="000C5844"/>
    <w:rsid w:val="000C584D"/>
    <w:rsid w:val="000C5DD2"/>
    <w:rsid w:val="000C5DF2"/>
    <w:rsid w:val="000C64B5"/>
    <w:rsid w:val="000C699D"/>
    <w:rsid w:val="000C782E"/>
    <w:rsid w:val="000C7AEA"/>
    <w:rsid w:val="000D0F80"/>
    <w:rsid w:val="000D1189"/>
    <w:rsid w:val="000D1228"/>
    <w:rsid w:val="000D1472"/>
    <w:rsid w:val="000D2101"/>
    <w:rsid w:val="000D23AB"/>
    <w:rsid w:val="000D29B5"/>
    <w:rsid w:val="000D2F56"/>
    <w:rsid w:val="000D2FD3"/>
    <w:rsid w:val="000D31F8"/>
    <w:rsid w:val="000D4E30"/>
    <w:rsid w:val="000D56BB"/>
    <w:rsid w:val="000D6398"/>
    <w:rsid w:val="000D65EE"/>
    <w:rsid w:val="000D6FED"/>
    <w:rsid w:val="000E0101"/>
    <w:rsid w:val="000E027C"/>
    <w:rsid w:val="000E056E"/>
    <w:rsid w:val="000E0DF4"/>
    <w:rsid w:val="000E1294"/>
    <w:rsid w:val="000E2349"/>
    <w:rsid w:val="000E248E"/>
    <w:rsid w:val="000E3407"/>
    <w:rsid w:val="000E5399"/>
    <w:rsid w:val="000E5495"/>
    <w:rsid w:val="000E57E4"/>
    <w:rsid w:val="000E77C1"/>
    <w:rsid w:val="000F0A50"/>
    <w:rsid w:val="000F0C25"/>
    <w:rsid w:val="000F1664"/>
    <w:rsid w:val="000F1B21"/>
    <w:rsid w:val="000F29B5"/>
    <w:rsid w:val="000F34C5"/>
    <w:rsid w:val="000F3B4E"/>
    <w:rsid w:val="000F3DB8"/>
    <w:rsid w:val="000F3DCA"/>
    <w:rsid w:val="000F3E24"/>
    <w:rsid w:val="000F45B5"/>
    <w:rsid w:val="000F4E13"/>
    <w:rsid w:val="000F5FB2"/>
    <w:rsid w:val="000F6689"/>
    <w:rsid w:val="000F6E78"/>
    <w:rsid w:val="000F6E87"/>
    <w:rsid w:val="000F72F1"/>
    <w:rsid w:val="000F7AC8"/>
    <w:rsid w:val="000F7B96"/>
    <w:rsid w:val="0010076A"/>
    <w:rsid w:val="00102713"/>
    <w:rsid w:val="00102C29"/>
    <w:rsid w:val="00103938"/>
    <w:rsid w:val="00103B51"/>
    <w:rsid w:val="0010467E"/>
    <w:rsid w:val="001060A8"/>
    <w:rsid w:val="001067EE"/>
    <w:rsid w:val="00106986"/>
    <w:rsid w:val="00106B48"/>
    <w:rsid w:val="00106E25"/>
    <w:rsid w:val="00107129"/>
    <w:rsid w:val="0010788D"/>
    <w:rsid w:val="00107C90"/>
    <w:rsid w:val="001109C8"/>
    <w:rsid w:val="00111155"/>
    <w:rsid w:val="0011177D"/>
    <w:rsid w:val="0011250B"/>
    <w:rsid w:val="0011322F"/>
    <w:rsid w:val="001140A9"/>
    <w:rsid w:val="001143E5"/>
    <w:rsid w:val="001144CA"/>
    <w:rsid w:val="001151CC"/>
    <w:rsid w:val="00115595"/>
    <w:rsid w:val="001158B6"/>
    <w:rsid w:val="00115945"/>
    <w:rsid w:val="00115BB8"/>
    <w:rsid w:val="00115E5C"/>
    <w:rsid w:val="00115F86"/>
    <w:rsid w:val="00116172"/>
    <w:rsid w:val="0011777A"/>
    <w:rsid w:val="00120AD6"/>
    <w:rsid w:val="00121D36"/>
    <w:rsid w:val="00121DEF"/>
    <w:rsid w:val="001228E6"/>
    <w:rsid w:val="00122F39"/>
    <w:rsid w:val="0012309A"/>
    <w:rsid w:val="001231FF"/>
    <w:rsid w:val="00124FF6"/>
    <w:rsid w:val="001258D9"/>
    <w:rsid w:val="00126EB4"/>
    <w:rsid w:val="00126FBB"/>
    <w:rsid w:val="00127081"/>
    <w:rsid w:val="001272EE"/>
    <w:rsid w:val="00130798"/>
    <w:rsid w:val="00130D28"/>
    <w:rsid w:val="00130DCC"/>
    <w:rsid w:val="001315D2"/>
    <w:rsid w:val="00131B75"/>
    <w:rsid w:val="00133945"/>
    <w:rsid w:val="00133F0D"/>
    <w:rsid w:val="001341B1"/>
    <w:rsid w:val="00135777"/>
    <w:rsid w:val="001364BE"/>
    <w:rsid w:val="00136BCF"/>
    <w:rsid w:val="00136BF5"/>
    <w:rsid w:val="001372D2"/>
    <w:rsid w:val="0013757D"/>
    <w:rsid w:val="00137A90"/>
    <w:rsid w:val="00142481"/>
    <w:rsid w:val="00142589"/>
    <w:rsid w:val="00143385"/>
    <w:rsid w:val="00143649"/>
    <w:rsid w:val="00143FA9"/>
    <w:rsid w:val="001459F3"/>
    <w:rsid w:val="00145A01"/>
    <w:rsid w:val="00146EE0"/>
    <w:rsid w:val="00147118"/>
    <w:rsid w:val="00150353"/>
    <w:rsid w:val="00150B07"/>
    <w:rsid w:val="0015101D"/>
    <w:rsid w:val="00151533"/>
    <w:rsid w:val="00151604"/>
    <w:rsid w:val="00151A7E"/>
    <w:rsid w:val="001520CB"/>
    <w:rsid w:val="00153D8F"/>
    <w:rsid w:val="00153E53"/>
    <w:rsid w:val="00156814"/>
    <w:rsid w:val="00157B80"/>
    <w:rsid w:val="0016003A"/>
    <w:rsid w:val="001606E7"/>
    <w:rsid w:val="0016168D"/>
    <w:rsid w:val="00162C97"/>
    <w:rsid w:val="00163CA0"/>
    <w:rsid w:val="0016498A"/>
    <w:rsid w:val="00164B0D"/>
    <w:rsid w:val="00164D98"/>
    <w:rsid w:val="00165B39"/>
    <w:rsid w:val="00165DA7"/>
    <w:rsid w:val="00165EB3"/>
    <w:rsid w:val="00167F31"/>
    <w:rsid w:val="001704A8"/>
    <w:rsid w:val="0017103C"/>
    <w:rsid w:val="001717AA"/>
    <w:rsid w:val="00171D8D"/>
    <w:rsid w:val="00171FFA"/>
    <w:rsid w:val="0017337E"/>
    <w:rsid w:val="001740AB"/>
    <w:rsid w:val="001749B6"/>
    <w:rsid w:val="00175DC7"/>
    <w:rsid w:val="0017722D"/>
    <w:rsid w:val="0017760D"/>
    <w:rsid w:val="00177BE0"/>
    <w:rsid w:val="00180E7E"/>
    <w:rsid w:val="00180EC5"/>
    <w:rsid w:val="00181099"/>
    <w:rsid w:val="0018189A"/>
    <w:rsid w:val="00182171"/>
    <w:rsid w:val="001829B2"/>
    <w:rsid w:val="00182D1D"/>
    <w:rsid w:val="00183423"/>
    <w:rsid w:val="0018402B"/>
    <w:rsid w:val="00184948"/>
    <w:rsid w:val="00184C44"/>
    <w:rsid w:val="00185331"/>
    <w:rsid w:val="0018579D"/>
    <w:rsid w:val="0018695B"/>
    <w:rsid w:val="001869D6"/>
    <w:rsid w:val="00187395"/>
    <w:rsid w:val="00187C64"/>
    <w:rsid w:val="00187E02"/>
    <w:rsid w:val="00191C6F"/>
    <w:rsid w:val="0019242A"/>
    <w:rsid w:val="00192D34"/>
    <w:rsid w:val="00192F23"/>
    <w:rsid w:val="00193BAC"/>
    <w:rsid w:val="00194082"/>
    <w:rsid w:val="0019482C"/>
    <w:rsid w:val="0019490B"/>
    <w:rsid w:val="00195A42"/>
    <w:rsid w:val="001962B1"/>
    <w:rsid w:val="00196ED0"/>
    <w:rsid w:val="00197117"/>
    <w:rsid w:val="001972D2"/>
    <w:rsid w:val="0019784C"/>
    <w:rsid w:val="00197A15"/>
    <w:rsid w:val="001A08CB"/>
    <w:rsid w:val="001A1389"/>
    <w:rsid w:val="001A149D"/>
    <w:rsid w:val="001A1785"/>
    <w:rsid w:val="001A1C55"/>
    <w:rsid w:val="001A1EFC"/>
    <w:rsid w:val="001A2A71"/>
    <w:rsid w:val="001A2F5A"/>
    <w:rsid w:val="001A317A"/>
    <w:rsid w:val="001A3222"/>
    <w:rsid w:val="001A38BE"/>
    <w:rsid w:val="001A5789"/>
    <w:rsid w:val="001A57CA"/>
    <w:rsid w:val="001A5B60"/>
    <w:rsid w:val="001A5BC5"/>
    <w:rsid w:val="001A5C1F"/>
    <w:rsid w:val="001A7352"/>
    <w:rsid w:val="001A75D6"/>
    <w:rsid w:val="001A7D64"/>
    <w:rsid w:val="001B0780"/>
    <w:rsid w:val="001B1145"/>
    <w:rsid w:val="001B2742"/>
    <w:rsid w:val="001B29DC"/>
    <w:rsid w:val="001B351F"/>
    <w:rsid w:val="001B3933"/>
    <w:rsid w:val="001B4829"/>
    <w:rsid w:val="001B5279"/>
    <w:rsid w:val="001B55AF"/>
    <w:rsid w:val="001B7E85"/>
    <w:rsid w:val="001C0855"/>
    <w:rsid w:val="001C0E65"/>
    <w:rsid w:val="001C255D"/>
    <w:rsid w:val="001C4331"/>
    <w:rsid w:val="001C46E0"/>
    <w:rsid w:val="001C4E94"/>
    <w:rsid w:val="001C6017"/>
    <w:rsid w:val="001C6A2C"/>
    <w:rsid w:val="001C6A3E"/>
    <w:rsid w:val="001C7A9D"/>
    <w:rsid w:val="001C7AA0"/>
    <w:rsid w:val="001C7FD7"/>
    <w:rsid w:val="001D0C0A"/>
    <w:rsid w:val="001D180D"/>
    <w:rsid w:val="001D1831"/>
    <w:rsid w:val="001D1A74"/>
    <w:rsid w:val="001D1FB9"/>
    <w:rsid w:val="001D21BA"/>
    <w:rsid w:val="001D2DED"/>
    <w:rsid w:val="001D3299"/>
    <w:rsid w:val="001D33BB"/>
    <w:rsid w:val="001D4E1C"/>
    <w:rsid w:val="001D5F5E"/>
    <w:rsid w:val="001D6ADF"/>
    <w:rsid w:val="001D76D7"/>
    <w:rsid w:val="001D7EE3"/>
    <w:rsid w:val="001E0360"/>
    <w:rsid w:val="001E0699"/>
    <w:rsid w:val="001E154B"/>
    <w:rsid w:val="001E18EA"/>
    <w:rsid w:val="001E22C6"/>
    <w:rsid w:val="001E29BC"/>
    <w:rsid w:val="001E2A31"/>
    <w:rsid w:val="001E3F59"/>
    <w:rsid w:val="001E430C"/>
    <w:rsid w:val="001E537C"/>
    <w:rsid w:val="001E543B"/>
    <w:rsid w:val="001E5CCE"/>
    <w:rsid w:val="001E60A3"/>
    <w:rsid w:val="001E7C49"/>
    <w:rsid w:val="001F07B6"/>
    <w:rsid w:val="001F10C3"/>
    <w:rsid w:val="001F1748"/>
    <w:rsid w:val="001F1775"/>
    <w:rsid w:val="001F189F"/>
    <w:rsid w:val="001F2566"/>
    <w:rsid w:val="001F30EB"/>
    <w:rsid w:val="001F33F6"/>
    <w:rsid w:val="001F3825"/>
    <w:rsid w:val="001F3885"/>
    <w:rsid w:val="001F46C0"/>
    <w:rsid w:val="001F4B9C"/>
    <w:rsid w:val="001F4C55"/>
    <w:rsid w:val="001F5278"/>
    <w:rsid w:val="001F56CE"/>
    <w:rsid w:val="001F5DBC"/>
    <w:rsid w:val="001F67F9"/>
    <w:rsid w:val="001F6C44"/>
    <w:rsid w:val="001F732D"/>
    <w:rsid w:val="001F76AB"/>
    <w:rsid w:val="001F7B13"/>
    <w:rsid w:val="002005C3"/>
    <w:rsid w:val="00200A7C"/>
    <w:rsid w:val="00201954"/>
    <w:rsid w:val="00202736"/>
    <w:rsid w:val="00202E43"/>
    <w:rsid w:val="00203781"/>
    <w:rsid w:val="00203B53"/>
    <w:rsid w:val="0020479B"/>
    <w:rsid w:val="002047DA"/>
    <w:rsid w:val="00205641"/>
    <w:rsid w:val="002058F0"/>
    <w:rsid w:val="00206926"/>
    <w:rsid w:val="002070F4"/>
    <w:rsid w:val="00207787"/>
    <w:rsid w:val="002102AC"/>
    <w:rsid w:val="002103F0"/>
    <w:rsid w:val="00210DDC"/>
    <w:rsid w:val="00211BAE"/>
    <w:rsid w:val="00211F7E"/>
    <w:rsid w:val="0021217C"/>
    <w:rsid w:val="00212355"/>
    <w:rsid w:val="00212603"/>
    <w:rsid w:val="00213895"/>
    <w:rsid w:val="00213AE6"/>
    <w:rsid w:val="002145CC"/>
    <w:rsid w:val="00214785"/>
    <w:rsid w:val="00214DD6"/>
    <w:rsid w:val="00214F6C"/>
    <w:rsid w:val="00214FE6"/>
    <w:rsid w:val="00215777"/>
    <w:rsid w:val="00215AA3"/>
    <w:rsid w:val="0021645B"/>
    <w:rsid w:val="00216463"/>
    <w:rsid w:val="00216859"/>
    <w:rsid w:val="00217CA7"/>
    <w:rsid w:val="002202FB"/>
    <w:rsid w:val="002207E4"/>
    <w:rsid w:val="0022125D"/>
    <w:rsid w:val="00221D5F"/>
    <w:rsid w:val="0022216B"/>
    <w:rsid w:val="00222A76"/>
    <w:rsid w:val="00222BC4"/>
    <w:rsid w:val="00222CA0"/>
    <w:rsid w:val="00222FF0"/>
    <w:rsid w:val="0022354F"/>
    <w:rsid w:val="0022364F"/>
    <w:rsid w:val="00223C2A"/>
    <w:rsid w:val="00223E70"/>
    <w:rsid w:val="00224A92"/>
    <w:rsid w:val="002254E7"/>
    <w:rsid w:val="002262B5"/>
    <w:rsid w:val="002266B7"/>
    <w:rsid w:val="002278CA"/>
    <w:rsid w:val="00230778"/>
    <w:rsid w:val="00230E80"/>
    <w:rsid w:val="00231B92"/>
    <w:rsid w:val="00231DDD"/>
    <w:rsid w:val="0023212B"/>
    <w:rsid w:val="00232584"/>
    <w:rsid w:val="00232C69"/>
    <w:rsid w:val="00232C90"/>
    <w:rsid w:val="002337E8"/>
    <w:rsid w:val="00233A27"/>
    <w:rsid w:val="00233AB0"/>
    <w:rsid w:val="00234483"/>
    <w:rsid w:val="00234559"/>
    <w:rsid w:val="0023543A"/>
    <w:rsid w:val="002356D4"/>
    <w:rsid w:val="002359C0"/>
    <w:rsid w:val="00235E07"/>
    <w:rsid w:val="00235F0A"/>
    <w:rsid w:val="002361F7"/>
    <w:rsid w:val="002364DA"/>
    <w:rsid w:val="00236742"/>
    <w:rsid w:val="00236950"/>
    <w:rsid w:val="00236AC6"/>
    <w:rsid w:val="00237BA6"/>
    <w:rsid w:val="00240555"/>
    <w:rsid w:val="00240B84"/>
    <w:rsid w:val="00240F1B"/>
    <w:rsid w:val="00241734"/>
    <w:rsid w:val="00241CE9"/>
    <w:rsid w:val="0024233C"/>
    <w:rsid w:val="002424E1"/>
    <w:rsid w:val="00242EB0"/>
    <w:rsid w:val="00243373"/>
    <w:rsid w:val="00243B56"/>
    <w:rsid w:val="00243D04"/>
    <w:rsid w:val="00244957"/>
    <w:rsid w:val="00244E27"/>
    <w:rsid w:val="002459A6"/>
    <w:rsid w:val="002465C9"/>
    <w:rsid w:val="00247133"/>
    <w:rsid w:val="00247616"/>
    <w:rsid w:val="0024778E"/>
    <w:rsid w:val="002503C5"/>
    <w:rsid w:val="00250C9D"/>
    <w:rsid w:val="0025188D"/>
    <w:rsid w:val="00251B00"/>
    <w:rsid w:val="002530FE"/>
    <w:rsid w:val="002538CC"/>
    <w:rsid w:val="002551A5"/>
    <w:rsid w:val="00255A2E"/>
    <w:rsid w:val="002565DE"/>
    <w:rsid w:val="00256ABD"/>
    <w:rsid w:val="002573AB"/>
    <w:rsid w:val="00257D94"/>
    <w:rsid w:val="002600F0"/>
    <w:rsid w:val="00260273"/>
    <w:rsid w:val="002602B5"/>
    <w:rsid w:val="00260CD8"/>
    <w:rsid w:val="00261F55"/>
    <w:rsid w:val="0026293D"/>
    <w:rsid w:val="002634F4"/>
    <w:rsid w:val="00263DDF"/>
    <w:rsid w:val="00264292"/>
    <w:rsid w:val="0026479B"/>
    <w:rsid w:val="00264919"/>
    <w:rsid w:val="00266408"/>
    <w:rsid w:val="0026690D"/>
    <w:rsid w:val="002671B4"/>
    <w:rsid w:val="00267C03"/>
    <w:rsid w:val="00270B68"/>
    <w:rsid w:val="00270D82"/>
    <w:rsid w:val="00271AAD"/>
    <w:rsid w:val="00272D66"/>
    <w:rsid w:val="00273DA7"/>
    <w:rsid w:val="002740E0"/>
    <w:rsid w:val="00274381"/>
    <w:rsid w:val="00274891"/>
    <w:rsid w:val="00274FF7"/>
    <w:rsid w:val="002752AE"/>
    <w:rsid w:val="002753AE"/>
    <w:rsid w:val="002805E8"/>
    <w:rsid w:val="0028155D"/>
    <w:rsid w:val="0028191D"/>
    <w:rsid w:val="002820B1"/>
    <w:rsid w:val="00282C8A"/>
    <w:rsid w:val="00282C95"/>
    <w:rsid w:val="002833B5"/>
    <w:rsid w:val="002839D4"/>
    <w:rsid w:val="00284299"/>
    <w:rsid w:val="002842F2"/>
    <w:rsid w:val="002856C5"/>
    <w:rsid w:val="0028620C"/>
    <w:rsid w:val="0028621A"/>
    <w:rsid w:val="00286764"/>
    <w:rsid w:val="00287047"/>
    <w:rsid w:val="0028728F"/>
    <w:rsid w:val="00287F20"/>
    <w:rsid w:val="00290A46"/>
    <w:rsid w:val="00290CC7"/>
    <w:rsid w:val="00291CBF"/>
    <w:rsid w:val="00291DD3"/>
    <w:rsid w:val="00292193"/>
    <w:rsid w:val="00293158"/>
    <w:rsid w:val="002948CD"/>
    <w:rsid w:val="00294ABC"/>
    <w:rsid w:val="00294E56"/>
    <w:rsid w:val="00295189"/>
    <w:rsid w:val="002954F6"/>
    <w:rsid w:val="00297343"/>
    <w:rsid w:val="002975AD"/>
    <w:rsid w:val="002975C2"/>
    <w:rsid w:val="00297D18"/>
    <w:rsid w:val="002A0255"/>
    <w:rsid w:val="002A0383"/>
    <w:rsid w:val="002A0770"/>
    <w:rsid w:val="002A107B"/>
    <w:rsid w:val="002A19FE"/>
    <w:rsid w:val="002A1C8C"/>
    <w:rsid w:val="002A201F"/>
    <w:rsid w:val="002A20E9"/>
    <w:rsid w:val="002A2336"/>
    <w:rsid w:val="002A26F2"/>
    <w:rsid w:val="002A3A4B"/>
    <w:rsid w:val="002A5F5D"/>
    <w:rsid w:val="002A669C"/>
    <w:rsid w:val="002A67CF"/>
    <w:rsid w:val="002A70B8"/>
    <w:rsid w:val="002A7AB0"/>
    <w:rsid w:val="002A7E84"/>
    <w:rsid w:val="002B02FD"/>
    <w:rsid w:val="002B1167"/>
    <w:rsid w:val="002B1682"/>
    <w:rsid w:val="002B35DA"/>
    <w:rsid w:val="002B3E10"/>
    <w:rsid w:val="002B4ACB"/>
    <w:rsid w:val="002B4C97"/>
    <w:rsid w:val="002B5022"/>
    <w:rsid w:val="002B50FE"/>
    <w:rsid w:val="002B6C87"/>
    <w:rsid w:val="002C0E4C"/>
    <w:rsid w:val="002C22D0"/>
    <w:rsid w:val="002C29B1"/>
    <w:rsid w:val="002C338B"/>
    <w:rsid w:val="002C3EEF"/>
    <w:rsid w:val="002C4525"/>
    <w:rsid w:val="002C4FF6"/>
    <w:rsid w:val="002C57E0"/>
    <w:rsid w:val="002C63B0"/>
    <w:rsid w:val="002C6B4F"/>
    <w:rsid w:val="002C7C56"/>
    <w:rsid w:val="002D0115"/>
    <w:rsid w:val="002D0ADC"/>
    <w:rsid w:val="002D20EA"/>
    <w:rsid w:val="002D217D"/>
    <w:rsid w:val="002D2951"/>
    <w:rsid w:val="002D2E88"/>
    <w:rsid w:val="002D40F0"/>
    <w:rsid w:val="002D429D"/>
    <w:rsid w:val="002D54FC"/>
    <w:rsid w:val="002D55C2"/>
    <w:rsid w:val="002D661E"/>
    <w:rsid w:val="002D72A5"/>
    <w:rsid w:val="002D78A2"/>
    <w:rsid w:val="002E0BBE"/>
    <w:rsid w:val="002E0D79"/>
    <w:rsid w:val="002E1FD4"/>
    <w:rsid w:val="002E1FE8"/>
    <w:rsid w:val="002E2703"/>
    <w:rsid w:val="002E2B7C"/>
    <w:rsid w:val="002E379F"/>
    <w:rsid w:val="002E405F"/>
    <w:rsid w:val="002E4AA1"/>
    <w:rsid w:val="002E4BBD"/>
    <w:rsid w:val="002E555E"/>
    <w:rsid w:val="002E5FE2"/>
    <w:rsid w:val="002E6474"/>
    <w:rsid w:val="002F12D3"/>
    <w:rsid w:val="002F1DF7"/>
    <w:rsid w:val="002F212D"/>
    <w:rsid w:val="002F303D"/>
    <w:rsid w:val="002F3280"/>
    <w:rsid w:val="002F4182"/>
    <w:rsid w:val="002F49C4"/>
    <w:rsid w:val="002F5380"/>
    <w:rsid w:val="002F5828"/>
    <w:rsid w:val="002F6EA4"/>
    <w:rsid w:val="0030015F"/>
    <w:rsid w:val="00300A14"/>
    <w:rsid w:val="00300CB2"/>
    <w:rsid w:val="003010F0"/>
    <w:rsid w:val="00301DEC"/>
    <w:rsid w:val="0030301D"/>
    <w:rsid w:val="00303CBC"/>
    <w:rsid w:val="003044EC"/>
    <w:rsid w:val="00304588"/>
    <w:rsid w:val="00304AE6"/>
    <w:rsid w:val="00304D79"/>
    <w:rsid w:val="0030514D"/>
    <w:rsid w:val="003054C1"/>
    <w:rsid w:val="0030574B"/>
    <w:rsid w:val="00305D7D"/>
    <w:rsid w:val="00305F39"/>
    <w:rsid w:val="00306474"/>
    <w:rsid w:val="003066EC"/>
    <w:rsid w:val="00306752"/>
    <w:rsid w:val="0030676E"/>
    <w:rsid w:val="00307E0C"/>
    <w:rsid w:val="00310308"/>
    <w:rsid w:val="00310754"/>
    <w:rsid w:val="00312706"/>
    <w:rsid w:val="00313621"/>
    <w:rsid w:val="00314598"/>
    <w:rsid w:val="0031470B"/>
    <w:rsid w:val="00315208"/>
    <w:rsid w:val="0031583E"/>
    <w:rsid w:val="003162DC"/>
    <w:rsid w:val="00316560"/>
    <w:rsid w:val="0031663C"/>
    <w:rsid w:val="00316A0A"/>
    <w:rsid w:val="003170C3"/>
    <w:rsid w:val="003204E7"/>
    <w:rsid w:val="003209EA"/>
    <w:rsid w:val="00320BB7"/>
    <w:rsid w:val="00321526"/>
    <w:rsid w:val="003217DA"/>
    <w:rsid w:val="00321AB4"/>
    <w:rsid w:val="00321DC6"/>
    <w:rsid w:val="00322BAA"/>
    <w:rsid w:val="00323EE1"/>
    <w:rsid w:val="0032441A"/>
    <w:rsid w:val="003253B8"/>
    <w:rsid w:val="00325422"/>
    <w:rsid w:val="003254E3"/>
    <w:rsid w:val="003259B3"/>
    <w:rsid w:val="00326585"/>
    <w:rsid w:val="00326F1F"/>
    <w:rsid w:val="00327151"/>
    <w:rsid w:val="0032785F"/>
    <w:rsid w:val="003279A9"/>
    <w:rsid w:val="00330E62"/>
    <w:rsid w:val="00331924"/>
    <w:rsid w:val="003327DC"/>
    <w:rsid w:val="003328ED"/>
    <w:rsid w:val="00332B44"/>
    <w:rsid w:val="00332DBA"/>
    <w:rsid w:val="00332E41"/>
    <w:rsid w:val="0033364C"/>
    <w:rsid w:val="00333945"/>
    <w:rsid w:val="003339B0"/>
    <w:rsid w:val="003341E2"/>
    <w:rsid w:val="00334A4A"/>
    <w:rsid w:val="00334AA9"/>
    <w:rsid w:val="00334DC8"/>
    <w:rsid w:val="003352CB"/>
    <w:rsid w:val="00335CF8"/>
    <w:rsid w:val="00335D73"/>
    <w:rsid w:val="003361D4"/>
    <w:rsid w:val="00336EBB"/>
    <w:rsid w:val="003379AF"/>
    <w:rsid w:val="00337B71"/>
    <w:rsid w:val="00337CF5"/>
    <w:rsid w:val="00337E83"/>
    <w:rsid w:val="003403AC"/>
    <w:rsid w:val="003404FF"/>
    <w:rsid w:val="00340C28"/>
    <w:rsid w:val="00341F1E"/>
    <w:rsid w:val="003422E1"/>
    <w:rsid w:val="00342E4F"/>
    <w:rsid w:val="00343263"/>
    <w:rsid w:val="003436B3"/>
    <w:rsid w:val="00343DA6"/>
    <w:rsid w:val="0034441A"/>
    <w:rsid w:val="00344D18"/>
    <w:rsid w:val="00345B47"/>
    <w:rsid w:val="0034606D"/>
    <w:rsid w:val="003462C5"/>
    <w:rsid w:val="00346D60"/>
    <w:rsid w:val="00346DFA"/>
    <w:rsid w:val="003474C5"/>
    <w:rsid w:val="0034786A"/>
    <w:rsid w:val="003478B0"/>
    <w:rsid w:val="0034799A"/>
    <w:rsid w:val="00347AB8"/>
    <w:rsid w:val="003504AB"/>
    <w:rsid w:val="00350647"/>
    <w:rsid w:val="00351241"/>
    <w:rsid w:val="00354633"/>
    <w:rsid w:val="003547A5"/>
    <w:rsid w:val="003548DE"/>
    <w:rsid w:val="00354E17"/>
    <w:rsid w:val="00354EDE"/>
    <w:rsid w:val="003568E6"/>
    <w:rsid w:val="003574DA"/>
    <w:rsid w:val="0035782C"/>
    <w:rsid w:val="0036044B"/>
    <w:rsid w:val="00361144"/>
    <w:rsid w:val="00361BC2"/>
    <w:rsid w:val="00362369"/>
    <w:rsid w:val="00363D89"/>
    <w:rsid w:val="0036472A"/>
    <w:rsid w:val="003649DD"/>
    <w:rsid w:val="0036640B"/>
    <w:rsid w:val="00366800"/>
    <w:rsid w:val="00366842"/>
    <w:rsid w:val="00366B0A"/>
    <w:rsid w:val="00366F57"/>
    <w:rsid w:val="00367458"/>
    <w:rsid w:val="00367BE8"/>
    <w:rsid w:val="00367FA4"/>
    <w:rsid w:val="003703A7"/>
    <w:rsid w:val="003707C0"/>
    <w:rsid w:val="00370DD5"/>
    <w:rsid w:val="003712A0"/>
    <w:rsid w:val="00371E2F"/>
    <w:rsid w:val="0037207D"/>
    <w:rsid w:val="00372C61"/>
    <w:rsid w:val="00373307"/>
    <w:rsid w:val="003738AB"/>
    <w:rsid w:val="00373F11"/>
    <w:rsid w:val="00374696"/>
    <w:rsid w:val="00377EC4"/>
    <w:rsid w:val="003809A0"/>
    <w:rsid w:val="00380AB4"/>
    <w:rsid w:val="003814DA"/>
    <w:rsid w:val="00381583"/>
    <w:rsid w:val="00381BD0"/>
    <w:rsid w:val="00381C60"/>
    <w:rsid w:val="00382856"/>
    <w:rsid w:val="00382884"/>
    <w:rsid w:val="003831C4"/>
    <w:rsid w:val="003831F4"/>
    <w:rsid w:val="00383420"/>
    <w:rsid w:val="0038361D"/>
    <w:rsid w:val="00385680"/>
    <w:rsid w:val="00385C26"/>
    <w:rsid w:val="00385D5A"/>
    <w:rsid w:val="00386497"/>
    <w:rsid w:val="00387F85"/>
    <w:rsid w:val="0039012D"/>
    <w:rsid w:val="00390DD5"/>
    <w:rsid w:val="003914F2"/>
    <w:rsid w:val="00392164"/>
    <w:rsid w:val="00393C42"/>
    <w:rsid w:val="00393CAF"/>
    <w:rsid w:val="00393DA0"/>
    <w:rsid w:val="003942D5"/>
    <w:rsid w:val="00394E78"/>
    <w:rsid w:val="00394F1F"/>
    <w:rsid w:val="0039681B"/>
    <w:rsid w:val="003970BC"/>
    <w:rsid w:val="00397E02"/>
    <w:rsid w:val="003A0716"/>
    <w:rsid w:val="003A0798"/>
    <w:rsid w:val="003A16CB"/>
    <w:rsid w:val="003A1E2B"/>
    <w:rsid w:val="003A234A"/>
    <w:rsid w:val="003A2EAF"/>
    <w:rsid w:val="003A3400"/>
    <w:rsid w:val="003A4398"/>
    <w:rsid w:val="003A4412"/>
    <w:rsid w:val="003A4F35"/>
    <w:rsid w:val="003A5AA2"/>
    <w:rsid w:val="003A5CB8"/>
    <w:rsid w:val="003A6221"/>
    <w:rsid w:val="003A6C0D"/>
    <w:rsid w:val="003A7D79"/>
    <w:rsid w:val="003A7E5C"/>
    <w:rsid w:val="003B0AC4"/>
    <w:rsid w:val="003B0B57"/>
    <w:rsid w:val="003B2BFA"/>
    <w:rsid w:val="003B3E56"/>
    <w:rsid w:val="003B40C0"/>
    <w:rsid w:val="003B5690"/>
    <w:rsid w:val="003B5A6F"/>
    <w:rsid w:val="003B5F0D"/>
    <w:rsid w:val="003B5F8D"/>
    <w:rsid w:val="003B77D5"/>
    <w:rsid w:val="003C0299"/>
    <w:rsid w:val="003C0964"/>
    <w:rsid w:val="003C0E2D"/>
    <w:rsid w:val="003C12F2"/>
    <w:rsid w:val="003C1396"/>
    <w:rsid w:val="003C1D24"/>
    <w:rsid w:val="003C2779"/>
    <w:rsid w:val="003C29E4"/>
    <w:rsid w:val="003C2C5F"/>
    <w:rsid w:val="003C331F"/>
    <w:rsid w:val="003C4D3B"/>
    <w:rsid w:val="003C5850"/>
    <w:rsid w:val="003C5CCE"/>
    <w:rsid w:val="003C5EA8"/>
    <w:rsid w:val="003C6544"/>
    <w:rsid w:val="003C7993"/>
    <w:rsid w:val="003C7A22"/>
    <w:rsid w:val="003C7E6F"/>
    <w:rsid w:val="003D0724"/>
    <w:rsid w:val="003D0C9B"/>
    <w:rsid w:val="003D17D9"/>
    <w:rsid w:val="003D1BF2"/>
    <w:rsid w:val="003D2206"/>
    <w:rsid w:val="003D223F"/>
    <w:rsid w:val="003D25C8"/>
    <w:rsid w:val="003D2675"/>
    <w:rsid w:val="003D2AA8"/>
    <w:rsid w:val="003D2FFB"/>
    <w:rsid w:val="003D36F2"/>
    <w:rsid w:val="003D4B22"/>
    <w:rsid w:val="003D5141"/>
    <w:rsid w:val="003D518D"/>
    <w:rsid w:val="003D5216"/>
    <w:rsid w:val="003D5334"/>
    <w:rsid w:val="003D62D3"/>
    <w:rsid w:val="003D6552"/>
    <w:rsid w:val="003D7646"/>
    <w:rsid w:val="003D7FD0"/>
    <w:rsid w:val="003E0E90"/>
    <w:rsid w:val="003E0ED5"/>
    <w:rsid w:val="003E1D05"/>
    <w:rsid w:val="003E27F5"/>
    <w:rsid w:val="003E2941"/>
    <w:rsid w:val="003E29F4"/>
    <w:rsid w:val="003E3445"/>
    <w:rsid w:val="003E3F83"/>
    <w:rsid w:val="003E3F87"/>
    <w:rsid w:val="003E4EFD"/>
    <w:rsid w:val="003E535F"/>
    <w:rsid w:val="003E5546"/>
    <w:rsid w:val="003E6057"/>
    <w:rsid w:val="003E6CF4"/>
    <w:rsid w:val="003E7146"/>
    <w:rsid w:val="003E7620"/>
    <w:rsid w:val="003E7A33"/>
    <w:rsid w:val="003F0464"/>
    <w:rsid w:val="003F0901"/>
    <w:rsid w:val="003F0DAB"/>
    <w:rsid w:val="003F1703"/>
    <w:rsid w:val="003F28D5"/>
    <w:rsid w:val="003F3CC1"/>
    <w:rsid w:val="003F3D09"/>
    <w:rsid w:val="003F4EDF"/>
    <w:rsid w:val="003F4FFA"/>
    <w:rsid w:val="003F5379"/>
    <w:rsid w:val="003F5F08"/>
    <w:rsid w:val="003F600E"/>
    <w:rsid w:val="003F6874"/>
    <w:rsid w:val="003F7293"/>
    <w:rsid w:val="003F75A8"/>
    <w:rsid w:val="003F77C3"/>
    <w:rsid w:val="003F7BAC"/>
    <w:rsid w:val="00400C6F"/>
    <w:rsid w:val="0040119F"/>
    <w:rsid w:val="00401BF5"/>
    <w:rsid w:val="004028AF"/>
    <w:rsid w:val="00403545"/>
    <w:rsid w:val="00403DA9"/>
    <w:rsid w:val="00403F2C"/>
    <w:rsid w:val="004057C6"/>
    <w:rsid w:val="00405843"/>
    <w:rsid w:val="00405A51"/>
    <w:rsid w:val="00406442"/>
    <w:rsid w:val="00406A99"/>
    <w:rsid w:val="00407202"/>
    <w:rsid w:val="0040732E"/>
    <w:rsid w:val="004074D8"/>
    <w:rsid w:val="00407F59"/>
    <w:rsid w:val="0041000A"/>
    <w:rsid w:val="00410F2C"/>
    <w:rsid w:val="0041123B"/>
    <w:rsid w:val="00413188"/>
    <w:rsid w:val="004131BF"/>
    <w:rsid w:val="00413B57"/>
    <w:rsid w:val="00413E72"/>
    <w:rsid w:val="0041459A"/>
    <w:rsid w:val="004146AC"/>
    <w:rsid w:val="0041482A"/>
    <w:rsid w:val="00414880"/>
    <w:rsid w:val="004149B7"/>
    <w:rsid w:val="0041504C"/>
    <w:rsid w:val="0041585A"/>
    <w:rsid w:val="0041599F"/>
    <w:rsid w:val="00416144"/>
    <w:rsid w:val="00416347"/>
    <w:rsid w:val="004175AF"/>
    <w:rsid w:val="004203AF"/>
    <w:rsid w:val="004205E4"/>
    <w:rsid w:val="004205EA"/>
    <w:rsid w:val="00422222"/>
    <w:rsid w:val="00422669"/>
    <w:rsid w:val="00422E2B"/>
    <w:rsid w:val="004232D3"/>
    <w:rsid w:val="00423C57"/>
    <w:rsid w:val="004241BA"/>
    <w:rsid w:val="00424D04"/>
    <w:rsid w:val="004257CB"/>
    <w:rsid w:val="0042602F"/>
    <w:rsid w:val="00426E86"/>
    <w:rsid w:val="00427653"/>
    <w:rsid w:val="00430741"/>
    <w:rsid w:val="00431912"/>
    <w:rsid w:val="004324C2"/>
    <w:rsid w:val="00433070"/>
    <w:rsid w:val="00434326"/>
    <w:rsid w:val="00435145"/>
    <w:rsid w:val="00435707"/>
    <w:rsid w:val="0043632D"/>
    <w:rsid w:val="00440A40"/>
    <w:rsid w:val="00441937"/>
    <w:rsid w:val="00441D9D"/>
    <w:rsid w:val="00442166"/>
    <w:rsid w:val="0044227F"/>
    <w:rsid w:val="0044321A"/>
    <w:rsid w:val="00443E9B"/>
    <w:rsid w:val="004445FC"/>
    <w:rsid w:val="004448E9"/>
    <w:rsid w:val="00444BC6"/>
    <w:rsid w:val="00444DE2"/>
    <w:rsid w:val="00444E8A"/>
    <w:rsid w:val="00445152"/>
    <w:rsid w:val="004455F5"/>
    <w:rsid w:val="0044592D"/>
    <w:rsid w:val="004465B0"/>
    <w:rsid w:val="0044689C"/>
    <w:rsid w:val="0044692D"/>
    <w:rsid w:val="00446DFC"/>
    <w:rsid w:val="00447255"/>
    <w:rsid w:val="00447EDF"/>
    <w:rsid w:val="00450A02"/>
    <w:rsid w:val="00450D6F"/>
    <w:rsid w:val="004512D3"/>
    <w:rsid w:val="004532FD"/>
    <w:rsid w:val="00453490"/>
    <w:rsid w:val="0045461E"/>
    <w:rsid w:val="0045500F"/>
    <w:rsid w:val="00455BDF"/>
    <w:rsid w:val="0045644D"/>
    <w:rsid w:val="00456A24"/>
    <w:rsid w:val="0045712E"/>
    <w:rsid w:val="0045727A"/>
    <w:rsid w:val="00457540"/>
    <w:rsid w:val="00460652"/>
    <w:rsid w:val="004606C4"/>
    <w:rsid w:val="004612DF"/>
    <w:rsid w:val="0046274C"/>
    <w:rsid w:val="00462F9F"/>
    <w:rsid w:val="0046321A"/>
    <w:rsid w:val="0046416A"/>
    <w:rsid w:val="00464174"/>
    <w:rsid w:val="00464A64"/>
    <w:rsid w:val="00465225"/>
    <w:rsid w:val="00465622"/>
    <w:rsid w:val="00465725"/>
    <w:rsid w:val="00465D82"/>
    <w:rsid w:val="004661DF"/>
    <w:rsid w:val="00466D00"/>
    <w:rsid w:val="00467109"/>
    <w:rsid w:val="00467242"/>
    <w:rsid w:val="00470887"/>
    <w:rsid w:val="00470915"/>
    <w:rsid w:val="00472021"/>
    <w:rsid w:val="00472919"/>
    <w:rsid w:val="00472C6A"/>
    <w:rsid w:val="00472D13"/>
    <w:rsid w:val="004736CA"/>
    <w:rsid w:val="00473EBB"/>
    <w:rsid w:val="00474267"/>
    <w:rsid w:val="004745B3"/>
    <w:rsid w:val="0047512A"/>
    <w:rsid w:val="004768DE"/>
    <w:rsid w:val="00476BB0"/>
    <w:rsid w:val="004775AB"/>
    <w:rsid w:val="0048028B"/>
    <w:rsid w:val="0048041E"/>
    <w:rsid w:val="004809D4"/>
    <w:rsid w:val="00480F61"/>
    <w:rsid w:val="00481185"/>
    <w:rsid w:val="00481A47"/>
    <w:rsid w:val="00481A6E"/>
    <w:rsid w:val="00481C88"/>
    <w:rsid w:val="004822F8"/>
    <w:rsid w:val="00482666"/>
    <w:rsid w:val="00482980"/>
    <w:rsid w:val="004832E2"/>
    <w:rsid w:val="004856CB"/>
    <w:rsid w:val="004859CE"/>
    <w:rsid w:val="00485FC4"/>
    <w:rsid w:val="00486407"/>
    <w:rsid w:val="004876B7"/>
    <w:rsid w:val="004902BE"/>
    <w:rsid w:val="00490E93"/>
    <w:rsid w:val="00492083"/>
    <w:rsid w:val="004927F4"/>
    <w:rsid w:val="00493C1C"/>
    <w:rsid w:val="004941AC"/>
    <w:rsid w:val="00494434"/>
    <w:rsid w:val="00494C40"/>
    <w:rsid w:val="00495530"/>
    <w:rsid w:val="00495A61"/>
    <w:rsid w:val="00495F32"/>
    <w:rsid w:val="0049645D"/>
    <w:rsid w:val="004975D4"/>
    <w:rsid w:val="0049771F"/>
    <w:rsid w:val="004A01DB"/>
    <w:rsid w:val="004A0699"/>
    <w:rsid w:val="004A06CE"/>
    <w:rsid w:val="004A0794"/>
    <w:rsid w:val="004A0F47"/>
    <w:rsid w:val="004A1686"/>
    <w:rsid w:val="004A185C"/>
    <w:rsid w:val="004A18DE"/>
    <w:rsid w:val="004A28F8"/>
    <w:rsid w:val="004A290F"/>
    <w:rsid w:val="004A295F"/>
    <w:rsid w:val="004A2A39"/>
    <w:rsid w:val="004A2D85"/>
    <w:rsid w:val="004A2FA1"/>
    <w:rsid w:val="004A330D"/>
    <w:rsid w:val="004A3AD3"/>
    <w:rsid w:val="004A3F0A"/>
    <w:rsid w:val="004A402C"/>
    <w:rsid w:val="004A484D"/>
    <w:rsid w:val="004A502E"/>
    <w:rsid w:val="004A503A"/>
    <w:rsid w:val="004A56A4"/>
    <w:rsid w:val="004A56F7"/>
    <w:rsid w:val="004A61F8"/>
    <w:rsid w:val="004A6384"/>
    <w:rsid w:val="004A6430"/>
    <w:rsid w:val="004A6F19"/>
    <w:rsid w:val="004A76F1"/>
    <w:rsid w:val="004A7B33"/>
    <w:rsid w:val="004B062C"/>
    <w:rsid w:val="004B10EF"/>
    <w:rsid w:val="004B11C6"/>
    <w:rsid w:val="004B2A52"/>
    <w:rsid w:val="004B2F1D"/>
    <w:rsid w:val="004B33D9"/>
    <w:rsid w:val="004B3A92"/>
    <w:rsid w:val="004B40BC"/>
    <w:rsid w:val="004B535C"/>
    <w:rsid w:val="004B5C02"/>
    <w:rsid w:val="004B5C9D"/>
    <w:rsid w:val="004B69FA"/>
    <w:rsid w:val="004B6F33"/>
    <w:rsid w:val="004C0629"/>
    <w:rsid w:val="004C0E5C"/>
    <w:rsid w:val="004C1AE0"/>
    <w:rsid w:val="004C1E77"/>
    <w:rsid w:val="004C2377"/>
    <w:rsid w:val="004C24C1"/>
    <w:rsid w:val="004C24CA"/>
    <w:rsid w:val="004C2D2A"/>
    <w:rsid w:val="004C2E1C"/>
    <w:rsid w:val="004C383D"/>
    <w:rsid w:val="004C3AA3"/>
    <w:rsid w:val="004C3CEE"/>
    <w:rsid w:val="004C3FC2"/>
    <w:rsid w:val="004C432F"/>
    <w:rsid w:val="004C4484"/>
    <w:rsid w:val="004C4E4F"/>
    <w:rsid w:val="004C518D"/>
    <w:rsid w:val="004C70C9"/>
    <w:rsid w:val="004D0E52"/>
    <w:rsid w:val="004D1E01"/>
    <w:rsid w:val="004D2D20"/>
    <w:rsid w:val="004D2EBB"/>
    <w:rsid w:val="004D3F2E"/>
    <w:rsid w:val="004D41D1"/>
    <w:rsid w:val="004D4505"/>
    <w:rsid w:val="004D6349"/>
    <w:rsid w:val="004D6556"/>
    <w:rsid w:val="004D687C"/>
    <w:rsid w:val="004D6E85"/>
    <w:rsid w:val="004D704D"/>
    <w:rsid w:val="004D7DD4"/>
    <w:rsid w:val="004E2868"/>
    <w:rsid w:val="004E28F9"/>
    <w:rsid w:val="004E2B4B"/>
    <w:rsid w:val="004E40B2"/>
    <w:rsid w:val="004E44AE"/>
    <w:rsid w:val="004E6554"/>
    <w:rsid w:val="004E6872"/>
    <w:rsid w:val="004E7332"/>
    <w:rsid w:val="004E7DAD"/>
    <w:rsid w:val="004E7E81"/>
    <w:rsid w:val="004F0068"/>
    <w:rsid w:val="004F03C4"/>
    <w:rsid w:val="004F05BA"/>
    <w:rsid w:val="004F073F"/>
    <w:rsid w:val="004F199D"/>
    <w:rsid w:val="004F2138"/>
    <w:rsid w:val="004F2232"/>
    <w:rsid w:val="004F291D"/>
    <w:rsid w:val="004F29B3"/>
    <w:rsid w:val="004F30BA"/>
    <w:rsid w:val="004F4554"/>
    <w:rsid w:val="004F4844"/>
    <w:rsid w:val="004F4A9E"/>
    <w:rsid w:val="004F562B"/>
    <w:rsid w:val="004F5D5C"/>
    <w:rsid w:val="004F63CF"/>
    <w:rsid w:val="004F65E3"/>
    <w:rsid w:val="004F6B4A"/>
    <w:rsid w:val="004F7ABC"/>
    <w:rsid w:val="005004E7"/>
    <w:rsid w:val="00500BD7"/>
    <w:rsid w:val="005018AA"/>
    <w:rsid w:val="00501C7D"/>
    <w:rsid w:val="00501CA0"/>
    <w:rsid w:val="00501D87"/>
    <w:rsid w:val="0050218F"/>
    <w:rsid w:val="005022CC"/>
    <w:rsid w:val="0050306A"/>
    <w:rsid w:val="0050352F"/>
    <w:rsid w:val="00504334"/>
    <w:rsid w:val="00504DF6"/>
    <w:rsid w:val="005053F7"/>
    <w:rsid w:val="005061A2"/>
    <w:rsid w:val="00507660"/>
    <w:rsid w:val="00510D9F"/>
    <w:rsid w:val="00511329"/>
    <w:rsid w:val="00511A23"/>
    <w:rsid w:val="00511A3B"/>
    <w:rsid w:val="00511EB4"/>
    <w:rsid w:val="00512857"/>
    <w:rsid w:val="00512B3C"/>
    <w:rsid w:val="00512BDF"/>
    <w:rsid w:val="005145B5"/>
    <w:rsid w:val="005145E1"/>
    <w:rsid w:val="005148E8"/>
    <w:rsid w:val="00514D37"/>
    <w:rsid w:val="00514DED"/>
    <w:rsid w:val="005155E1"/>
    <w:rsid w:val="00515985"/>
    <w:rsid w:val="00516122"/>
    <w:rsid w:val="00517482"/>
    <w:rsid w:val="00520665"/>
    <w:rsid w:val="005225EF"/>
    <w:rsid w:val="00522C40"/>
    <w:rsid w:val="00523ACD"/>
    <w:rsid w:val="00524B14"/>
    <w:rsid w:val="00524C94"/>
    <w:rsid w:val="00524EFA"/>
    <w:rsid w:val="0052562E"/>
    <w:rsid w:val="0052625C"/>
    <w:rsid w:val="005275BF"/>
    <w:rsid w:val="00530738"/>
    <w:rsid w:val="00531A80"/>
    <w:rsid w:val="005328A6"/>
    <w:rsid w:val="00532939"/>
    <w:rsid w:val="0053377C"/>
    <w:rsid w:val="0053417C"/>
    <w:rsid w:val="005358A1"/>
    <w:rsid w:val="00535D8A"/>
    <w:rsid w:val="00536157"/>
    <w:rsid w:val="00537D48"/>
    <w:rsid w:val="005412B1"/>
    <w:rsid w:val="0054201E"/>
    <w:rsid w:val="00542398"/>
    <w:rsid w:val="00542E99"/>
    <w:rsid w:val="00543035"/>
    <w:rsid w:val="005434A1"/>
    <w:rsid w:val="005435EC"/>
    <w:rsid w:val="0054392B"/>
    <w:rsid w:val="0054399B"/>
    <w:rsid w:val="00543F51"/>
    <w:rsid w:val="005443F6"/>
    <w:rsid w:val="00545202"/>
    <w:rsid w:val="00545B6C"/>
    <w:rsid w:val="005460A5"/>
    <w:rsid w:val="0054622E"/>
    <w:rsid w:val="0054670A"/>
    <w:rsid w:val="00546EB1"/>
    <w:rsid w:val="005475D4"/>
    <w:rsid w:val="00547E54"/>
    <w:rsid w:val="005500F2"/>
    <w:rsid w:val="005503B5"/>
    <w:rsid w:val="005504D5"/>
    <w:rsid w:val="00550F7A"/>
    <w:rsid w:val="00551001"/>
    <w:rsid w:val="00553470"/>
    <w:rsid w:val="005535F4"/>
    <w:rsid w:val="00553671"/>
    <w:rsid w:val="005539E3"/>
    <w:rsid w:val="00554084"/>
    <w:rsid w:val="00554963"/>
    <w:rsid w:val="00554BCE"/>
    <w:rsid w:val="00554C96"/>
    <w:rsid w:val="0055601E"/>
    <w:rsid w:val="00556234"/>
    <w:rsid w:val="005572AD"/>
    <w:rsid w:val="00560C15"/>
    <w:rsid w:val="00560D41"/>
    <w:rsid w:val="005610F9"/>
    <w:rsid w:val="0056199E"/>
    <w:rsid w:val="005634CD"/>
    <w:rsid w:val="0056379C"/>
    <w:rsid w:val="00563C8B"/>
    <w:rsid w:val="00563E7F"/>
    <w:rsid w:val="00564062"/>
    <w:rsid w:val="00564587"/>
    <w:rsid w:val="0056473B"/>
    <w:rsid w:val="00564A5C"/>
    <w:rsid w:val="00565B30"/>
    <w:rsid w:val="00565F03"/>
    <w:rsid w:val="00565F4F"/>
    <w:rsid w:val="00566371"/>
    <w:rsid w:val="005664AB"/>
    <w:rsid w:val="00567207"/>
    <w:rsid w:val="00567D0B"/>
    <w:rsid w:val="00567FDB"/>
    <w:rsid w:val="0057054E"/>
    <w:rsid w:val="00571370"/>
    <w:rsid w:val="00571FAA"/>
    <w:rsid w:val="005723A6"/>
    <w:rsid w:val="00573114"/>
    <w:rsid w:val="005739BB"/>
    <w:rsid w:val="00573D0C"/>
    <w:rsid w:val="0057408A"/>
    <w:rsid w:val="005744CC"/>
    <w:rsid w:val="0057493D"/>
    <w:rsid w:val="005752F7"/>
    <w:rsid w:val="00575D3D"/>
    <w:rsid w:val="00575E1B"/>
    <w:rsid w:val="00576508"/>
    <w:rsid w:val="00576B5D"/>
    <w:rsid w:val="00577B53"/>
    <w:rsid w:val="005804A1"/>
    <w:rsid w:val="00580604"/>
    <w:rsid w:val="0058067C"/>
    <w:rsid w:val="00580888"/>
    <w:rsid w:val="00581D89"/>
    <w:rsid w:val="00581EDA"/>
    <w:rsid w:val="00581F67"/>
    <w:rsid w:val="0058333F"/>
    <w:rsid w:val="005838AE"/>
    <w:rsid w:val="00583AFB"/>
    <w:rsid w:val="00583DAD"/>
    <w:rsid w:val="00585245"/>
    <w:rsid w:val="0058529A"/>
    <w:rsid w:val="00585303"/>
    <w:rsid w:val="005853BA"/>
    <w:rsid w:val="00585B96"/>
    <w:rsid w:val="005861BB"/>
    <w:rsid w:val="00586665"/>
    <w:rsid w:val="00587390"/>
    <w:rsid w:val="00587533"/>
    <w:rsid w:val="00587C77"/>
    <w:rsid w:val="00590133"/>
    <w:rsid w:val="00591313"/>
    <w:rsid w:val="0059182B"/>
    <w:rsid w:val="0059197F"/>
    <w:rsid w:val="005919EC"/>
    <w:rsid w:val="00591A45"/>
    <w:rsid w:val="00591BBB"/>
    <w:rsid w:val="0059287F"/>
    <w:rsid w:val="00593BAA"/>
    <w:rsid w:val="00595342"/>
    <w:rsid w:val="00595D8C"/>
    <w:rsid w:val="00595E2A"/>
    <w:rsid w:val="005967E8"/>
    <w:rsid w:val="00596826"/>
    <w:rsid w:val="00596CC2"/>
    <w:rsid w:val="00596CE6"/>
    <w:rsid w:val="00596E73"/>
    <w:rsid w:val="0059700C"/>
    <w:rsid w:val="005973F6"/>
    <w:rsid w:val="0059782D"/>
    <w:rsid w:val="0059797B"/>
    <w:rsid w:val="00597FDC"/>
    <w:rsid w:val="005A1669"/>
    <w:rsid w:val="005A26C8"/>
    <w:rsid w:val="005A2FEA"/>
    <w:rsid w:val="005A3635"/>
    <w:rsid w:val="005A3A7F"/>
    <w:rsid w:val="005A45FF"/>
    <w:rsid w:val="005A47D3"/>
    <w:rsid w:val="005A4807"/>
    <w:rsid w:val="005A4AD9"/>
    <w:rsid w:val="005A4C0C"/>
    <w:rsid w:val="005A51FE"/>
    <w:rsid w:val="005A530D"/>
    <w:rsid w:val="005A5ACB"/>
    <w:rsid w:val="005A5BBE"/>
    <w:rsid w:val="005A7011"/>
    <w:rsid w:val="005A73D0"/>
    <w:rsid w:val="005A78AC"/>
    <w:rsid w:val="005A7D70"/>
    <w:rsid w:val="005A7F7A"/>
    <w:rsid w:val="005B0837"/>
    <w:rsid w:val="005B0EAE"/>
    <w:rsid w:val="005B128E"/>
    <w:rsid w:val="005B28D4"/>
    <w:rsid w:val="005B295C"/>
    <w:rsid w:val="005B2A11"/>
    <w:rsid w:val="005B2EB5"/>
    <w:rsid w:val="005B3EAB"/>
    <w:rsid w:val="005B40E9"/>
    <w:rsid w:val="005B4529"/>
    <w:rsid w:val="005B5ACD"/>
    <w:rsid w:val="005B5EF1"/>
    <w:rsid w:val="005B61E0"/>
    <w:rsid w:val="005B7A0E"/>
    <w:rsid w:val="005C0166"/>
    <w:rsid w:val="005C04D1"/>
    <w:rsid w:val="005C1116"/>
    <w:rsid w:val="005C117D"/>
    <w:rsid w:val="005C1FE7"/>
    <w:rsid w:val="005C277C"/>
    <w:rsid w:val="005C3258"/>
    <w:rsid w:val="005C4558"/>
    <w:rsid w:val="005C6623"/>
    <w:rsid w:val="005C69F1"/>
    <w:rsid w:val="005C6DA3"/>
    <w:rsid w:val="005C7259"/>
    <w:rsid w:val="005C7AB2"/>
    <w:rsid w:val="005D0BAF"/>
    <w:rsid w:val="005D103A"/>
    <w:rsid w:val="005D1864"/>
    <w:rsid w:val="005D1FBF"/>
    <w:rsid w:val="005D27F9"/>
    <w:rsid w:val="005D33D5"/>
    <w:rsid w:val="005D4F5D"/>
    <w:rsid w:val="005D5FAD"/>
    <w:rsid w:val="005D60AA"/>
    <w:rsid w:val="005D6821"/>
    <w:rsid w:val="005D68F6"/>
    <w:rsid w:val="005D6A1A"/>
    <w:rsid w:val="005D6A2C"/>
    <w:rsid w:val="005D7172"/>
    <w:rsid w:val="005D7269"/>
    <w:rsid w:val="005D7BC5"/>
    <w:rsid w:val="005E018C"/>
    <w:rsid w:val="005E08A8"/>
    <w:rsid w:val="005E0E19"/>
    <w:rsid w:val="005E0E3B"/>
    <w:rsid w:val="005E1134"/>
    <w:rsid w:val="005E17F2"/>
    <w:rsid w:val="005E1948"/>
    <w:rsid w:val="005E208B"/>
    <w:rsid w:val="005E309C"/>
    <w:rsid w:val="005E413B"/>
    <w:rsid w:val="005E4767"/>
    <w:rsid w:val="005E4967"/>
    <w:rsid w:val="005E539A"/>
    <w:rsid w:val="005E5874"/>
    <w:rsid w:val="005E5906"/>
    <w:rsid w:val="005E6021"/>
    <w:rsid w:val="005E6B9B"/>
    <w:rsid w:val="005E7F34"/>
    <w:rsid w:val="005F144D"/>
    <w:rsid w:val="005F159B"/>
    <w:rsid w:val="005F17CB"/>
    <w:rsid w:val="005F192B"/>
    <w:rsid w:val="005F2596"/>
    <w:rsid w:val="005F2C87"/>
    <w:rsid w:val="005F368C"/>
    <w:rsid w:val="005F3941"/>
    <w:rsid w:val="005F3EB4"/>
    <w:rsid w:val="005F4145"/>
    <w:rsid w:val="005F479E"/>
    <w:rsid w:val="005F4C7C"/>
    <w:rsid w:val="005F4E7B"/>
    <w:rsid w:val="005F4F41"/>
    <w:rsid w:val="005F50EC"/>
    <w:rsid w:val="005F50F4"/>
    <w:rsid w:val="005F58C9"/>
    <w:rsid w:val="005F7811"/>
    <w:rsid w:val="006012F2"/>
    <w:rsid w:val="00602C03"/>
    <w:rsid w:val="0060389C"/>
    <w:rsid w:val="00604523"/>
    <w:rsid w:val="00604E62"/>
    <w:rsid w:val="00604E6F"/>
    <w:rsid w:val="00604F50"/>
    <w:rsid w:val="006056B4"/>
    <w:rsid w:val="00605DE4"/>
    <w:rsid w:val="00605F08"/>
    <w:rsid w:val="00611BF9"/>
    <w:rsid w:val="006126AF"/>
    <w:rsid w:val="00614AFE"/>
    <w:rsid w:val="00614D07"/>
    <w:rsid w:val="00614E58"/>
    <w:rsid w:val="00615AED"/>
    <w:rsid w:val="00615FB1"/>
    <w:rsid w:val="00616612"/>
    <w:rsid w:val="00616D6D"/>
    <w:rsid w:val="006178B0"/>
    <w:rsid w:val="00617C81"/>
    <w:rsid w:val="00620B0B"/>
    <w:rsid w:val="006222EA"/>
    <w:rsid w:val="00622C4D"/>
    <w:rsid w:val="00623459"/>
    <w:rsid w:val="00623A66"/>
    <w:rsid w:val="00623F97"/>
    <w:rsid w:val="00626259"/>
    <w:rsid w:val="00626468"/>
    <w:rsid w:val="00627D0B"/>
    <w:rsid w:val="00627E4C"/>
    <w:rsid w:val="00630165"/>
    <w:rsid w:val="00631A48"/>
    <w:rsid w:val="00632253"/>
    <w:rsid w:val="00632CC3"/>
    <w:rsid w:val="0063319A"/>
    <w:rsid w:val="0063370D"/>
    <w:rsid w:val="0063438F"/>
    <w:rsid w:val="00636D4E"/>
    <w:rsid w:val="0063754C"/>
    <w:rsid w:val="00637A81"/>
    <w:rsid w:val="00640FEB"/>
    <w:rsid w:val="00641E3D"/>
    <w:rsid w:val="00643543"/>
    <w:rsid w:val="0064355E"/>
    <w:rsid w:val="006445EA"/>
    <w:rsid w:val="00644921"/>
    <w:rsid w:val="006459CD"/>
    <w:rsid w:val="006462CB"/>
    <w:rsid w:val="0064702F"/>
    <w:rsid w:val="00647E9C"/>
    <w:rsid w:val="006505EA"/>
    <w:rsid w:val="0065099E"/>
    <w:rsid w:val="00651061"/>
    <w:rsid w:val="006516CE"/>
    <w:rsid w:val="00651747"/>
    <w:rsid w:val="00651BA3"/>
    <w:rsid w:val="00651EF0"/>
    <w:rsid w:val="006532FC"/>
    <w:rsid w:val="006538D9"/>
    <w:rsid w:val="00653A32"/>
    <w:rsid w:val="0065406E"/>
    <w:rsid w:val="00654160"/>
    <w:rsid w:val="00654BF1"/>
    <w:rsid w:val="00654F07"/>
    <w:rsid w:val="00654F1A"/>
    <w:rsid w:val="00655100"/>
    <w:rsid w:val="00655469"/>
    <w:rsid w:val="006562D4"/>
    <w:rsid w:val="006562D5"/>
    <w:rsid w:val="00656EE6"/>
    <w:rsid w:val="00657238"/>
    <w:rsid w:val="0065769A"/>
    <w:rsid w:val="00657C4E"/>
    <w:rsid w:val="0066088E"/>
    <w:rsid w:val="00660EDD"/>
    <w:rsid w:val="006618EC"/>
    <w:rsid w:val="00661C2C"/>
    <w:rsid w:val="00661E77"/>
    <w:rsid w:val="0066326D"/>
    <w:rsid w:val="00663273"/>
    <w:rsid w:val="00663312"/>
    <w:rsid w:val="006636B8"/>
    <w:rsid w:val="00663A1D"/>
    <w:rsid w:val="00663AB7"/>
    <w:rsid w:val="00663B14"/>
    <w:rsid w:val="00663F70"/>
    <w:rsid w:val="006645F6"/>
    <w:rsid w:val="00664750"/>
    <w:rsid w:val="00664B93"/>
    <w:rsid w:val="00665A5B"/>
    <w:rsid w:val="00665FB0"/>
    <w:rsid w:val="00666BAC"/>
    <w:rsid w:val="00667D04"/>
    <w:rsid w:val="0067056A"/>
    <w:rsid w:val="006713E6"/>
    <w:rsid w:val="00672965"/>
    <w:rsid w:val="00673342"/>
    <w:rsid w:val="00673B9A"/>
    <w:rsid w:val="00673D32"/>
    <w:rsid w:val="0067428C"/>
    <w:rsid w:val="006746FB"/>
    <w:rsid w:val="00675DC8"/>
    <w:rsid w:val="006766D1"/>
    <w:rsid w:val="00676EC3"/>
    <w:rsid w:val="00677672"/>
    <w:rsid w:val="00680BFA"/>
    <w:rsid w:val="006811CA"/>
    <w:rsid w:val="006827DA"/>
    <w:rsid w:val="00682CD0"/>
    <w:rsid w:val="00682DFF"/>
    <w:rsid w:val="0068305F"/>
    <w:rsid w:val="006843ED"/>
    <w:rsid w:val="006850A4"/>
    <w:rsid w:val="00686845"/>
    <w:rsid w:val="0068684F"/>
    <w:rsid w:val="00686991"/>
    <w:rsid w:val="00687335"/>
    <w:rsid w:val="0068750B"/>
    <w:rsid w:val="006877BD"/>
    <w:rsid w:val="00690072"/>
    <w:rsid w:val="0069066A"/>
    <w:rsid w:val="00690AC4"/>
    <w:rsid w:val="006912E0"/>
    <w:rsid w:val="0069227C"/>
    <w:rsid w:val="006936A7"/>
    <w:rsid w:val="00693A71"/>
    <w:rsid w:val="006944D3"/>
    <w:rsid w:val="00694700"/>
    <w:rsid w:val="006950D9"/>
    <w:rsid w:val="00695201"/>
    <w:rsid w:val="006952BD"/>
    <w:rsid w:val="00695A31"/>
    <w:rsid w:val="006979BB"/>
    <w:rsid w:val="006A0AEA"/>
    <w:rsid w:val="006A0E84"/>
    <w:rsid w:val="006A1867"/>
    <w:rsid w:val="006A3B18"/>
    <w:rsid w:val="006A3B50"/>
    <w:rsid w:val="006A3C66"/>
    <w:rsid w:val="006A4D5E"/>
    <w:rsid w:val="006A4E15"/>
    <w:rsid w:val="006A5765"/>
    <w:rsid w:val="006A6211"/>
    <w:rsid w:val="006A63C2"/>
    <w:rsid w:val="006A682E"/>
    <w:rsid w:val="006A7020"/>
    <w:rsid w:val="006B0415"/>
    <w:rsid w:val="006B06F7"/>
    <w:rsid w:val="006B161F"/>
    <w:rsid w:val="006B180C"/>
    <w:rsid w:val="006B1E6E"/>
    <w:rsid w:val="006B2181"/>
    <w:rsid w:val="006B2C00"/>
    <w:rsid w:val="006B33B2"/>
    <w:rsid w:val="006B3841"/>
    <w:rsid w:val="006B3CD1"/>
    <w:rsid w:val="006B4614"/>
    <w:rsid w:val="006B58A1"/>
    <w:rsid w:val="006B5B6D"/>
    <w:rsid w:val="006B616F"/>
    <w:rsid w:val="006B6C44"/>
    <w:rsid w:val="006B7811"/>
    <w:rsid w:val="006C098C"/>
    <w:rsid w:val="006C11C8"/>
    <w:rsid w:val="006C21E2"/>
    <w:rsid w:val="006C250A"/>
    <w:rsid w:val="006C2592"/>
    <w:rsid w:val="006C26EA"/>
    <w:rsid w:val="006C294B"/>
    <w:rsid w:val="006C2AC6"/>
    <w:rsid w:val="006C32E5"/>
    <w:rsid w:val="006C3E2C"/>
    <w:rsid w:val="006C5E18"/>
    <w:rsid w:val="006C6107"/>
    <w:rsid w:val="006C6A43"/>
    <w:rsid w:val="006C6BE1"/>
    <w:rsid w:val="006C6FF9"/>
    <w:rsid w:val="006C70F7"/>
    <w:rsid w:val="006D06FF"/>
    <w:rsid w:val="006D07C6"/>
    <w:rsid w:val="006D0B50"/>
    <w:rsid w:val="006D13C7"/>
    <w:rsid w:val="006D15A2"/>
    <w:rsid w:val="006D1706"/>
    <w:rsid w:val="006D2385"/>
    <w:rsid w:val="006D26BF"/>
    <w:rsid w:val="006D30BB"/>
    <w:rsid w:val="006D3C21"/>
    <w:rsid w:val="006D3CA3"/>
    <w:rsid w:val="006D4207"/>
    <w:rsid w:val="006D4B67"/>
    <w:rsid w:val="006D5CFD"/>
    <w:rsid w:val="006D73E4"/>
    <w:rsid w:val="006D7469"/>
    <w:rsid w:val="006D7666"/>
    <w:rsid w:val="006E0295"/>
    <w:rsid w:val="006E02D9"/>
    <w:rsid w:val="006E0977"/>
    <w:rsid w:val="006E0A09"/>
    <w:rsid w:val="006E0C91"/>
    <w:rsid w:val="006E1362"/>
    <w:rsid w:val="006E1501"/>
    <w:rsid w:val="006E21EC"/>
    <w:rsid w:val="006E242B"/>
    <w:rsid w:val="006E346F"/>
    <w:rsid w:val="006E374F"/>
    <w:rsid w:val="006E3CEF"/>
    <w:rsid w:val="006E446E"/>
    <w:rsid w:val="006E472B"/>
    <w:rsid w:val="006E49C3"/>
    <w:rsid w:val="006E5545"/>
    <w:rsid w:val="006E57BD"/>
    <w:rsid w:val="006E5E40"/>
    <w:rsid w:val="006E6CA4"/>
    <w:rsid w:val="006F028F"/>
    <w:rsid w:val="006F0444"/>
    <w:rsid w:val="006F1680"/>
    <w:rsid w:val="006F23D0"/>
    <w:rsid w:val="006F25E4"/>
    <w:rsid w:val="006F4559"/>
    <w:rsid w:val="006F481A"/>
    <w:rsid w:val="006F4AC4"/>
    <w:rsid w:val="006F4B6F"/>
    <w:rsid w:val="006F5E0C"/>
    <w:rsid w:val="006F6CA7"/>
    <w:rsid w:val="00702E40"/>
    <w:rsid w:val="00702E7C"/>
    <w:rsid w:val="00703C21"/>
    <w:rsid w:val="00704179"/>
    <w:rsid w:val="00704B80"/>
    <w:rsid w:val="00704D60"/>
    <w:rsid w:val="00705628"/>
    <w:rsid w:val="00705803"/>
    <w:rsid w:val="007079A3"/>
    <w:rsid w:val="0071095B"/>
    <w:rsid w:val="007112D0"/>
    <w:rsid w:val="0071140A"/>
    <w:rsid w:val="0071162D"/>
    <w:rsid w:val="0071184F"/>
    <w:rsid w:val="00711FE7"/>
    <w:rsid w:val="00712626"/>
    <w:rsid w:val="00712E5C"/>
    <w:rsid w:val="00714382"/>
    <w:rsid w:val="00714C0F"/>
    <w:rsid w:val="00715025"/>
    <w:rsid w:val="007159A2"/>
    <w:rsid w:val="00716302"/>
    <w:rsid w:val="00716357"/>
    <w:rsid w:val="0071636A"/>
    <w:rsid w:val="00717A9C"/>
    <w:rsid w:val="00717C43"/>
    <w:rsid w:val="0072054F"/>
    <w:rsid w:val="00720E7B"/>
    <w:rsid w:val="00721408"/>
    <w:rsid w:val="00721506"/>
    <w:rsid w:val="0072246C"/>
    <w:rsid w:val="007229FB"/>
    <w:rsid w:val="00722BB6"/>
    <w:rsid w:val="0072394F"/>
    <w:rsid w:val="00724D2F"/>
    <w:rsid w:val="0072533B"/>
    <w:rsid w:val="00727091"/>
    <w:rsid w:val="00727949"/>
    <w:rsid w:val="007306B5"/>
    <w:rsid w:val="00730CF2"/>
    <w:rsid w:val="00730CF6"/>
    <w:rsid w:val="0073160F"/>
    <w:rsid w:val="00731EF1"/>
    <w:rsid w:val="007330C8"/>
    <w:rsid w:val="00733BB5"/>
    <w:rsid w:val="00733FE8"/>
    <w:rsid w:val="007342FA"/>
    <w:rsid w:val="0073451E"/>
    <w:rsid w:val="00734AAC"/>
    <w:rsid w:val="00734FB3"/>
    <w:rsid w:val="00735D71"/>
    <w:rsid w:val="0073636A"/>
    <w:rsid w:val="00737438"/>
    <w:rsid w:val="00737A69"/>
    <w:rsid w:val="007403B5"/>
    <w:rsid w:val="00740982"/>
    <w:rsid w:val="00743DDF"/>
    <w:rsid w:val="007446B4"/>
    <w:rsid w:val="00745281"/>
    <w:rsid w:val="00745C12"/>
    <w:rsid w:val="007466A0"/>
    <w:rsid w:val="00746E2A"/>
    <w:rsid w:val="00746F06"/>
    <w:rsid w:val="00746FD1"/>
    <w:rsid w:val="00747E13"/>
    <w:rsid w:val="00747E45"/>
    <w:rsid w:val="00750333"/>
    <w:rsid w:val="007505D2"/>
    <w:rsid w:val="00750C62"/>
    <w:rsid w:val="00750E74"/>
    <w:rsid w:val="00751442"/>
    <w:rsid w:val="0075204F"/>
    <w:rsid w:val="007528D4"/>
    <w:rsid w:val="0075319B"/>
    <w:rsid w:val="00753611"/>
    <w:rsid w:val="00753BDC"/>
    <w:rsid w:val="007548BD"/>
    <w:rsid w:val="00754BC5"/>
    <w:rsid w:val="007558A3"/>
    <w:rsid w:val="00756473"/>
    <w:rsid w:val="007565B8"/>
    <w:rsid w:val="00756FF6"/>
    <w:rsid w:val="00757A27"/>
    <w:rsid w:val="00757D38"/>
    <w:rsid w:val="00760366"/>
    <w:rsid w:val="00760E44"/>
    <w:rsid w:val="0076187F"/>
    <w:rsid w:val="00761FAE"/>
    <w:rsid w:val="00762228"/>
    <w:rsid w:val="00762A5C"/>
    <w:rsid w:val="0076355C"/>
    <w:rsid w:val="007637F6"/>
    <w:rsid w:val="00763B2C"/>
    <w:rsid w:val="00764276"/>
    <w:rsid w:val="007643A0"/>
    <w:rsid w:val="007645F4"/>
    <w:rsid w:val="00764C01"/>
    <w:rsid w:val="00765363"/>
    <w:rsid w:val="00765C9C"/>
    <w:rsid w:val="00765DB9"/>
    <w:rsid w:val="00765EA4"/>
    <w:rsid w:val="007661A6"/>
    <w:rsid w:val="0076627B"/>
    <w:rsid w:val="00766840"/>
    <w:rsid w:val="00766C3F"/>
    <w:rsid w:val="00766CA0"/>
    <w:rsid w:val="007672A8"/>
    <w:rsid w:val="007674A5"/>
    <w:rsid w:val="00767630"/>
    <w:rsid w:val="00767CC1"/>
    <w:rsid w:val="00770D34"/>
    <w:rsid w:val="00771365"/>
    <w:rsid w:val="00771C5A"/>
    <w:rsid w:val="007722D7"/>
    <w:rsid w:val="00773173"/>
    <w:rsid w:val="0077481D"/>
    <w:rsid w:val="007752F0"/>
    <w:rsid w:val="0077546B"/>
    <w:rsid w:val="007759D0"/>
    <w:rsid w:val="00775B63"/>
    <w:rsid w:val="0077644E"/>
    <w:rsid w:val="00776B58"/>
    <w:rsid w:val="007772E4"/>
    <w:rsid w:val="00777F38"/>
    <w:rsid w:val="0078089B"/>
    <w:rsid w:val="007818B1"/>
    <w:rsid w:val="007820F1"/>
    <w:rsid w:val="0078224B"/>
    <w:rsid w:val="00782C22"/>
    <w:rsid w:val="00783E1C"/>
    <w:rsid w:val="00783EA3"/>
    <w:rsid w:val="00783F65"/>
    <w:rsid w:val="00784A18"/>
    <w:rsid w:val="00784AD7"/>
    <w:rsid w:val="00785B27"/>
    <w:rsid w:val="00786271"/>
    <w:rsid w:val="0078661D"/>
    <w:rsid w:val="00786860"/>
    <w:rsid w:val="00786C5E"/>
    <w:rsid w:val="00786F91"/>
    <w:rsid w:val="00787451"/>
    <w:rsid w:val="00790A07"/>
    <w:rsid w:val="007913C8"/>
    <w:rsid w:val="0079429D"/>
    <w:rsid w:val="0079487E"/>
    <w:rsid w:val="00794A4C"/>
    <w:rsid w:val="00794D8E"/>
    <w:rsid w:val="0079556A"/>
    <w:rsid w:val="00795A58"/>
    <w:rsid w:val="00795EDA"/>
    <w:rsid w:val="007960E7"/>
    <w:rsid w:val="00796361"/>
    <w:rsid w:val="007963D7"/>
    <w:rsid w:val="00796CB4"/>
    <w:rsid w:val="00796D89"/>
    <w:rsid w:val="007971C4"/>
    <w:rsid w:val="0079740D"/>
    <w:rsid w:val="007974AA"/>
    <w:rsid w:val="007A029B"/>
    <w:rsid w:val="007A0D01"/>
    <w:rsid w:val="007A0ED1"/>
    <w:rsid w:val="007A1202"/>
    <w:rsid w:val="007A1FC6"/>
    <w:rsid w:val="007A2142"/>
    <w:rsid w:val="007A2311"/>
    <w:rsid w:val="007A2831"/>
    <w:rsid w:val="007A3085"/>
    <w:rsid w:val="007A3833"/>
    <w:rsid w:val="007A3CB7"/>
    <w:rsid w:val="007A400C"/>
    <w:rsid w:val="007A4D45"/>
    <w:rsid w:val="007A70B5"/>
    <w:rsid w:val="007A76F4"/>
    <w:rsid w:val="007A7C09"/>
    <w:rsid w:val="007A7C91"/>
    <w:rsid w:val="007A7DD9"/>
    <w:rsid w:val="007B0378"/>
    <w:rsid w:val="007B0784"/>
    <w:rsid w:val="007B0C20"/>
    <w:rsid w:val="007B1494"/>
    <w:rsid w:val="007B22EE"/>
    <w:rsid w:val="007B2C5C"/>
    <w:rsid w:val="007B332D"/>
    <w:rsid w:val="007B4220"/>
    <w:rsid w:val="007B4727"/>
    <w:rsid w:val="007B634B"/>
    <w:rsid w:val="007B6D90"/>
    <w:rsid w:val="007B6FAE"/>
    <w:rsid w:val="007C0BCB"/>
    <w:rsid w:val="007C275D"/>
    <w:rsid w:val="007C2D53"/>
    <w:rsid w:val="007C35CC"/>
    <w:rsid w:val="007C3DE2"/>
    <w:rsid w:val="007C4B74"/>
    <w:rsid w:val="007C524B"/>
    <w:rsid w:val="007C6574"/>
    <w:rsid w:val="007C6A4C"/>
    <w:rsid w:val="007C716B"/>
    <w:rsid w:val="007C757C"/>
    <w:rsid w:val="007C7B4D"/>
    <w:rsid w:val="007D0DBA"/>
    <w:rsid w:val="007D152D"/>
    <w:rsid w:val="007D1A2A"/>
    <w:rsid w:val="007D3146"/>
    <w:rsid w:val="007D37EB"/>
    <w:rsid w:val="007D3C5F"/>
    <w:rsid w:val="007D42AE"/>
    <w:rsid w:val="007D43B2"/>
    <w:rsid w:val="007D4F2C"/>
    <w:rsid w:val="007D4F7A"/>
    <w:rsid w:val="007D5A46"/>
    <w:rsid w:val="007D61D0"/>
    <w:rsid w:val="007D6E27"/>
    <w:rsid w:val="007D7527"/>
    <w:rsid w:val="007D7BA0"/>
    <w:rsid w:val="007D7F19"/>
    <w:rsid w:val="007E0719"/>
    <w:rsid w:val="007E27EE"/>
    <w:rsid w:val="007E2E25"/>
    <w:rsid w:val="007E36D3"/>
    <w:rsid w:val="007E3D59"/>
    <w:rsid w:val="007E3DBA"/>
    <w:rsid w:val="007E476F"/>
    <w:rsid w:val="007E5C97"/>
    <w:rsid w:val="007E5F98"/>
    <w:rsid w:val="007E5F99"/>
    <w:rsid w:val="007E658C"/>
    <w:rsid w:val="007E7811"/>
    <w:rsid w:val="007E786E"/>
    <w:rsid w:val="007E7B60"/>
    <w:rsid w:val="007F137A"/>
    <w:rsid w:val="007F14AD"/>
    <w:rsid w:val="007F237C"/>
    <w:rsid w:val="007F2AF8"/>
    <w:rsid w:val="007F2F1D"/>
    <w:rsid w:val="007F6B5B"/>
    <w:rsid w:val="007F6D6A"/>
    <w:rsid w:val="007F7A49"/>
    <w:rsid w:val="0080132E"/>
    <w:rsid w:val="00801A5A"/>
    <w:rsid w:val="00801A86"/>
    <w:rsid w:val="00801C51"/>
    <w:rsid w:val="00801CCF"/>
    <w:rsid w:val="00802F08"/>
    <w:rsid w:val="008047F9"/>
    <w:rsid w:val="00804837"/>
    <w:rsid w:val="00804C6B"/>
    <w:rsid w:val="00805028"/>
    <w:rsid w:val="0080575A"/>
    <w:rsid w:val="00805B4C"/>
    <w:rsid w:val="00805C68"/>
    <w:rsid w:val="00805F10"/>
    <w:rsid w:val="00806A82"/>
    <w:rsid w:val="00806C2B"/>
    <w:rsid w:val="00806FB3"/>
    <w:rsid w:val="00807163"/>
    <w:rsid w:val="00807635"/>
    <w:rsid w:val="0080787C"/>
    <w:rsid w:val="0081000D"/>
    <w:rsid w:val="008110DA"/>
    <w:rsid w:val="0081156C"/>
    <w:rsid w:val="008118EF"/>
    <w:rsid w:val="00811F56"/>
    <w:rsid w:val="0081207B"/>
    <w:rsid w:val="0081248D"/>
    <w:rsid w:val="00812ADA"/>
    <w:rsid w:val="00812FFC"/>
    <w:rsid w:val="00813BAD"/>
    <w:rsid w:val="0081471C"/>
    <w:rsid w:val="0081592B"/>
    <w:rsid w:val="00815A6A"/>
    <w:rsid w:val="00815A97"/>
    <w:rsid w:val="008161A7"/>
    <w:rsid w:val="00816F02"/>
    <w:rsid w:val="00817A3F"/>
    <w:rsid w:val="00817EED"/>
    <w:rsid w:val="008202C8"/>
    <w:rsid w:val="008206C9"/>
    <w:rsid w:val="00820F0A"/>
    <w:rsid w:val="008218CB"/>
    <w:rsid w:val="00821DCE"/>
    <w:rsid w:val="008221EA"/>
    <w:rsid w:val="008221F7"/>
    <w:rsid w:val="00822467"/>
    <w:rsid w:val="008243C4"/>
    <w:rsid w:val="00824440"/>
    <w:rsid w:val="00824B92"/>
    <w:rsid w:val="0082504A"/>
    <w:rsid w:val="00825945"/>
    <w:rsid w:val="00825DCF"/>
    <w:rsid w:val="008262DD"/>
    <w:rsid w:val="00826726"/>
    <w:rsid w:val="00827559"/>
    <w:rsid w:val="00830707"/>
    <w:rsid w:val="00831F1B"/>
    <w:rsid w:val="0083218A"/>
    <w:rsid w:val="008329FD"/>
    <w:rsid w:val="00832EDD"/>
    <w:rsid w:val="00833238"/>
    <w:rsid w:val="00833430"/>
    <w:rsid w:val="00835435"/>
    <w:rsid w:val="008354FC"/>
    <w:rsid w:val="008355F5"/>
    <w:rsid w:val="00835DD3"/>
    <w:rsid w:val="00836246"/>
    <w:rsid w:val="008367B1"/>
    <w:rsid w:val="00836DBA"/>
    <w:rsid w:val="00836F47"/>
    <w:rsid w:val="008371B5"/>
    <w:rsid w:val="0083771A"/>
    <w:rsid w:val="008378B7"/>
    <w:rsid w:val="00840121"/>
    <w:rsid w:val="0084019F"/>
    <w:rsid w:val="0084039E"/>
    <w:rsid w:val="00840498"/>
    <w:rsid w:val="00840F80"/>
    <w:rsid w:val="00842995"/>
    <w:rsid w:val="008435DD"/>
    <w:rsid w:val="00843B29"/>
    <w:rsid w:val="008447A1"/>
    <w:rsid w:val="008448DE"/>
    <w:rsid w:val="00845B4E"/>
    <w:rsid w:val="00845C43"/>
    <w:rsid w:val="00845D94"/>
    <w:rsid w:val="008462F9"/>
    <w:rsid w:val="00846839"/>
    <w:rsid w:val="00846A68"/>
    <w:rsid w:val="00847747"/>
    <w:rsid w:val="008477C1"/>
    <w:rsid w:val="00847F15"/>
    <w:rsid w:val="008503FC"/>
    <w:rsid w:val="00851437"/>
    <w:rsid w:val="00852013"/>
    <w:rsid w:val="00852FE6"/>
    <w:rsid w:val="008534EE"/>
    <w:rsid w:val="00853B9F"/>
    <w:rsid w:val="00853D08"/>
    <w:rsid w:val="00854911"/>
    <w:rsid w:val="00855692"/>
    <w:rsid w:val="008556E6"/>
    <w:rsid w:val="0085573B"/>
    <w:rsid w:val="008557D8"/>
    <w:rsid w:val="00856A7B"/>
    <w:rsid w:val="00856EB7"/>
    <w:rsid w:val="00857166"/>
    <w:rsid w:val="00857964"/>
    <w:rsid w:val="0086057B"/>
    <w:rsid w:val="008607C4"/>
    <w:rsid w:val="00861665"/>
    <w:rsid w:val="00862CB5"/>
    <w:rsid w:val="00862FF5"/>
    <w:rsid w:val="008639BD"/>
    <w:rsid w:val="00863B13"/>
    <w:rsid w:val="00864742"/>
    <w:rsid w:val="00865B21"/>
    <w:rsid w:val="00865DA9"/>
    <w:rsid w:val="00866A0F"/>
    <w:rsid w:val="00867AE6"/>
    <w:rsid w:val="0087053C"/>
    <w:rsid w:val="00870C1B"/>
    <w:rsid w:val="00871492"/>
    <w:rsid w:val="00871E2B"/>
    <w:rsid w:val="0087216F"/>
    <w:rsid w:val="00872CF5"/>
    <w:rsid w:val="008758E8"/>
    <w:rsid w:val="0087599D"/>
    <w:rsid w:val="008760D4"/>
    <w:rsid w:val="008765A5"/>
    <w:rsid w:val="00876E8A"/>
    <w:rsid w:val="00876ED9"/>
    <w:rsid w:val="00877C24"/>
    <w:rsid w:val="00877C7E"/>
    <w:rsid w:val="00880FA8"/>
    <w:rsid w:val="00881DC5"/>
    <w:rsid w:val="00882B2A"/>
    <w:rsid w:val="00883576"/>
    <w:rsid w:val="0088403C"/>
    <w:rsid w:val="00884B9F"/>
    <w:rsid w:val="00884BD1"/>
    <w:rsid w:val="00885131"/>
    <w:rsid w:val="008853FB"/>
    <w:rsid w:val="00885C7D"/>
    <w:rsid w:val="008863AB"/>
    <w:rsid w:val="008866A7"/>
    <w:rsid w:val="00887B5E"/>
    <w:rsid w:val="00887FCC"/>
    <w:rsid w:val="00887FDE"/>
    <w:rsid w:val="00890285"/>
    <w:rsid w:val="0089076E"/>
    <w:rsid w:val="00890796"/>
    <w:rsid w:val="00890C0A"/>
    <w:rsid w:val="00891BA3"/>
    <w:rsid w:val="008925EC"/>
    <w:rsid w:val="00892674"/>
    <w:rsid w:val="00893A05"/>
    <w:rsid w:val="00893B0E"/>
    <w:rsid w:val="00893F2A"/>
    <w:rsid w:val="008944F2"/>
    <w:rsid w:val="0089457D"/>
    <w:rsid w:val="00894F59"/>
    <w:rsid w:val="008954C2"/>
    <w:rsid w:val="008956C4"/>
    <w:rsid w:val="0089614C"/>
    <w:rsid w:val="0089738B"/>
    <w:rsid w:val="008973A3"/>
    <w:rsid w:val="008A0152"/>
    <w:rsid w:val="008A19A4"/>
    <w:rsid w:val="008A229F"/>
    <w:rsid w:val="008A31F5"/>
    <w:rsid w:val="008A3BEB"/>
    <w:rsid w:val="008A3C7A"/>
    <w:rsid w:val="008A3E8D"/>
    <w:rsid w:val="008A484D"/>
    <w:rsid w:val="008A4E8C"/>
    <w:rsid w:val="008A667C"/>
    <w:rsid w:val="008A6968"/>
    <w:rsid w:val="008A7290"/>
    <w:rsid w:val="008A7C0C"/>
    <w:rsid w:val="008B181D"/>
    <w:rsid w:val="008B1D64"/>
    <w:rsid w:val="008B1DAA"/>
    <w:rsid w:val="008B22C8"/>
    <w:rsid w:val="008B23BE"/>
    <w:rsid w:val="008B2848"/>
    <w:rsid w:val="008B2F7F"/>
    <w:rsid w:val="008B4189"/>
    <w:rsid w:val="008B432F"/>
    <w:rsid w:val="008B4501"/>
    <w:rsid w:val="008B52C6"/>
    <w:rsid w:val="008B533E"/>
    <w:rsid w:val="008B65DC"/>
    <w:rsid w:val="008B6663"/>
    <w:rsid w:val="008B6AC3"/>
    <w:rsid w:val="008B6EB3"/>
    <w:rsid w:val="008B7178"/>
    <w:rsid w:val="008C0CF9"/>
    <w:rsid w:val="008C101A"/>
    <w:rsid w:val="008C1163"/>
    <w:rsid w:val="008C20BE"/>
    <w:rsid w:val="008C3069"/>
    <w:rsid w:val="008C33E4"/>
    <w:rsid w:val="008C4282"/>
    <w:rsid w:val="008C4A58"/>
    <w:rsid w:val="008C5692"/>
    <w:rsid w:val="008C6B7E"/>
    <w:rsid w:val="008C7561"/>
    <w:rsid w:val="008C78E5"/>
    <w:rsid w:val="008D0092"/>
    <w:rsid w:val="008D0563"/>
    <w:rsid w:val="008D0568"/>
    <w:rsid w:val="008D063A"/>
    <w:rsid w:val="008D0C54"/>
    <w:rsid w:val="008D1E11"/>
    <w:rsid w:val="008D2764"/>
    <w:rsid w:val="008D2DC9"/>
    <w:rsid w:val="008D3619"/>
    <w:rsid w:val="008D3B3E"/>
    <w:rsid w:val="008D3F53"/>
    <w:rsid w:val="008D53A7"/>
    <w:rsid w:val="008D563F"/>
    <w:rsid w:val="008D5A84"/>
    <w:rsid w:val="008D5FE4"/>
    <w:rsid w:val="008E00D1"/>
    <w:rsid w:val="008E0671"/>
    <w:rsid w:val="008E1118"/>
    <w:rsid w:val="008E1262"/>
    <w:rsid w:val="008E171F"/>
    <w:rsid w:val="008E286C"/>
    <w:rsid w:val="008E288B"/>
    <w:rsid w:val="008E2BBB"/>
    <w:rsid w:val="008E3542"/>
    <w:rsid w:val="008E3E36"/>
    <w:rsid w:val="008E3F49"/>
    <w:rsid w:val="008E4237"/>
    <w:rsid w:val="008E47E1"/>
    <w:rsid w:val="008E4D37"/>
    <w:rsid w:val="008E5CEB"/>
    <w:rsid w:val="008E60BE"/>
    <w:rsid w:val="008E6A16"/>
    <w:rsid w:val="008E7F6D"/>
    <w:rsid w:val="008F03C0"/>
    <w:rsid w:val="008F15DB"/>
    <w:rsid w:val="008F1667"/>
    <w:rsid w:val="008F1B2B"/>
    <w:rsid w:val="008F21EB"/>
    <w:rsid w:val="008F23C0"/>
    <w:rsid w:val="008F2D0C"/>
    <w:rsid w:val="008F2F27"/>
    <w:rsid w:val="008F42E8"/>
    <w:rsid w:val="008F43C8"/>
    <w:rsid w:val="008F4642"/>
    <w:rsid w:val="008F46B1"/>
    <w:rsid w:val="008F46E2"/>
    <w:rsid w:val="008F56E7"/>
    <w:rsid w:val="008F58F5"/>
    <w:rsid w:val="008F63F5"/>
    <w:rsid w:val="008F6BA0"/>
    <w:rsid w:val="00900F81"/>
    <w:rsid w:val="00902284"/>
    <w:rsid w:val="009030A3"/>
    <w:rsid w:val="0090383E"/>
    <w:rsid w:val="0090427C"/>
    <w:rsid w:val="00904F14"/>
    <w:rsid w:val="0090505E"/>
    <w:rsid w:val="00905A8C"/>
    <w:rsid w:val="00905F2F"/>
    <w:rsid w:val="00907627"/>
    <w:rsid w:val="00907B41"/>
    <w:rsid w:val="00911DBE"/>
    <w:rsid w:val="0091286F"/>
    <w:rsid w:val="00912891"/>
    <w:rsid w:val="00912BBE"/>
    <w:rsid w:val="009140B7"/>
    <w:rsid w:val="00914473"/>
    <w:rsid w:val="00914B12"/>
    <w:rsid w:val="0091556A"/>
    <w:rsid w:val="00916289"/>
    <w:rsid w:val="009165AA"/>
    <w:rsid w:val="009204E4"/>
    <w:rsid w:val="0092077A"/>
    <w:rsid w:val="00921868"/>
    <w:rsid w:val="009218C2"/>
    <w:rsid w:val="00921C56"/>
    <w:rsid w:val="0092239C"/>
    <w:rsid w:val="00922D26"/>
    <w:rsid w:val="0092377B"/>
    <w:rsid w:val="00923E08"/>
    <w:rsid w:val="009240B0"/>
    <w:rsid w:val="0092415F"/>
    <w:rsid w:val="00924A07"/>
    <w:rsid w:val="00924CFD"/>
    <w:rsid w:val="00924F89"/>
    <w:rsid w:val="00925479"/>
    <w:rsid w:val="00926401"/>
    <w:rsid w:val="00926B89"/>
    <w:rsid w:val="009272DE"/>
    <w:rsid w:val="0092785F"/>
    <w:rsid w:val="009279DF"/>
    <w:rsid w:val="00927AD8"/>
    <w:rsid w:val="009301CC"/>
    <w:rsid w:val="0093031C"/>
    <w:rsid w:val="0093047C"/>
    <w:rsid w:val="00930D17"/>
    <w:rsid w:val="00930D1A"/>
    <w:rsid w:val="009314A4"/>
    <w:rsid w:val="0093184E"/>
    <w:rsid w:val="0093194B"/>
    <w:rsid w:val="009319A8"/>
    <w:rsid w:val="00931F0B"/>
    <w:rsid w:val="00932ABB"/>
    <w:rsid w:val="00933998"/>
    <w:rsid w:val="00935842"/>
    <w:rsid w:val="009358C1"/>
    <w:rsid w:val="00936369"/>
    <w:rsid w:val="0093693E"/>
    <w:rsid w:val="00937D38"/>
    <w:rsid w:val="00940216"/>
    <w:rsid w:val="00940C49"/>
    <w:rsid w:val="00940C8D"/>
    <w:rsid w:val="00940F5C"/>
    <w:rsid w:val="00941486"/>
    <w:rsid w:val="0094166E"/>
    <w:rsid w:val="00943042"/>
    <w:rsid w:val="00943578"/>
    <w:rsid w:val="00943C35"/>
    <w:rsid w:val="0094451B"/>
    <w:rsid w:val="009455E6"/>
    <w:rsid w:val="00945A6E"/>
    <w:rsid w:val="00945D89"/>
    <w:rsid w:val="00946CB9"/>
    <w:rsid w:val="009473BB"/>
    <w:rsid w:val="0094785E"/>
    <w:rsid w:val="00947C6C"/>
    <w:rsid w:val="00950E6C"/>
    <w:rsid w:val="0095168D"/>
    <w:rsid w:val="0095263D"/>
    <w:rsid w:val="0095350A"/>
    <w:rsid w:val="00953855"/>
    <w:rsid w:val="0095456F"/>
    <w:rsid w:val="00954947"/>
    <w:rsid w:val="00954AF3"/>
    <w:rsid w:val="0095567C"/>
    <w:rsid w:val="00956BBC"/>
    <w:rsid w:val="00957BEF"/>
    <w:rsid w:val="0096099A"/>
    <w:rsid w:val="009614EB"/>
    <w:rsid w:val="00961798"/>
    <w:rsid w:val="0096181A"/>
    <w:rsid w:val="00962400"/>
    <w:rsid w:val="00962915"/>
    <w:rsid w:val="00962C10"/>
    <w:rsid w:val="00962E51"/>
    <w:rsid w:val="00963192"/>
    <w:rsid w:val="009635B5"/>
    <w:rsid w:val="00963C14"/>
    <w:rsid w:val="0096418A"/>
    <w:rsid w:val="00964E88"/>
    <w:rsid w:val="00965E2F"/>
    <w:rsid w:val="009661A0"/>
    <w:rsid w:val="0096675F"/>
    <w:rsid w:val="00970099"/>
    <w:rsid w:val="00970A56"/>
    <w:rsid w:val="00970A7C"/>
    <w:rsid w:val="00971015"/>
    <w:rsid w:val="00971E33"/>
    <w:rsid w:val="00972DD5"/>
    <w:rsid w:val="009738F0"/>
    <w:rsid w:val="0097474E"/>
    <w:rsid w:val="00975031"/>
    <w:rsid w:val="00975369"/>
    <w:rsid w:val="009753B4"/>
    <w:rsid w:val="00975797"/>
    <w:rsid w:val="009757B2"/>
    <w:rsid w:val="00976817"/>
    <w:rsid w:val="00976DD8"/>
    <w:rsid w:val="009770F7"/>
    <w:rsid w:val="00977C28"/>
    <w:rsid w:val="00977CC5"/>
    <w:rsid w:val="009800B3"/>
    <w:rsid w:val="00981089"/>
    <w:rsid w:val="00981604"/>
    <w:rsid w:val="009820A6"/>
    <w:rsid w:val="009821E9"/>
    <w:rsid w:val="00982903"/>
    <w:rsid w:val="00982B58"/>
    <w:rsid w:val="00983F62"/>
    <w:rsid w:val="0098468B"/>
    <w:rsid w:val="00984A63"/>
    <w:rsid w:val="00984E63"/>
    <w:rsid w:val="009852B9"/>
    <w:rsid w:val="00985778"/>
    <w:rsid w:val="009861A1"/>
    <w:rsid w:val="009866B4"/>
    <w:rsid w:val="00987271"/>
    <w:rsid w:val="009900B4"/>
    <w:rsid w:val="009903AA"/>
    <w:rsid w:val="009905AB"/>
    <w:rsid w:val="0099140E"/>
    <w:rsid w:val="009916CC"/>
    <w:rsid w:val="0099186E"/>
    <w:rsid w:val="00991A55"/>
    <w:rsid w:val="00991BAD"/>
    <w:rsid w:val="00992B5C"/>
    <w:rsid w:val="00992D8C"/>
    <w:rsid w:val="00993174"/>
    <w:rsid w:val="0099365B"/>
    <w:rsid w:val="00993E7F"/>
    <w:rsid w:val="00993EC7"/>
    <w:rsid w:val="00994A85"/>
    <w:rsid w:val="009953BC"/>
    <w:rsid w:val="00996A20"/>
    <w:rsid w:val="00996ADA"/>
    <w:rsid w:val="00997806"/>
    <w:rsid w:val="009A0465"/>
    <w:rsid w:val="009A0F57"/>
    <w:rsid w:val="009A1A64"/>
    <w:rsid w:val="009A2D9D"/>
    <w:rsid w:val="009A2DAF"/>
    <w:rsid w:val="009A3496"/>
    <w:rsid w:val="009A3971"/>
    <w:rsid w:val="009A4CD5"/>
    <w:rsid w:val="009A4E55"/>
    <w:rsid w:val="009A5BAC"/>
    <w:rsid w:val="009A5C61"/>
    <w:rsid w:val="009A6040"/>
    <w:rsid w:val="009A64CD"/>
    <w:rsid w:val="009A680C"/>
    <w:rsid w:val="009B05F3"/>
    <w:rsid w:val="009B0918"/>
    <w:rsid w:val="009B1330"/>
    <w:rsid w:val="009B137B"/>
    <w:rsid w:val="009B1605"/>
    <w:rsid w:val="009B1DBE"/>
    <w:rsid w:val="009B1F75"/>
    <w:rsid w:val="009B21F1"/>
    <w:rsid w:val="009B24DC"/>
    <w:rsid w:val="009B2576"/>
    <w:rsid w:val="009B314D"/>
    <w:rsid w:val="009B3C7A"/>
    <w:rsid w:val="009B3E94"/>
    <w:rsid w:val="009B3E9F"/>
    <w:rsid w:val="009B637D"/>
    <w:rsid w:val="009B6848"/>
    <w:rsid w:val="009B70F9"/>
    <w:rsid w:val="009B7230"/>
    <w:rsid w:val="009B778D"/>
    <w:rsid w:val="009B7B53"/>
    <w:rsid w:val="009B7B5B"/>
    <w:rsid w:val="009C07BE"/>
    <w:rsid w:val="009C0C13"/>
    <w:rsid w:val="009C17BE"/>
    <w:rsid w:val="009C1F25"/>
    <w:rsid w:val="009C24E5"/>
    <w:rsid w:val="009C2D68"/>
    <w:rsid w:val="009C30D8"/>
    <w:rsid w:val="009C3195"/>
    <w:rsid w:val="009C32B0"/>
    <w:rsid w:val="009C34F6"/>
    <w:rsid w:val="009C382E"/>
    <w:rsid w:val="009C4442"/>
    <w:rsid w:val="009C57DB"/>
    <w:rsid w:val="009C5A9D"/>
    <w:rsid w:val="009C5CC3"/>
    <w:rsid w:val="009C5F89"/>
    <w:rsid w:val="009C60F3"/>
    <w:rsid w:val="009C615D"/>
    <w:rsid w:val="009C689A"/>
    <w:rsid w:val="009C76E0"/>
    <w:rsid w:val="009C7DBA"/>
    <w:rsid w:val="009D05FA"/>
    <w:rsid w:val="009D20E4"/>
    <w:rsid w:val="009D2144"/>
    <w:rsid w:val="009D3476"/>
    <w:rsid w:val="009D3E7B"/>
    <w:rsid w:val="009D4058"/>
    <w:rsid w:val="009D485E"/>
    <w:rsid w:val="009D48B7"/>
    <w:rsid w:val="009D5A06"/>
    <w:rsid w:val="009D618A"/>
    <w:rsid w:val="009D6A6C"/>
    <w:rsid w:val="009D7332"/>
    <w:rsid w:val="009D7AF4"/>
    <w:rsid w:val="009D7C99"/>
    <w:rsid w:val="009D7EEA"/>
    <w:rsid w:val="009E03F6"/>
    <w:rsid w:val="009E07AF"/>
    <w:rsid w:val="009E07C8"/>
    <w:rsid w:val="009E0953"/>
    <w:rsid w:val="009E0EFE"/>
    <w:rsid w:val="009E0F2A"/>
    <w:rsid w:val="009E1006"/>
    <w:rsid w:val="009E11BE"/>
    <w:rsid w:val="009E14E9"/>
    <w:rsid w:val="009E16F9"/>
    <w:rsid w:val="009E1E05"/>
    <w:rsid w:val="009E2579"/>
    <w:rsid w:val="009E2BD0"/>
    <w:rsid w:val="009E2D03"/>
    <w:rsid w:val="009E2D89"/>
    <w:rsid w:val="009E2EBD"/>
    <w:rsid w:val="009E31E4"/>
    <w:rsid w:val="009E3824"/>
    <w:rsid w:val="009E38DA"/>
    <w:rsid w:val="009E3B56"/>
    <w:rsid w:val="009E4111"/>
    <w:rsid w:val="009E435E"/>
    <w:rsid w:val="009E5072"/>
    <w:rsid w:val="009E51A2"/>
    <w:rsid w:val="009E54B9"/>
    <w:rsid w:val="009E5B3C"/>
    <w:rsid w:val="009E72EC"/>
    <w:rsid w:val="009E7C49"/>
    <w:rsid w:val="009E7CED"/>
    <w:rsid w:val="009F0023"/>
    <w:rsid w:val="009F0061"/>
    <w:rsid w:val="009F05A5"/>
    <w:rsid w:val="009F0A40"/>
    <w:rsid w:val="009F0BCD"/>
    <w:rsid w:val="009F176B"/>
    <w:rsid w:val="009F2404"/>
    <w:rsid w:val="009F432F"/>
    <w:rsid w:val="009F4DA1"/>
    <w:rsid w:val="009F4E1F"/>
    <w:rsid w:val="009F5BD6"/>
    <w:rsid w:val="009F71B6"/>
    <w:rsid w:val="009F721A"/>
    <w:rsid w:val="00A00454"/>
    <w:rsid w:val="00A01286"/>
    <w:rsid w:val="00A01419"/>
    <w:rsid w:val="00A01D3F"/>
    <w:rsid w:val="00A01FE5"/>
    <w:rsid w:val="00A02A9B"/>
    <w:rsid w:val="00A02DA8"/>
    <w:rsid w:val="00A02F7D"/>
    <w:rsid w:val="00A04CFE"/>
    <w:rsid w:val="00A065DC"/>
    <w:rsid w:val="00A0698C"/>
    <w:rsid w:val="00A06CE5"/>
    <w:rsid w:val="00A073E7"/>
    <w:rsid w:val="00A07A38"/>
    <w:rsid w:val="00A07B34"/>
    <w:rsid w:val="00A10539"/>
    <w:rsid w:val="00A111F3"/>
    <w:rsid w:val="00A1154D"/>
    <w:rsid w:val="00A11B21"/>
    <w:rsid w:val="00A11CBE"/>
    <w:rsid w:val="00A129D8"/>
    <w:rsid w:val="00A13F0B"/>
    <w:rsid w:val="00A14831"/>
    <w:rsid w:val="00A14F20"/>
    <w:rsid w:val="00A159C4"/>
    <w:rsid w:val="00A16347"/>
    <w:rsid w:val="00A170BD"/>
    <w:rsid w:val="00A202DB"/>
    <w:rsid w:val="00A2057D"/>
    <w:rsid w:val="00A2204A"/>
    <w:rsid w:val="00A228C7"/>
    <w:rsid w:val="00A22E77"/>
    <w:rsid w:val="00A237B9"/>
    <w:rsid w:val="00A23B33"/>
    <w:rsid w:val="00A23EEB"/>
    <w:rsid w:val="00A24270"/>
    <w:rsid w:val="00A24A4E"/>
    <w:rsid w:val="00A254DF"/>
    <w:rsid w:val="00A26878"/>
    <w:rsid w:val="00A26A0F"/>
    <w:rsid w:val="00A30102"/>
    <w:rsid w:val="00A303CA"/>
    <w:rsid w:val="00A303D4"/>
    <w:rsid w:val="00A30DD1"/>
    <w:rsid w:val="00A31766"/>
    <w:rsid w:val="00A32046"/>
    <w:rsid w:val="00A3237C"/>
    <w:rsid w:val="00A334C3"/>
    <w:rsid w:val="00A336D8"/>
    <w:rsid w:val="00A3506B"/>
    <w:rsid w:val="00A35645"/>
    <w:rsid w:val="00A36462"/>
    <w:rsid w:val="00A36B6C"/>
    <w:rsid w:val="00A36DE1"/>
    <w:rsid w:val="00A373F3"/>
    <w:rsid w:val="00A374E4"/>
    <w:rsid w:val="00A37A59"/>
    <w:rsid w:val="00A426E8"/>
    <w:rsid w:val="00A42A35"/>
    <w:rsid w:val="00A438BD"/>
    <w:rsid w:val="00A442EC"/>
    <w:rsid w:val="00A447F6"/>
    <w:rsid w:val="00A45231"/>
    <w:rsid w:val="00A45275"/>
    <w:rsid w:val="00A457E2"/>
    <w:rsid w:val="00A4651C"/>
    <w:rsid w:val="00A46839"/>
    <w:rsid w:val="00A471FB"/>
    <w:rsid w:val="00A505C5"/>
    <w:rsid w:val="00A5066D"/>
    <w:rsid w:val="00A50F08"/>
    <w:rsid w:val="00A51BBB"/>
    <w:rsid w:val="00A51D27"/>
    <w:rsid w:val="00A52C6E"/>
    <w:rsid w:val="00A52D3D"/>
    <w:rsid w:val="00A5346D"/>
    <w:rsid w:val="00A53651"/>
    <w:rsid w:val="00A53E2F"/>
    <w:rsid w:val="00A55C23"/>
    <w:rsid w:val="00A5775F"/>
    <w:rsid w:val="00A57E58"/>
    <w:rsid w:val="00A60553"/>
    <w:rsid w:val="00A615F9"/>
    <w:rsid w:val="00A62B52"/>
    <w:rsid w:val="00A62E94"/>
    <w:rsid w:val="00A62F0D"/>
    <w:rsid w:val="00A62F51"/>
    <w:rsid w:val="00A6364B"/>
    <w:rsid w:val="00A64E39"/>
    <w:rsid w:val="00A6532A"/>
    <w:rsid w:val="00A656A3"/>
    <w:rsid w:val="00A65F87"/>
    <w:rsid w:val="00A667D4"/>
    <w:rsid w:val="00A668DF"/>
    <w:rsid w:val="00A66A1C"/>
    <w:rsid w:val="00A66F0D"/>
    <w:rsid w:val="00A673EA"/>
    <w:rsid w:val="00A67D02"/>
    <w:rsid w:val="00A714A9"/>
    <w:rsid w:val="00A72836"/>
    <w:rsid w:val="00A72A69"/>
    <w:rsid w:val="00A739BA"/>
    <w:rsid w:val="00A73B8E"/>
    <w:rsid w:val="00A73FD5"/>
    <w:rsid w:val="00A7569A"/>
    <w:rsid w:val="00A75D82"/>
    <w:rsid w:val="00A75F36"/>
    <w:rsid w:val="00A75F3B"/>
    <w:rsid w:val="00A7725E"/>
    <w:rsid w:val="00A7755F"/>
    <w:rsid w:val="00A8025A"/>
    <w:rsid w:val="00A802FA"/>
    <w:rsid w:val="00A805D7"/>
    <w:rsid w:val="00A807F7"/>
    <w:rsid w:val="00A812B6"/>
    <w:rsid w:val="00A81600"/>
    <w:rsid w:val="00A81AA3"/>
    <w:rsid w:val="00A835DB"/>
    <w:rsid w:val="00A8391F"/>
    <w:rsid w:val="00A83A86"/>
    <w:rsid w:val="00A83AF1"/>
    <w:rsid w:val="00A84AFA"/>
    <w:rsid w:val="00A85931"/>
    <w:rsid w:val="00A86A46"/>
    <w:rsid w:val="00A86B24"/>
    <w:rsid w:val="00A87053"/>
    <w:rsid w:val="00A87449"/>
    <w:rsid w:val="00A8762C"/>
    <w:rsid w:val="00A91063"/>
    <w:rsid w:val="00A91A52"/>
    <w:rsid w:val="00A91BCA"/>
    <w:rsid w:val="00A91E2A"/>
    <w:rsid w:val="00A9243B"/>
    <w:rsid w:val="00A928A4"/>
    <w:rsid w:val="00A9413E"/>
    <w:rsid w:val="00A943F4"/>
    <w:rsid w:val="00A948A8"/>
    <w:rsid w:val="00A94E43"/>
    <w:rsid w:val="00A95856"/>
    <w:rsid w:val="00A95C02"/>
    <w:rsid w:val="00A964E0"/>
    <w:rsid w:val="00A9666D"/>
    <w:rsid w:val="00A96EC6"/>
    <w:rsid w:val="00A96FE7"/>
    <w:rsid w:val="00A97161"/>
    <w:rsid w:val="00A97318"/>
    <w:rsid w:val="00AA01BF"/>
    <w:rsid w:val="00AA0685"/>
    <w:rsid w:val="00AA0A65"/>
    <w:rsid w:val="00AA0D2F"/>
    <w:rsid w:val="00AA1089"/>
    <w:rsid w:val="00AA1C22"/>
    <w:rsid w:val="00AA1F9F"/>
    <w:rsid w:val="00AA2CAF"/>
    <w:rsid w:val="00AA35A6"/>
    <w:rsid w:val="00AA3BC0"/>
    <w:rsid w:val="00AA40D0"/>
    <w:rsid w:val="00AA526A"/>
    <w:rsid w:val="00AA5346"/>
    <w:rsid w:val="00AA5678"/>
    <w:rsid w:val="00AA596F"/>
    <w:rsid w:val="00AA62E8"/>
    <w:rsid w:val="00AA6BDF"/>
    <w:rsid w:val="00AA766D"/>
    <w:rsid w:val="00AB119D"/>
    <w:rsid w:val="00AB1E6A"/>
    <w:rsid w:val="00AB2758"/>
    <w:rsid w:val="00AB2847"/>
    <w:rsid w:val="00AB35F5"/>
    <w:rsid w:val="00AB3936"/>
    <w:rsid w:val="00AB4621"/>
    <w:rsid w:val="00AB4766"/>
    <w:rsid w:val="00AB59B6"/>
    <w:rsid w:val="00AB5E34"/>
    <w:rsid w:val="00AB5ED3"/>
    <w:rsid w:val="00AB61E9"/>
    <w:rsid w:val="00AB666A"/>
    <w:rsid w:val="00AB6706"/>
    <w:rsid w:val="00AB682C"/>
    <w:rsid w:val="00AB6980"/>
    <w:rsid w:val="00AB72FE"/>
    <w:rsid w:val="00AB7B39"/>
    <w:rsid w:val="00AC0495"/>
    <w:rsid w:val="00AC05E2"/>
    <w:rsid w:val="00AC090F"/>
    <w:rsid w:val="00AC155C"/>
    <w:rsid w:val="00AC2852"/>
    <w:rsid w:val="00AC2943"/>
    <w:rsid w:val="00AC2DD2"/>
    <w:rsid w:val="00AC364E"/>
    <w:rsid w:val="00AC44C4"/>
    <w:rsid w:val="00AC4E04"/>
    <w:rsid w:val="00AC4EEC"/>
    <w:rsid w:val="00AC56B9"/>
    <w:rsid w:val="00AC5937"/>
    <w:rsid w:val="00AC5D23"/>
    <w:rsid w:val="00AC5D30"/>
    <w:rsid w:val="00AC67A4"/>
    <w:rsid w:val="00AC745E"/>
    <w:rsid w:val="00AC76FF"/>
    <w:rsid w:val="00AC78D9"/>
    <w:rsid w:val="00AC79DB"/>
    <w:rsid w:val="00AD00A8"/>
    <w:rsid w:val="00AD06C4"/>
    <w:rsid w:val="00AD082F"/>
    <w:rsid w:val="00AD0A3A"/>
    <w:rsid w:val="00AD0AFC"/>
    <w:rsid w:val="00AD0D2E"/>
    <w:rsid w:val="00AD140A"/>
    <w:rsid w:val="00AD1819"/>
    <w:rsid w:val="00AD1C7F"/>
    <w:rsid w:val="00AD4154"/>
    <w:rsid w:val="00AD4947"/>
    <w:rsid w:val="00AD56CC"/>
    <w:rsid w:val="00AD5A01"/>
    <w:rsid w:val="00AD724B"/>
    <w:rsid w:val="00AD7259"/>
    <w:rsid w:val="00AD7C2F"/>
    <w:rsid w:val="00AE0C74"/>
    <w:rsid w:val="00AE13FF"/>
    <w:rsid w:val="00AE182E"/>
    <w:rsid w:val="00AE23D6"/>
    <w:rsid w:val="00AE2C00"/>
    <w:rsid w:val="00AE4725"/>
    <w:rsid w:val="00AE4D09"/>
    <w:rsid w:val="00AE4F75"/>
    <w:rsid w:val="00AE53E0"/>
    <w:rsid w:val="00AE57BC"/>
    <w:rsid w:val="00AE65BF"/>
    <w:rsid w:val="00AE6C9F"/>
    <w:rsid w:val="00AE74F9"/>
    <w:rsid w:val="00AE7786"/>
    <w:rsid w:val="00AE7DFE"/>
    <w:rsid w:val="00AF019F"/>
    <w:rsid w:val="00AF01D6"/>
    <w:rsid w:val="00AF038F"/>
    <w:rsid w:val="00AF05E5"/>
    <w:rsid w:val="00AF0C91"/>
    <w:rsid w:val="00AF1115"/>
    <w:rsid w:val="00AF1C2E"/>
    <w:rsid w:val="00AF23B4"/>
    <w:rsid w:val="00AF254C"/>
    <w:rsid w:val="00AF25B0"/>
    <w:rsid w:val="00AF281F"/>
    <w:rsid w:val="00AF3457"/>
    <w:rsid w:val="00AF3CEE"/>
    <w:rsid w:val="00AF3F58"/>
    <w:rsid w:val="00AF4D58"/>
    <w:rsid w:val="00AF4FA6"/>
    <w:rsid w:val="00AF5131"/>
    <w:rsid w:val="00AF58E5"/>
    <w:rsid w:val="00AF5959"/>
    <w:rsid w:val="00AF5969"/>
    <w:rsid w:val="00AF59F4"/>
    <w:rsid w:val="00AF6648"/>
    <w:rsid w:val="00AF67AC"/>
    <w:rsid w:val="00AF6AB6"/>
    <w:rsid w:val="00AF7C42"/>
    <w:rsid w:val="00AF7EBE"/>
    <w:rsid w:val="00B0046B"/>
    <w:rsid w:val="00B00DA1"/>
    <w:rsid w:val="00B01586"/>
    <w:rsid w:val="00B016E5"/>
    <w:rsid w:val="00B01CCB"/>
    <w:rsid w:val="00B01DB7"/>
    <w:rsid w:val="00B0212C"/>
    <w:rsid w:val="00B02AF9"/>
    <w:rsid w:val="00B02F03"/>
    <w:rsid w:val="00B0350B"/>
    <w:rsid w:val="00B048F6"/>
    <w:rsid w:val="00B04EC3"/>
    <w:rsid w:val="00B05733"/>
    <w:rsid w:val="00B06D73"/>
    <w:rsid w:val="00B0741F"/>
    <w:rsid w:val="00B105DC"/>
    <w:rsid w:val="00B105F2"/>
    <w:rsid w:val="00B11EB3"/>
    <w:rsid w:val="00B12A39"/>
    <w:rsid w:val="00B15235"/>
    <w:rsid w:val="00B155F4"/>
    <w:rsid w:val="00B15E54"/>
    <w:rsid w:val="00B15ED3"/>
    <w:rsid w:val="00B16C1B"/>
    <w:rsid w:val="00B1757A"/>
    <w:rsid w:val="00B17D32"/>
    <w:rsid w:val="00B20600"/>
    <w:rsid w:val="00B208BB"/>
    <w:rsid w:val="00B210CE"/>
    <w:rsid w:val="00B21417"/>
    <w:rsid w:val="00B226C7"/>
    <w:rsid w:val="00B22D00"/>
    <w:rsid w:val="00B230C6"/>
    <w:rsid w:val="00B2469C"/>
    <w:rsid w:val="00B252AF"/>
    <w:rsid w:val="00B254A1"/>
    <w:rsid w:val="00B25571"/>
    <w:rsid w:val="00B26009"/>
    <w:rsid w:val="00B26CDF"/>
    <w:rsid w:val="00B27170"/>
    <w:rsid w:val="00B27282"/>
    <w:rsid w:val="00B301FA"/>
    <w:rsid w:val="00B30BA3"/>
    <w:rsid w:val="00B31499"/>
    <w:rsid w:val="00B31A80"/>
    <w:rsid w:val="00B32127"/>
    <w:rsid w:val="00B33894"/>
    <w:rsid w:val="00B33BCE"/>
    <w:rsid w:val="00B342A6"/>
    <w:rsid w:val="00B35E18"/>
    <w:rsid w:val="00B35F53"/>
    <w:rsid w:val="00B3695D"/>
    <w:rsid w:val="00B36F7B"/>
    <w:rsid w:val="00B373DB"/>
    <w:rsid w:val="00B37796"/>
    <w:rsid w:val="00B378B2"/>
    <w:rsid w:val="00B40D6F"/>
    <w:rsid w:val="00B412BA"/>
    <w:rsid w:val="00B4147B"/>
    <w:rsid w:val="00B4194D"/>
    <w:rsid w:val="00B41AE0"/>
    <w:rsid w:val="00B41D9B"/>
    <w:rsid w:val="00B42145"/>
    <w:rsid w:val="00B427BD"/>
    <w:rsid w:val="00B42A66"/>
    <w:rsid w:val="00B42DCB"/>
    <w:rsid w:val="00B42E9F"/>
    <w:rsid w:val="00B4312A"/>
    <w:rsid w:val="00B436A9"/>
    <w:rsid w:val="00B43B0F"/>
    <w:rsid w:val="00B44157"/>
    <w:rsid w:val="00B44BD2"/>
    <w:rsid w:val="00B44FD1"/>
    <w:rsid w:val="00B45353"/>
    <w:rsid w:val="00B45726"/>
    <w:rsid w:val="00B46ADF"/>
    <w:rsid w:val="00B47576"/>
    <w:rsid w:val="00B47C0A"/>
    <w:rsid w:val="00B47C9D"/>
    <w:rsid w:val="00B50CA9"/>
    <w:rsid w:val="00B513B4"/>
    <w:rsid w:val="00B533C0"/>
    <w:rsid w:val="00B534E7"/>
    <w:rsid w:val="00B53953"/>
    <w:rsid w:val="00B53C97"/>
    <w:rsid w:val="00B5405B"/>
    <w:rsid w:val="00B54565"/>
    <w:rsid w:val="00B552CA"/>
    <w:rsid w:val="00B55A4B"/>
    <w:rsid w:val="00B55ACF"/>
    <w:rsid w:val="00B56466"/>
    <w:rsid w:val="00B5665F"/>
    <w:rsid w:val="00B578EE"/>
    <w:rsid w:val="00B60785"/>
    <w:rsid w:val="00B60A8A"/>
    <w:rsid w:val="00B61874"/>
    <w:rsid w:val="00B6228A"/>
    <w:rsid w:val="00B646C0"/>
    <w:rsid w:val="00B6707D"/>
    <w:rsid w:val="00B670B1"/>
    <w:rsid w:val="00B702A6"/>
    <w:rsid w:val="00B703BB"/>
    <w:rsid w:val="00B70645"/>
    <w:rsid w:val="00B71EFC"/>
    <w:rsid w:val="00B7286A"/>
    <w:rsid w:val="00B7305B"/>
    <w:rsid w:val="00B730CA"/>
    <w:rsid w:val="00B7339A"/>
    <w:rsid w:val="00B73F7B"/>
    <w:rsid w:val="00B7481B"/>
    <w:rsid w:val="00B761B2"/>
    <w:rsid w:val="00B76E03"/>
    <w:rsid w:val="00B77456"/>
    <w:rsid w:val="00B776B3"/>
    <w:rsid w:val="00B776C4"/>
    <w:rsid w:val="00B77A91"/>
    <w:rsid w:val="00B77FAE"/>
    <w:rsid w:val="00B80137"/>
    <w:rsid w:val="00B80E22"/>
    <w:rsid w:val="00B815EF"/>
    <w:rsid w:val="00B81C22"/>
    <w:rsid w:val="00B82EC1"/>
    <w:rsid w:val="00B83039"/>
    <w:rsid w:val="00B83892"/>
    <w:rsid w:val="00B83F96"/>
    <w:rsid w:val="00B8400C"/>
    <w:rsid w:val="00B846E2"/>
    <w:rsid w:val="00B85BC3"/>
    <w:rsid w:val="00B86718"/>
    <w:rsid w:val="00B868BA"/>
    <w:rsid w:val="00B8707C"/>
    <w:rsid w:val="00B872A6"/>
    <w:rsid w:val="00B872B8"/>
    <w:rsid w:val="00B90181"/>
    <w:rsid w:val="00B9028D"/>
    <w:rsid w:val="00B903E1"/>
    <w:rsid w:val="00B90CC5"/>
    <w:rsid w:val="00B917B1"/>
    <w:rsid w:val="00B91B09"/>
    <w:rsid w:val="00B930DC"/>
    <w:rsid w:val="00B93B61"/>
    <w:rsid w:val="00B94436"/>
    <w:rsid w:val="00B971D5"/>
    <w:rsid w:val="00BA12B1"/>
    <w:rsid w:val="00BA2204"/>
    <w:rsid w:val="00BA2553"/>
    <w:rsid w:val="00BA439A"/>
    <w:rsid w:val="00BA4937"/>
    <w:rsid w:val="00BA4B64"/>
    <w:rsid w:val="00BA5A4B"/>
    <w:rsid w:val="00BA61A5"/>
    <w:rsid w:val="00BA61DD"/>
    <w:rsid w:val="00BA63B7"/>
    <w:rsid w:val="00BA647C"/>
    <w:rsid w:val="00BA68D0"/>
    <w:rsid w:val="00BA7084"/>
    <w:rsid w:val="00BA7C92"/>
    <w:rsid w:val="00BB0A9D"/>
    <w:rsid w:val="00BB182D"/>
    <w:rsid w:val="00BB1A3E"/>
    <w:rsid w:val="00BB1B46"/>
    <w:rsid w:val="00BB228B"/>
    <w:rsid w:val="00BB24D2"/>
    <w:rsid w:val="00BB24D5"/>
    <w:rsid w:val="00BB2E2A"/>
    <w:rsid w:val="00BB3367"/>
    <w:rsid w:val="00BB4340"/>
    <w:rsid w:val="00BB6596"/>
    <w:rsid w:val="00BB6B88"/>
    <w:rsid w:val="00BC0046"/>
    <w:rsid w:val="00BC0184"/>
    <w:rsid w:val="00BC0DA9"/>
    <w:rsid w:val="00BC13A5"/>
    <w:rsid w:val="00BC1C28"/>
    <w:rsid w:val="00BC318F"/>
    <w:rsid w:val="00BC4016"/>
    <w:rsid w:val="00BC410F"/>
    <w:rsid w:val="00BC52AC"/>
    <w:rsid w:val="00BC62F2"/>
    <w:rsid w:val="00BC68ED"/>
    <w:rsid w:val="00BC6FC5"/>
    <w:rsid w:val="00BC7504"/>
    <w:rsid w:val="00BC7912"/>
    <w:rsid w:val="00BD00FB"/>
    <w:rsid w:val="00BD0C69"/>
    <w:rsid w:val="00BD1B4F"/>
    <w:rsid w:val="00BD1F3F"/>
    <w:rsid w:val="00BD4C55"/>
    <w:rsid w:val="00BD4D39"/>
    <w:rsid w:val="00BD4E4D"/>
    <w:rsid w:val="00BD50BF"/>
    <w:rsid w:val="00BD52E4"/>
    <w:rsid w:val="00BD5684"/>
    <w:rsid w:val="00BD5B89"/>
    <w:rsid w:val="00BD5E87"/>
    <w:rsid w:val="00BD5FFB"/>
    <w:rsid w:val="00BD6BA2"/>
    <w:rsid w:val="00BD7ABF"/>
    <w:rsid w:val="00BE0379"/>
    <w:rsid w:val="00BE0B2F"/>
    <w:rsid w:val="00BE20A2"/>
    <w:rsid w:val="00BE2436"/>
    <w:rsid w:val="00BE2D42"/>
    <w:rsid w:val="00BE3C75"/>
    <w:rsid w:val="00BE421B"/>
    <w:rsid w:val="00BE429C"/>
    <w:rsid w:val="00BE4775"/>
    <w:rsid w:val="00BE49B2"/>
    <w:rsid w:val="00BE5777"/>
    <w:rsid w:val="00BE64EC"/>
    <w:rsid w:val="00BE7FEF"/>
    <w:rsid w:val="00BF086B"/>
    <w:rsid w:val="00BF089B"/>
    <w:rsid w:val="00BF2C0D"/>
    <w:rsid w:val="00BF2E77"/>
    <w:rsid w:val="00BF48B1"/>
    <w:rsid w:val="00BF5820"/>
    <w:rsid w:val="00BF59C6"/>
    <w:rsid w:val="00BF5E33"/>
    <w:rsid w:val="00C00BA2"/>
    <w:rsid w:val="00C01203"/>
    <w:rsid w:val="00C02D5D"/>
    <w:rsid w:val="00C02EC5"/>
    <w:rsid w:val="00C02ECD"/>
    <w:rsid w:val="00C043A3"/>
    <w:rsid w:val="00C04AEA"/>
    <w:rsid w:val="00C04CA4"/>
    <w:rsid w:val="00C0564E"/>
    <w:rsid w:val="00C05819"/>
    <w:rsid w:val="00C065B1"/>
    <w:rsid w:val="00C068B0"/>
    <w:rsid w:val="00C06FBD"/>
    <w:rsid w:val="00C07FE6"/>
    <w:rsid w:val="00C116CD"/>
    <w:rsid w:val="00C126B3"/>
    <w:rsid w:val="00C128D9"/>
    <w:rsid w:val="00C12D81"/>
    <w:rsid w:val="00C131B4"/>
    <w:rsid w:val="00C133A9"/>
    <w:rsid w:val="00C147CA"/>
    <w:rsid w:val="00C14810"/>
    <w:rsid w:val="00C14FD2"/>
    <w:rsid w:val="00C15422"/>
    <w:rsid w:val="00C16440"/>
    <w:rsid w:val="00C16C8E"/>
    <w:rsid w:val="00C20387"/>
    <w:rsid w:val="00C20C1A"/>
    <w:rsid w:val="00C21EF1"/>
    <w:rsid w:val="00C21F54"/>
    <w:rsid w:val="00C221AB"/>
    <w:rsid w:val="00C2279A"/>
    <w:rsid w:val="00C22801"/>
    <w:rsid w:val="00C23413"/>
    <w:rsid w:val="00C23850"/>
    <w:rsid w:val="00C23C79"/>
    <w:rsid w:val="00C2410F"/>
    <w:rsid w:val="00C24CE7"/>
    <w:rsid w:val="00C25147"/>
    <w:rsid w:val="00C26A79"/>
    <w:rsid w:val="00C27010"/>
    <w:rsid w:val="00C27738"/>
    <w:rsid w:val="00C27C57"/>
    <w:rsid w:val="00C30590"/>
    <w:rsid w:val="00C311CF"/>
    <w:rsid w:val="00C312D6"/>
    <w:rsid w:val="00C3314C"/>
    <w:rsid w:val="00C342F3"/>
    <w:rsid w:val="00C34471"/>
    <w:rsid w:val="00C34C2F"/>
    <w:rsid w:val="00C355F8"/>
    <w:rsid w:val="00C35694"/>
    <w:rsid w:val="00C3609A"/>
    <w:rsid w:val="00C36DEF"/>
    <w:rsid w:val="00C36E91"/>
    <w:rsid w:val="00C37534"/>
    <w:rsid w:val="00C37E20"/>
    <w:rsid w:val="00C4090E"/>
    <w:rsid w:val="00C40AF4"/>
    <w:rsid w:val="00C411D1"/>
    <w:rsid w:val="00C4174A"/>
    <w:rsid w:val="00C4191A"/>
    <w:rsid w:val="00C42284"/>
    <w:rsid w:val="00C423E6"/>
    <w:rsid w:val="00C4299B"/>
    <w:rsid w:val="00C45900"/>
    <w:rsid w:val="00C4653E"/>
    <w:rsid w:val="00C46A02"/>
    <w:rsid w:val="00C46E7C"/>
    <w:rsid w:val="00C46FF5"/>
    <w:rsid w:val="00C472AC"/>
    <w:rsid w:val="00C510EC"/>
    <w:rsid w:val="00C519FB"/>
    <w:rsid w:val="00C51CA5"/>
    <w:rsid w:val="00C520DE"/>
    <w:rsid w:val="00C531AA"/>
    <w:rsid w:val="00C53421"/>
    <w:rsid w:val="00C53900"/>
    <w:rsid w:val="00C5476F"/>
    <w:rsid w:val="00C55119"/>
    <w:rsid w:val="00C552F4"/>
    <w:rsid w:val="00C55301"/>
    <w:rsid w:val="00C55969"/>
    <w:rsid w:val="00C571BC"/>
    <w:rsid w:val="00C572E9"/>
    <w:rsid w:val="00C57D9E"/>
    <w:rsid w:val="00C57E43"/>
    <w:rsid w:val="00C6009B"/>
    <w:rsid w:val="00C603F1"/>
    <w:rsid w:val="00C61EEA"/>
    <w:rsid w:val="00C6306A"/>
    <w:rsid w:val="00C63153"/>
    <w:rsid w:val="00C638EA"/>
    <w:rsid w:val="00C63BB2"/>
    <w:rsid w:val="00C63ED0"/>
    <w:rsid w:val="00C63F11"/>
    <w:rsid w:val="00C6414A"/>
    <w:rsid w:val="00C64330"/>
    <w:rsid w:val="00C645A0"/>
    <w:rsid w:val="00C66637"/>
    <w:rsid w:val="00C66CEB"/>
    <w:rsid w:val="00C6734F"/>
    <w:rsid w:val="00C67B58"/>
    <w:rsid w:val="00C7063E"/>
    <w:rsid w:val="00C70837"/>
    <w:rsid w:val="00C71AB3"/>
    <w:rsid w:val="00C71B9D"/>
    <w:rsid w:val="00C71C93"/>
    <w:rsid w:val="00C72E6B"/>
    <w:rsid w:val="00C72EB8"/>
    <w:rsid w:val="00C7340C"/>
    <w:rsid w:val="00C73C76"/>
    <w:rsid w:val="00C73CB8"/>
    <w:rsid w:val="00C73E5E"/>
    <w:rsid w:val="00C74F83"/>
    <w:rsid w:val="00C74F8F"/>
    <w:rsid w:val="00C7584C"/>
    <w:rsid w:val="00C75DE4"/>
    <w:rsid w:val="00C76230"/>
    <w:rsid w:val="00C772D2"/>
    <w:rsid w:val="00C7734F"/>
    <w:rsid w:val="00C7750E"/>
    <w:rsid w:val="00C77663"/>
    <w:rsid w:val="00C77C5E"/>
    <w:rsid w:val="00C80293"/>
    <w:rsid w:val="00C8038E"/>
    <w:rsid w:val="00C80C10"/>
    <w:rsid w:val="00C81498"/>
    <w:rsid w:val="00C81D00"/>
    <w:rsid w:val="00C82766"/>
    <w:rsid w:val="00C828AC"/>
    <w:rsid w:val="00C833F7"/>
    <w:rsid w:val="00C83883"/>
    <w:rsid w:val="00C841C6"/>
    <w:rsid w:val="00C8464D"/>
    <w:rsid w:val="00C8474B"/>
    <w:rsid w:val="00C85501"/>
    <w:rsid w:val="00C8580A"/>
    <w:rsid w:val="00C85A8C"/>
    <w:rsid w:val="00C8659F"/>
    <w:rsid w:val="00C871B3"/>
    <w:rsid w:val="00C875CD"/>
    <w:rsid w:val="00C90693"/>
    <w:rsid w:val="00C907C5"/>
    <w:rsid w:val="00C90CA1"/>
    <w:rsid w:val="00C90FF4"/>
    <w:rsid w:val="00C91C22"/>
    <w:rsid w:val="00C923C8"/>
    <w:rsid w:val="00C928F7"/>
    <w:rsid w:val="00C93727"/>
    <w:rsid w:val="00C94AFA"/>
    <w:rsid w:val="00C951D9"/>
    <w:rsid w:val="00C96160"/>
    <w:rsid w:val="00C96BB4"/>
    <w:rsid w:val="00C96E81"/>
    <w:rsid w:val="00CA06B8"/>
    <w:rsid w:val="00CA06FD"/>
    <w:rsid w:val="00CA11F0"/>
    <w:rsid w:val="00CA14BF"/>
    <w:rsid w:val="00CA1627"/>
    <w:rsid w:val="00CA1DD4"/>
    <w:rsid w:val="00CA385E"/>
    <w:rsid w:val="00CA3EE9"/>
    <w:rsid w:val="00CA4218"/>
    <w:rsid w:val="00CA4408"/>
    <w:rsid w:val="00CA4479"/>
    <w:rsid w:val="00CA45CC"/>
    <w:rsid w:val="00CA4754"/>
    <w:rsid w:val="00CA4DF8"/>
    <w:rsid w:val="00CA51FC"/>
    <w:rsid w:val="00CA5B59"/>
    <w:rsid w:val="00CA734A"/>
    <w:rsid w:val="00CA7454"/>
    <w:rsid w:val="00CB021F"/>
    <w:rsid w:val="00CB09F3"/>
    <w:rsid w:val="00CB0B88"/>
    <w:rsid w:val="00CB0EBF"/>
    <w:rsid w:val="00CB14B5"/>
    <w:rsid w:val="00CB1597"/>
    <w:rsid w:val="00CB179D"/>
    <w:rsid w:val="00CB2EC7"/>
    <w:rsid w:val="00CB325D"/>
    <w:rsid w:val="00CB3367"/>
    <w:rsid w:val="00CB3433"/>
    <w:rsid w:val="00CB488E"/>
    <w:rsid w:val="00CB4894"/>
    <w:rsid w:val="00CB4E7D"/>
    <w:rsid w:val="00CB65CB"/>
    <w:rsid w:val="00CB79BB"/>
    <w:rsid w:val="00CC0804"/>
    <w:rsid w:val="00CC0EEB"/>
    <w:rsid w:val="00CC1647"/>
    <w:rsid w:val="00CC2788"/>
    <w:rsid w:val="00CC38F8"/>
    <w:rsid w:val="00CC4557"/>
    <w:rsid w:val="00CC45D2"/>
    <w:rsid w:val="00CC49B1"/>
    <w:rsid w:val="00CC547A"/>
    <w:rsid w:val="00CC5B8E"/>
    <w:rsid w:val="00CC63E1"/>
    <w:rsid w:val="00CC793B"/>
    <w:rsid w:val="00CC7DA7"/>
    <w:rsid w:val="00CC7FD4"/>
    <w:rsid w:val="00CD0481"/>
    <w:rsid w:val="00CD0B2D"/>
    <w:rsid w:val="00CD0B5F"/>
    <w:rsid w:val="00CD10DA"/>
    <w:rsid w:val="00CD2644"/>
    <w:rsid w:val="00CD2D6D"/>
    <w:rsid w:val="00CD2E53"/>
    <w:rsid w:val="00CD2EBA"/>
    <w:rsid w:val="00CD3187"/>
    <w:rsid w:val="00CD35A9"/>
    <w:rsid w:val="00CD456D"/>
    <w:rsid w:val="00CD551F"/>
    <w:rsid w:val="00CD5653"/>
    <w:rsid w:val="00CD69D0"/>
    <w:rsid w:val="00CD7A16"/>
    <w:rsid w:val="00CE0C65"/>
    <w:rsid w:val="00CE13D0"/>
    <w:rsid w:val="00CE1DDF"/>
    <w:rsid w:val="00CE1FB4"/>
    <w:rsid w:val="00CE28F5"/>
    <w:rsid w:val="00CE2A9C"/>
    <w:rsid w:val="00CE2AB7"/>
    <w:rsid w:val="00CE2DF4"/>
    <w:rsid w:val="00CE3095"/>
    <w:rsid w:val="00CE327B"/>
    <w:rsid w:val="00CE3A9E"/>
    <w:rsid w:val="00CE4B86"/>
    <w:rsid w:val="00CE5503"/>
    <w:rsid w:val="00CE5697"/>
    <w:rsid w:val="00CE5B6C"/>
    <w:rsid w:val="00CE6B11"/>
    <w:rsid w:val="00CE6D5B"/>
    <w:rsid w:val="00CE6D85"/>
    <w:rsid w:val="00CE71A8"/>
    <w:rsid w:val="00CE74F2"/>
    <w:rsid w:val="00CE7886"/>
    <w:rsid w:val="00CE7F8C"/>
    <w:rsid w:val="00CF0839"/>
    <w:rsid w:val="00CF0D2E"/>
    <w:rsid w:val="00CF11A9"/>
    <w:rsid w:val="00CF1654"/>
    <w:rsid w:val="00CF2CEE"/>
    <w:rsid w:val="00CF3156"/>
    <w:rsid w:val="00CF34B2"/>
    <w:rsid w:val="00CF4451"/>
    <w:rsid w:val="00CF60AC"/>
    <w:rsid w:val="00CF634F"/>
    <w:rsid w:val="00CF6646"/>
    <w:rsid w:val="00CF699E"/>
    <w:rsid w:val="00CF79AD"/>
    <w:rsid w:val="00CF7FA1"/>
    <w:rsid w:val="00D009E1"/>
    <w:rsid w:val="00D010D1"/>
    <w:rsid w:val="00D016E4"/>
    <w:rsid w:val="00D0201A"/>
    <w:rsid w:val="00D0207A"/>
    <w:rsid w:val="00D0245A"/>
    <w:rsid w:val="00D02569"/>
    <w:rsid w:val="00D028CB"/>
    <w:rsid w:val="00D03D1F"/>
    <w:rsid w:val="00D04AA1"/>
    <w:rsid w:val="00D061FF"/>
    <w:rsid w:val="00D06AB0"/>
    <w:rsid w:val="00D07065"/>
    <w:rsid w:val="00D075FA"/>
    <w:rsid w:val="00D07CB9"/>
    <w:rsid w:val="00D10180"/>
    <w:rsid w:val="00D103FD"/>
    <w:rsid w:val="00D104FF"/>
    <w:rsid w:val="00D106C0"/>
    <w:rsid w:val="00D10843"/>
    <w:rsid w:val="00D10896"/>
    <w:rsid w:val="00D1091D"/>
    <w:rsid w:val="00D10BEE"/>
    <w:rsid w:val="00D11279"/>
    <w:rsid w:val="00D1136E"/>
    <w:rsid w:val="00D11AF0"/>
    <w:rsid w:val="00D12747"/>
    <w:rsid w:val="00D128F8"/>
    <w:rsid w:val="00D135B5"/>
    <w:rsid w:val="00D145A4"/>
    <w:rsid w:val="00D146D1"/>
    <w:rsid w:val="00D14B97"/>
    <w:rsid w:val="00D1572A"/>
    <w:rsid w:val="00D1603B"/>
    <w:rsid w:val="00D1623C"/>
    <w:rsid w:val="00D16A56"/>
    <w:rsid w:val="00D17076"/>
    <w:rsid w:val="00D17C2D"/>
    <w:rsid w:val="00D20036"/>
    <w:rsid w:val="00D20525"/>
    <w:rsid w:val="00D20D03"/>
    <w:rsid w:val="00D21F97"/>
    <w:rsid w:val="00D22064"/>
    <w:rsid w:val="00D22254"/>
    <w:rsid w:val="00D22CD4"/>
    <w:rsid w:val="00D22FA4"/>
    <w:rsid w:val="00D234A2"/>
    <w:rsid w:val="00D2374A"/>
    <w:rsid w:val="00D23EBB"/>
    <w:rsid w:val="00D23F0F"/>
    <w:rsid w:val="00D24014"/>
    <w:rsid w:val="00D24F66"/>
    <w:rsid w:val="00D25216"/>
    <w:rsid w:val="00D2547C"/>
    <w:rsid w:val="00D25E97"/>
    <w:rsid w:val="00D2616A"/>
    <w:rsid w:val="00D26713"/>
    <w:rsid w:val="00D26E1F"/>
    <w:rsid w:val="00D26E9E"/>
    <w:rsid w:val="00D27DCB"/>
    <w:rsid w:val="00D32F40"/>
    <w:rsid w:val="00D3307B"/>
    <w:rsid w:val="00D332C0"/>
    <w:rsid w:val="00D346E4"/>
    <w:rsid w:val="00D34AD4"/>
    <w:rsid w:val="00D34DBC"/>
    <w:rsid w:val="00D34F0D"/>
    <w:rsid w:val="00D359AB"/>
    <w:rsid w:val="00D36CD7"/>
    <w:rsid w:val="00D36E4A"/>
    <w:rsid w:val="00D373E5"/>
    <w:rsid w:val="00D3754F"/>
    <w:rsid w:val="00D40B64"/>
    <w:rsid w:val="00D40E39"/>
    <w:rsid w:val="00D40EC5"/>
    <w:rsid w:val="00D41FC4"/>
    <w:rsid w:val="00D42E37"/>
    <w:rsid w:val="00D4350D"/>
    <w:rsid w:val="00D44131"/>
    <w:rsid w:val="00D445A0"/>
    <w:rsid w:val="00D44D21"/>
    <w:rsid w:val="00D44F28"/>
    <w:rsid w:val="00D4558B"/>
    <w:rsid w:val="00D45E00"/>
    <w:rsid w:val="00D479A6"/>
    <w:rsid w:val="00D5024F"/>
    <w:rsid w:val="00D50288"/>
    <w:rsid w:val="00D5191F"/>
    <w:rsid w:val="00D52959"/>
    <w:rsid w:val="00D52FF3"/>
    <w:rsid w:val="00D535CB"/>
    <w:rsid w:val="00D53832"/>
    <w:rsid w:val="00D53886"/>
    <w:rsid w:val="00D5388E"/>
    <w:rsid w:val="00D53F8E"/>
    <w:rsid w:val="00D54806"/>
    <w:rsid w:val="00D54C54"/>
    <w:rsid w:val="00D54CD0"/>
    <w:rsid w:val="00D5776A"/>
    <w:rsid w:val="00D57F0B"/>
    <w:rsid w:val="00D6019A"/>
    <w:rsid w:val="00D6031F"/>
    <w:rsid w:val="00D60830"/>
    <w:rsid w:val="00D61238"/>
    <w:rsid w:val="00D615B2"/>
    <w:rsid w:val="00D62480"/>
    <w:rsid w:val="00D630CC"/>
    <w:rsid w:val="00D635D5"/>
    <w:rsid w:val="00D63862"/>
    <w:rsid w:val="00D63DB4"/>
    <w:rsid w:val="00D63ED7"/>
    <w:rsid w:val="00D645E7"/>
    <w:rsid w:val="00D64A9C"/>
    <w:rsid w:val="00D65A41"/>
    <w:rsid w:val="00D67415"/>
    <w:rsid w:val="00D67B3D"/>
    <w:rsid w:val="00D67D28"/>
    <w:rsid w:val="00D70421"/>
    <w:rsid w:val="00D71E05"/>
    <w:rsid w:val="00D722C5"/>
    <w:rsid w:val="00D7241E"/>
    <w:rsid w:val="00D7299C"/>
    <w:rsid w:val="00D7399F"/>
    <w:rsid w:val="00D73E21"/>
    <w:rsid w:val="00D745E3"/>
    <w:rsid w:val="00D75362"/>
    <w:rsid w:val="00D75678"/>
    <w:rsid w:val="00D76E6C"/>
    <w:rsid w:val="00D77637"/>
    <w:rsid w:val="00D77CCC"/>
    <w:rsid w:val="00D77E3C"/>
    <w:rsid w:val="00D77EAA"/>
    <w:rsid w:val="00D8007E"/>
    <w:rsid w:val="00D809A6"/>
    <w:rsid w:val="00D80AAA"/>
    <w:rsid w:val="00D824FE"/>
    <w:rsid w:val="00D82608"/>
    <w:rsid w:val="00D82B57"/>
    <w:rsid w:val="00D82EE1"/>
    <w:rsid w:val="00D8333C"/>
    <w:rsid w:val="00D83856"/>
    <w:rsid w:val="00D845AB"/>
    <w:rsid w:val="00D84EAE"/>
    <w:rsid w:val="00D85C6B"/>
    <w:rsid w:val="00D8614D"/>
    <w:rsid w:val="00D86681"/>
    <w:rsid w:val="00D867E1"/>
    <w:rsid w:val="00D90328"/>
    <w:rsid w:val="00D90488"/>
    <w:rsid w:val="00D9108A"/>
    <w:rsid w:val="00D91222"/>
    <w:rsid w:val="00D91334"/>
    <w:rsid w:val="00D917C4"/>
    <w:rsid w:val="00D9225E"/>
    <w:rsid w:val="00D9244C"/>
    <w:rsid w:val="00D92757"/>
    <w:rsid w:val="00D92825"/>
    <w:rsid w:val="00D9298E"/>
    <w:rsid w:val="00D92997"/>
    <w:rsid w:val="00D92F8B"/>
    <w:rsid w:val="00D92FC0"/>
    <w:rsid w:val="00D93883"/>
    <w:rsid w:val="00D938DA"/>
    <w:rsid w:val="00D94B0B"/>
    <w:rsid w:val="00D9536C"/>
    <w:rsid w:val="00D955F7"/>
    <w:rsid w:val="00D968DE"/>
    <w:rsid w:val="00D9697B"/>
    <w:rsid w:val="00D96DD6"/>
    <w:rsid w:val="00D96E9A"/>
    <w:rsid w:val="00DA079D"/>
    <w:rsid w:val="00DA1581"/>
    <w:rsid w:val="00DA16F6"/>
    <w:rsid w:val="00DA2469"/>
    <w:rsid w:val="00DA2AFE"/>
    <w:rsid w:val="00DA2C66"/>
    <w:rsid w:val="00DA301E"/>
    <w:rsid w:val="00DA30B9"/>
    <w:rsid w:val="00DA31DD"/>
    <w:rsid w:val="00DA39F3"/>
    <w:rsid w:val="00DA3C0A"/>
    <w:rsid w:val="00DA432A"/>
    <w:rsid w:val="00DA48A4"/>
    <w:rsid w:val="00DA5102"/>
    <w:rsid w:val="00DA5155"/>
    <w:rsid w:val="00DA5F1C"/>
    <w:rsid w:val="00DA6B58"/>
    <w:rsid w:val="00DA752B"/>
    <w:rsid w:val="00DB0E5A"/>
    <w:rsid w:val="00DB1501"/>
    <w:rsid w:val="00DB2639"/>
    <w:rsid w:val="00DB27E2"/>
    <w:rsid w:val="00DB2A9C"/>
    <w:rsid w:val="00DB2F04"/>
    <w:rsid w:val="00DB3337"/>
    <w:rsid w:val="00DB3BE7"/>
    <w:rsid w:val="00DB4AC9"/>
    <w:rsid w:val="00DB4F27"/>
    <w:rsid w:val="00DB4FB9"/>
    <w:rsid w:val="00DB59C2"/>
    <w:rsid w:val="00DB5EA7"/>
    <w:rsid w:val="00DB6ACA"/>
    <w:rsid w:val="00DB792E"/>
    <w:rsid w:val="00DC0638"/>
    <w:rsid w:val="00DC0AB1"/>
    <w:rsid w:val="00DC1157"/>
    <w:rsid w:val="00DC4852"/>
    <w:rsid w:val="00DC4867"/>
    <w:rsid w:val="00DC4FD5"/>
    <w:rsid w:val="00DC50A3"/>
    <w:rsid w:val="00DC549F"/>
    <w:rsid w:val="00DC6D16"/>
    <w:rsid w:val="00DD0287"/>
    <w:rsid w:val="00DD0383"/>
    <w:rsid w:val="00DD14E0"/>
    <w:rsid w:val="00DD1AEF"/>
    <w:rsid w:val="00DD1DEE"/>
    <w:rsid w:val="00DD204C"/>
    <w:rsid w:val="00DD2297"/>
    <w:rsid w:val="00DD2CE7"/>
    <w:rsid w:val="00DD2E4F"/>
    <w:rsid w:val="00DD3C19"/>
    <w:rsid w:val="00DD471C"/>
    <w:rsid w:val="00DD478A"/>
    <w:rsid w:val="00DD5756"/>
    <w:rsid w:val="00DD603C"/>
    <w:rsid w:val="00DD6985"/>
    <w:rsid w:val="00DD7794"/>
    <w:rsid w:val="00DE1447"/>
    <w:rsid w:val="00DE1B00"/>
    <w:rsid w:val="00DE1DFE"/>
    <w:rsid w:val="00DE1FE0"/>
    <w:rsid w:val="00DE2710"/>
    <w:rsid w:val="00DE2E94"/>
    <w:rsid w:val="00DE3390"/>
    <w:rsid w:val="00DE37E4"/>
    <w:rsid w:val="00DE3FF4"/>
    <w:rsid w:val="00DE44B3"/>
    <w:rsid w:val="00DE50FC"/>
    <w:rsid w:val="00DE553D"/>
    <w:rsid w:val="00DE5633"/>
    <w:rsid w:val="00DE64FC"/>
    <w:rsid w:val="00DE6B58"/>
    <w:rsid w:val="00DE6F7D"/>
    <w:rsid w:val="00DF00B0"/>
    <w:rsid w:val="00DF02CE"/>
    <w:rsid w:val="00DF105F"/>
    <w:rsid w:val="00DF1320"/>
    <w:rsid w:val="00DF17A3"/>
    <w:rsid w:val="00DF1F23"/>
    <w:rsid w:val="00DF2498"/>
    <w:rsid w:val="00DF2606"/>
    <w:rsid w:val="00DF2769"/>
    <w:rsid w:val="00DF3526"/>
    <w:rsid w:val="00DF3CDC"/>
    <w:rsid w:val="00DF3E35"/>
    <w:rsid w:val="00DF511B"/>
    <w:rsid w:val="00DF522A"/>
    <w:rsid w:val="00DF5507"/>
    <w:rsid w:val="00DF638A"/>
    <w:rsid w:val="00DF63EF"/>
    <w:rsid w:val="00DF73DC"/>
    <w:rsid w:val="00DF79A4"/>
    <w:rsid w:val="00E000E2"/>
    <w:rsid w:val="00E0116D"/>
    <w:rsid w:val="00E01CF0"/>
    <w:rsid w:val="00E01FFC"/>
    <w:rsid w:val="00E029CA"/>
    <w:rsid w:val="00E0319E"/>
    <w:rsid w:val="00E040A7"/>
    <w:rsid w:val="00E04AA3"/>
    <w:rsid w:val="00E0686B"/>
    <w:rsid w:val="00E06992"/>
    <w:rsid w:val="00E07842"/>
    <w:rsid w:val="00E101A0"/>
    <w:rsid w:val="00E10D4C"/>
    <w:rsid w:val="00E10D59"/>
    <w:rsid w:val="00E11167"/>
    <w:rsid w:val="00E11913"/>
    <w:rsid w:val="00E1199D"/>
    <w:rsid w:val="00E11B60"/>
    <w:rsid w:val="00E11C41"/>
    <w:rsid w:val="00E13B52"/>
    <w:rsid w:val="00E14D8B"/>
    <w:rsid w:val="00E1500D"/>
    <w:rsid w:val="00E15F65"/>
    <w:rsid w:val="00E16070"/>
    <w:rsid w:val="00E16670"/>
    <w:rsid w:val="00E16672"/>
    <w:rsid w:val="00E1771C"/>
    <w:rsid w:val="00E17E68"/>
    <w:rsid w:val="00E2167D"/>
    <w:rsid w:val="00E21BC8"/>
    <w:rsid w:val="00E222C1"/>
    <w:rsid w:val="00E22452"/>
    <w:rsid w:val="00E230A6"/>
    <w:rsid w:val="00E234BE"/>
    <w:rsid w:val="00E235D2"/>
    <w:rsid w:val="00E23DFF"/>
    <w:rsid w:val="00E23E44"/>
    <w:rsid w:val="00E24C05"/>
    <w:rsid w:val="00E24EEA"/>
    <w:rsid w:val="00E25554"/>
    <w:rsid w:val="00E260C5"/>
    <w:rsid w:val="00E268B7"/>
    <w:rsid w:val="00E273C4"/>
    <w:rsid w:val="00E2742C"/>
    <w:rsid w:val="00E27803"/>
    <w:rsid w:val="00E2787E"/>
    <w:rsid w:val="00E27C14"/>
    <w:rsid w:val="00E30D8F"/>
    <w:rsid w:val="00E310D9"/>
    <w:rsid w:val="00E31CAD"/>
    <w:rsid w:val="00E31FFE"/>
    <w:rsid w:val="00E323F6"/>
    <w:rsid w:val="00E32A4E"/>
    <w:rsid w:val="00E33424"/>
    <w:rsid w:val="00E353D7"/>
    <w:rsid w:val="00E36839"/>
    <w:rsid w:val="00E3699C"/>
    <w:rsid w:val="00E36B2E"/>
    <w:rsid w:val="00E37D56"/>
    <w:rsid w:val="00E37E6B"/>
    <w:rsid w:val="00E40FA0"/>
    <w:rsid w:val="00E41762"/>
    <w:rsid w:val="00E4187F"/>
    <w:rsid w:val="00E424D9"/>
    <w:rsid w:val="00E42711"/>
    <w:rsid w:val="00E42CCA"/>
    <w:rsid w:val="00E432F2"/>
    <w:rsid w:val="00E435E5"/>
    <w:rsid w:val="00E439CD"/>
    <w:rsid w:val="00E43D93"/>
    <w:rsid w:val="00E4404C"/>
    <w:rsid w:val="00E44A59"/>
    <w:rsid w:val="00E45728"/>
    <w:rsid w:val="00E45AB6"/>
    <w:rsid w:val="00E46CB1"/>
    <w:rsid w:val="00E47231"/>
    <w:rsid w:val="00E47968"/>
    <w:rsid w:val="00E47DF1"/>
    <w:rsid w:val="00E5014A"/>
    <w:rsid w:val="00E516E1"/>
    <w:rsid w:val="00E51B62"/>
    <w:rsid w:val="00E5348F"/>
    <w:rsid w:val="00E540C0"/>
    <w:rsid w:val="00E544EC"/>
    <w:rsid w:val="00E553B5"/>
    <w:rsid w:val="00E5578B"/>
    <w:rsid w:val="00E56106"/>
    <w:rsid w:val="00E56251"/>
    <w:rsid w:val="00E562AD"/>
    <w:rsid w:val="00E572A2"/>
    <w:rsid w:val="00E573B5"/>
    <w:rsid w:val="00E5751B"/>
    <w:rsid w:val="00E579AE"/>
    <w:rsid w:val="00E57C1C"/>
    <w:rsid w:val="00E601A7"/>
    <w:rsid w:val="00E6084B"/>
    <w:rsid w:val="00E6144A"/>
    <w:rsid w:val="00E624A5"/>
    <w:rsid w:val="00E626D2"/>
    <w:rsid w:val="00E62DAA"/>
    <w:rsid w:val="00E62FA0"/>
    <w:rsid w:val="00E63B64"/>
    <w:rsid w:val="00E63B74"/>
    <w:rsid w:val="00E64268"/>
    <w:rsid w:val="00E64DD1"/>
    <w:rsid w:val="00E66027"/>
    <w:rsid w:val="00E6679D"/>
    <w:rsid w:val="00E66FB1"/>
    <w:rsid w:val="00E675DD"/>
    <w:rsid w:val="00E7053D"/>
    <w:rsid w:val="00E70CC7"/>
    <w:rsid w:val="00E71434"/>
    <w:rsid w:val="00E7208B"/>
    <w:rsid w:val="00E725FD"/>
    <w:rsid w:val="00E727A2"/>
    <w:rsid w:val="00E73D27"/>
    <w:rsid w:val="00E73DE3"/>
    <w:rsid w:val="00E7502B"/>
    <w:rsid w:val="00E755DB"/>
    <w:rsid w:val="00E75DF5"/>
    <w:rsid w:val="00E76661"/>
    <w:rsid w:val="00E76B38"/>
    <w:rsid w:val="00E76C05"/>
    <w:rsid w:val="00E77553"/>
    <w:rsid w:val="00E77CD6"/>
    <w:rsid w:val="00E77F1A"/>
    <w:rsid w:val="00E77F98"/>
    <w:rsid w:val="00E80023"/>
    <w:rsid w:val="00E807AD"/>
    <w:rsid w:val="00E814B3"/>
    <w:rsid w:val="00E82066"/>
    <w:rsid w:val="00E8250F"/>
    <w:rsid w:val="00E83B81"/>
    <w:rsid w:val="00E83DFC"/>
    <w:rsid w:val="00E84570"/>
    <w:rsid w:val="00E86016"/>
    <w:rsid w:val="00E862E5"/>
    <w:rsid w:val="00E86F39"/>
    <w:rsid w:val="00E87609"/>
    <w:rsid w:val="00E87721"/>
    <w:rsid w:val="00E9257D"/>
    <w:rsid w:val="00E92606"/>
    <w:rsid w:val="00E9294A"/>
    <w:rsid w:val="00E93F30"/>
    <w:rsid w:val="00E9434C"/>
    <w:rsid w:val="00E9462B"/>
    <w:rsid w:val="00E9554F"/>
    <w:rsid w:val="00E96BA3"/>
    <w:rsid w:val="00E97ACF"/>
    <w:rsid w:val="00E97D0D"/>
    <w:rsid w:val="00EA0212"/>
    <w:rsid w:val="00EA0816"/>
    <w:rsid w:val="00EA0A6A"/>
    <w:rsid w:val="00EA1A42"/>
    <w:rsid w:val="00EA1C5A"/>
    <w:rsid w:val="00EA2297"/>
    <w:rsid w:val="00EA35CF"/>
    <w:rsid w:val="00EA3E35"/>
    <w:rsid w:val="00EA41F3"/>
    <w:rsid w:val="00EA464D"/>
    <w:rsid w:val="00EA53F1"/>
    <w:rsid w:val="00EA616A"/>
    <w:rsid w:val="00EA66DE"/>
    <w:rsid w:val="00EA7D22"/>
    <w:rsid w:val="00EB0436"/>
    <w:rsid w:val="00EB0751"/>
    <w:rsid w:val="00EB20BC"/>
    <w:rsid w:val="00EB273B"/>
    <w:rsid w:val="00EB3C88"/>
    <w:rsid w:val="00EB403C"/>
    <w:rsid w:val="00EB436D"/>
    <w:rsid w:val="00EB44EE"/>
    <w:rsid w:val="00EB5800"/>
    <w:rsid w:val="00EB5910"/>
    <w:rsid w:val="00EB5A51"/>
    <w:rsid w:val="00EB69B8"/>
    <w:rsid w:val="00EB6CEA"/>
    <w:rsid w:val="00EB7D16"/>
    <w:rsid w:val="00EC04C0"/>
    <w:rsid w:val="00EC08DA"/>
    <w:rsid w:val="00EC1D50"/>
    <w:rsid w:val="00EC1D8D"/>
    <w:rsid w:val="00EC237F"/>
    <w:rsid w:val="00EC2425"/>
    <w:rsid w:val="00EC242B"/>
    <w:rsid w:val="00EC2FF2"/>
    <w:rsid w:val="00EC3CEF"/>
    <w:rsid w:val="00EC44A5"/>
    <w:rsid w:val="00EC4694"/>
    <w:rsid w:val="00EC570F"/>
    <w:rsid w:val="00EC6497"/>
    <w:rsid w:val="00EC6EF0"/>
    <w:rsid w:val="00EC6F86"/>
    <w:rsid w:val="00EC7360"/>
    <w:rsid w:val="00EC7566"/>
    <w:rsid w:val="00EC79AE"/>
    <w:rsid w:val="00EC7AE4"/>
    <w:rsid w:val="00EC7B9A"/>
    <w:rsid w:val="00ED01A4"/>
    <w:rsid w:val="00ED0999"/>
    <w:rsid w:val="00ED09A6"/>
    <w:rsid w:val="00ED2119"/>
    <w:rsid w:val="00ED26AE"/>
    <w:rsid w:val="00ED2B3E"/>
    <w:rsid w:val="00ED2CEF"/>
    <w:rsid w:val="00ED41C0"/>
    <w:rsid w:val="00ED4226"/>
    <w:rsid w:val="00ED473C"/>
    <w:rsid w:val="00ED4837"/>
    <w:rsid w:val="00ED55CC"/>
    <w:rsid w:val="00ED67B7"/>
    <w:rsid w:val="00ED6A60"/>
    <w:rsid w:val="00ED7B6F"/>
    <w:rsid w:val="00EE036F"/>
    <w:rsid w:val="00EE06AC"/>
    <w:rsid w:val="00EE09CE"/>
    <w:rsid w:val="00EE0CE3"/>
    <w:rsid w:val="00EE1BE3"/>
    <w:rsid w:val="00EE1E20"/>
    <w:rsid w:val="00EE27C0"/>
    <w:rsid w:val="00EE2CEE"/>
    <w:rsid w:val="00EE3FBE"/>
    <w:rsid w:val="00EE407F"/>
    <w:rsid w:val="00EE4135"/>
    <w:rsid w:val="00EE43D6"/>
    <w:rsid w:val="00EE58B7"/>
    <w:rsid w:val="00EE5AB0"/>
    <w:rsid w:val="00EE5AC9"/>
    <w:rsid w:val="00EE6538"/>
    <w:rsid w:val="00EE7519"/>
    <w:rsid w:val="00EE7746"/>
    <w:rsid w:val="00EE78C3"/>
    <w:rsid w:val="00EF02BA"/>
    <w:rsid w:val="00EF0790"/>
    <w:rsid w:val="00EF1108"/>
    <w:rsid w:val="00EF11DF"/>
    <w:rsid w:val="00EF1E7D"/>
    <w:rsid w:val="00EF2106"/>
    <w:rsid w:val="00EF2B0B"/>
    <w:rsid w:val="00EF3900"/>
    <w:rsid w:val="00EF52B1"/>
    <w:rsid w:val="00EF552A"/>
    <w:rsid w:val="00EF6EA1"/>
    <w:rsid w:val="00EF7693"/>
    <w:rsid w:val="00EF79B2"/>
    <w:rsid w:val="00EF7C34"/>
    <w:rsid w:val="00F0001B"/>
    <w:rsid w:val="00F013A6"/>
    <w:rsid w:val="00F02BD8"/>
    <w:rsid w:val="00F02C79"/>
    <w:rsid w:val="00F03A91"/>
    <w:rsid w:val="00F03AE5"/>
    <w:rsid w:val="00F047C0"/>
    <w:rsid w:val="00F04D6B"/>
    <w:rsid w:val="00F04F2D"/>
    <w:rsid w:val="00F05659"/>
    <w:rsid w:val="00F057DB"/>
    <w:rsid w:val="00F05D12"/>
    <w:rsid w:val="00F0687C"/>
    <w:rsid w:val="00F06AAC"/>
    <w:rsid w:val="00F07898"/>
    <w:rsid w:val="00F10D94"/>
    <w:rsid w:val="00F11517"/>
    <w:rsid w:val="00F1186F"/>
    <w:rsid w:val="00F1269D"/>
    <w:rsid w:val="00F12FB2"/>
    <w:rsid w:val="00F13DF8"/>
    <w:rsid w:val="00F14742"/>
    <w:rsid w:val="00F149B2"/>
    <w:rsid w:val="00F14AE7"/>
    <w:rsid w:val="00F14FBB"/>
    <w:rsid w:val="00F15A47"/>
    <w:rsid w:val="00F161E6"/>
    <w:rsid w:val="00F16235"/>
    <w:rsid w:val="00F16ADF"/>
    <w:rsid w:val="00F1718F"/>
    <w:rsid w:val="00F17B03"/>
    <w:rsid w:val="00F17FAE"/>
    <w:rsid w:val="00F20B59"/>
    <w:rsid w:val="00F23D76"/>
    <w:rsid w:val="00F23FA9"/>
    <w:rsid w:val="00F24234"/>
    <w:rsid w:val="00F246D9"/>
    <w:rsid w:val="00F24AE0"/>
    <w:rsid w:val="00F258BB"/>
    <w:rsid w:val="00F258F7"/>
    <w:rsid w:val="00F263DA"/>
    <w:rsid w:val="00F267AA"/>
    <w:rsid w:val="00F26B04"/>
    <w:rsid w:val="00F27508"/>
    <w:rsid w:val="00F27529"/>
    <w:rsid w:val="00F27AA4"/>
    <w:rsid w:val="00F31CB7"/>
    <w:rsid w:val="00F33634"/>
    <w:rsid w:val="00F3380D"/>
    <w:rsid w:val="00F33DC2"/>
    <w:rsid w:val="00F3421E"/>
    <w:rsid w:val="00F344FE"/>
    <w:rsid w:val="00F355C6"/>
    <w:rsid w:val="00F35824"/>
    <w:rsid w:val="00F35E76"/>
    <w:rsid w:val="00F374B3"/>
    <w:rsid w:val="00F37708"/>
    <w:rsid w:val="00F37AEA"/>
    <w:rsid w:val="00F401FC"/>
    <w:rsid w:val="00F412FC"/>
    <w:rsid w:val="00F418FF"/>
    <w:rsid w:val="00F4198B"/>
    <w:rsid w:val="00F428DC"/>
    <w:rsid w:val="00F434E2"/>
    <w:rsid w:val="00F43527"/>
    <w:rsid w:val="00F43D39"/>
    <w:rsid w:val="00F44C03"/>
    <w:rsid w:val="00F45C47"/>
    <w:rsid w:val="00F461AD"/>
    <w:rsid w:val="00F4626F"/>
    <w:rsid w:val="00F467B8"/>
    <w:rsid w:val="00F46860"/>
    <w:rsid w:val="00F46E72"/>
    <w:rsid w:val="00F502CE"/>
    <w:rsid w:val="00F5169E"/>
    <w:rsid w:val="00F517AE"/>
    <w:rsid w:val="00F51F9D"/>
    <w:rsid w:val="00F5281C"/>
    <w:rsid w:val="00F52B30"/>
    <w:rsid w:val="00F5337B"/>
    <w:rsid w:val="00F53738"/>
    <w:rsid w:val="00F53CA5"/>
    <w:rsid w:val="00F540F4"/>
    <w:rsid w:val="00F547EA"/>
    <w:rsid w:val="00F548EC"/>
    <w:rsid w:val="00F555B3"/>
    <w:rsid w:val="00F55837"/>
    <w:rsid w:val="00F566E6"/>
    <w:rsid w:val="00F575C9"/>
    <w:rsid w:val="00F61296"/>
    <w:rsid w:val="00F613E4"/>
    <w:rsid w:val="00F61A9F"/>
    <w:rsid w:val="00F61D36"/>
    <w:rsid w:val="00F627FD"/>
    <w:rsid w:val="00F62D12"/>
    <w:rsid w:val="00F63B04"/>
    <w:rsid w:val="00F65118"/>
    <w:rsid w:val="00F6546E"/>
    <w:rsid w:val="00F65482"/>
    <w:rsid w:val="00F6670B"/>
    <w:rsid w:val="00F66A94"/>
    <w:rsid w:val="00F66C7A"/>
    <w:rsid w:val="00F66DEA"/>
    <w:rsid w:val="00F671A4"/>
    <w:rsid w:val="00F70298"/>
    <w:rsid w:val="00F717F8"/>
    <w:rsid w:val="00F71B1B"/>
    <w:rsid w:val="00F7277F"/>
    <w:rsid w:val="00F7306E"/>
    <w:rsid w:val="00F730C9"/>
    <w:rsid w:val="00F7317D"/>
    <w:rsid w:val="00F7351B"/>
    <w:rsid w:val="00F73965"/>
    <w:rsid w:val="00F73C8B"/>
    <w:rsid w:val="00F75069"/>
    <w:rsid w:val="00F759C6"/>
    <w:rsid w:val="00F75E56"/>
    <w:rsid w:val="00F76C29"/>
    <w:rsid w:val="00F77C92"/>
    <w:rsid w:val="00F77EC3"/>
    <w:rsid w:val="00F80099"/>
    <w:rsid w:val="00F805E6"/>
    <w:rsid w:val="00F82EE4"/>
    <w:rsid w:val="00F836EF"/>
    <w:rsid w:val="00F85C4E"/>
    <w:rsid w:val="00F868B3"/>
    <w:rsid w:val="00F875BD"/>
    <w:rsid w:val="00F87698"/>
    <w:rsid w:val="00F90118"/>
    <w:rsid w:val="00F905E5"/>
    <w:rsid w:val="00F90864"/>
    <w:rsid w:val="00F90EDD"/>
    <w:rsid w:val="00F9104F"/>
    <w:rsid w:val="00F93FFC"/>
    <w:rsid w:val="00F94386"/>
    <w:rsid w:val="00F943DF"/>
    <w:rsid w:val="00F94BBB"/>
    <w:rsid w:val="00F95420"/>
    <w:rsid w:val="00F971E3"/>
    <w:rsid w:val="00FA0624"/>
    <w:rsid w:val="00FA0F07"/>
    <w:rsid w:val="00FA1286"/>
    <w:rsid w:val="00FA1371"/>
    <w:rsid w:val="00FA154C"/>
    <w:rsid w:val="00FA1767"/>
    <w:rsid w:val="00FA2460"/>
    <w:rsid w:val="00FA25A8"/>
    <w:rsid w:val="00FA277D"/>
    <w:rsid w:val="00FA3C13"/>
    <w:rsid w:val="00FA5B34"/>
    <w:rsid w:val="00FA5FC9"/>
    <w:rsid w:val="00FA616C"/>
    <w:rsid w:val="00FA6B0D"/>
    <w:rsid w:val="00FA7321"/>
    <w:rsid w:val="00FA7C57"/>
    <w:rsid w:val="00FA7D68"/>
    <w:rsid w:val="00FA7FCD"/>
    <w:rsid w:val="00FB03B0"/>
    <w:rsid w:val="00FB0449"/>
    <w:rsid w:val="00FB12D5"/>
    <w:rsid w:val="00FB14A7"/>
    <w:rsid w:val="00FB2D7D"/>
    <w:rsid w:val="00FB2FF7"/>
    <w:rsid w:val="00FB3D2B"/>
    <w:rsid w:val="00FB4356"/>
    <w:rsid w:val="00FB47FB"/>
    <w:rsid w:val="00FB48E1"/>
    <w:rsid w:val="00FB4DF1"/>
    <w:rsid w:val="00FB5520"/>
    <w:rsid w:val="00FB6655"/>
    <w:rsid w:val="00FB6F55"/>
    <w:rsid w:val="00FB7C68"/>
    <w:rsid w:val="00FB7E69"/>
    <w:rsid w:val="00FC0610"/>
    <w:rsid w:val="00FC09D3"/>
    <w:rsid w:val="00FC1723"/>
    <w:rsid w:val="00FC1BD7"/>
    <w:rsid w:val="00FC2CB8"/>
    <w:rsid w:val="00FC3A96"/>
    <w:rsid w:val="00FC4171"/>
    <w:rsid w:val="00FC4B51"/>
    <w:rsid w:val="00FC4D03"/>
    <w:rsid w:val="00FC4F74"/>
    <w:rsid w:val="00FC5354"/>
    <w:rsid w:val="00FC547A"/>
    <w:rsid w:val="00FC5663"/>
    <w:rsid w:val="00FC5703"/>
    <w:rsid w:val="00FC59AF"/>
    <w:rsid w:val="00FC5E2C"/>
    <w:rsid w:val="00FC75DD"/>
    <w:rsid w:val="00FC7D33"/>
    <w:rsid w:val="00FD04D6"/>
    <w:rsid w:val="00FD1151"/>
    <w:rsid w:val="00FD1BD9"/>
    <w:rsid w:val="00FD2D57"/>
    <w:rsid w:val="00FD314D"/>
    <w:rsid w:val="00FD363B"/>
    <w:rsid w:val="00FD38FD"/>
    <w:rsid w:val="00FD41A4"/>
    <w:rsid w:val="00FD56F5"/>
    <w:rsid w:val="00FD5C44"/>
    <w:rsid w:val="00FD5DDC"/>
    <w:rsid w:val="00FD60B2"/>
    <w:rsid w:val="00FD68B4"/>
    <w:rsid w:val="00FD7437"/>
    <w:rsid w:val="00FD7E18"/>
    <w:rsid w:val="00FE1B7B"/>
    <w:rsid w:val="00FE2D9D"/>
    <w:rsid w:val="00FE43B1"/>
    <w:rsid w:val="00FE45DF"/>
    <w:rsid w:val="00FE4E91"/>
    <w:rsid w:val="00FE63FF"/>
    <w:rsid w:val="00FE69B9"/>
    <w:rsid w:val="00FE6A5E"/>
    <w:rsid w:val="00FE6ADD"/>
    <w:rsid w:val="00FE737D"/>
    <w:rsid w:val="00FE73E0"/>
    <w:rsid w:val="00FE7D21"/>
    <w:rsid w:val="00FE7E83"/>
    <w:rsid w:val="00FF015B"/>
    <w:rsid w:val="00FF0218"/>
    <w:rsid w:val="00FF1001"/>
    <w:rsid w:val="00FF15BC"/>
    <w:rsid w:val="00FF1BC4"/>
    <w:rsid w:val="00FF21F3"/>
    <w:rsid w:val="00FF24C6"/>
    <w:rsid w:val="00FF258C"/>
    <w:rsid w:val="00FF25A0"/>
    <w:rsid w:val="00FF272A"/>
    <w:rsid w:val="00FF3524"/>
    <w:rsid w:val="00FF356E"/>
    <w:rsid w:val="00FF36DE"/>
    <w:rsid w:val="00FF3E02"/>
    <w:rsid w:val="00FF50A0"/>
    <w:rsid w:val="00FF5230"/>
    <w:rsid w:val="00FF52D5"/>
    <w:rsid w:val="00FF5D24"/>
    <w:rsid w:val="00FF5E1D"/>
    <w:rsid w:val="00FF615D"/>
    <w:rsid w:val="00FF6350"/>
    <w:rsid w:val="00FF6A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D3AC1A"/>
  <w15:docId w15:val="{D44DA10A-65C7-4599-984B-B51DC40C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semiHidden="1" w:unhideWhenUsed="1"/>
    <w:lsdException w:name="header" w:locked="1"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iPriority="99"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locked="1" w:semiHidden="1" w:uiPriority="99" w:unhideWhenUsed="1"/>
    <w:lsdException w:name="HTML Bottom of Form" w:locked="1" w:semiHidden="1" w:unhideWhenUsed="1"/>
    <w:lsdException w:name="Normal (Web)" w:locked="1"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locked="1"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380D"/>
    <w:pPr>
      <w:spacing w:line="360" w:lineRule="auto"/>
      <w:ind w:firstLine="851"/>
      <w:jc w:val="both"/>
    </w:pPr>
    <w:rPr>
      <w:sz w:val="28"/>
      <w:szCs w:val="24"/>
      <w:lang w:val="uk-UA"/>
    </w:rPr>
  </w:style>
  <w:style w:type="paragraph" w:styleId="Heading1">
    <w:name w:val="heading 1"/>
    <w:aliases w:val="Заголовок 1 Знак1,Заголовок 1 Знак Знак2,Заголовок 1 Знак1 Знак Знак,Заголовок 1 Знак Знак Знак Знак,Заголовок 1 Знак Знак Знак1,Заголовок 1 Знак Знак1 Знак,Заголовок 1 Знак Знак Знак,Диплом - заголовок 1,ЗАГОЛОВОК"/>
    <w:basedOn w:val="Normal"/>
    <w:next w:val="Normal"/>
    <w:link w:val="Heading1Char"/>
    <w:uiPriority w:val="9"/>
    <w:qFormat/>
    <w:rsid w:val="001E430C"/>
    <w:pPr>
      <w:keepNext/>
      <w:numPr>
        <w:numId w:val="16"/>
      </w:numPr>
      <w:ind w:left="0" w:firstLine="0"/>
      <w:jc w:val="center"/>
      <w:outlineLvl w:val="0"/>
    </w:pPr>
    <w:rPr>
      <w:b/>
      <w:bCs/>
      <w:caps/>
    </w:rPr>
  </w:style>
  <w:style w:type="paragraph" w:styleId="Heading2">
    <w:name w:val="heading 2"/>
    <w:basedOn w:val="Normal"/>
    <w:next w:val="Normal"/>
    <w:link w:val="Heading2Char"/>
    <w:uiPriority w:val="9"/>
    <w:qFormat/>
    <w:rsid w:val="00FE737D"/>
    <w:pPr>
      <w:keepNext/>
      <w:numPr>
        <w:ilvl w:val="1"/>
        <w:numId w:val="16"/>
      </w:numPr>
      <w:ind w:left="0" w:firstLine="851"/>
      <w:outlineLvl w:val="1"/>
    </w:pPr>
    <w:rPr>
      <w:b/>
    </w:rPr>
  </w:style>
  <w:style w:type="paragraph" w:styleId="Heading3">
    <w:name w:val="heading 3"/>
    <w:aliases w:val="заголовок 3"/>
    <w:basedOn w:val="Normal"/>
    <w:next w:val="Normal"/>
    <w:link w:val="Heading3Char"/>
    <w:uiPriority w:val="9"/>
    <w:qFormat/>
    <w:rsid w:val="001E430C"/>
    <w:pPr>
      <w:keepNext/>
      <w:numPr>
        <w:ilvl w:val="2"/>
        <w:numId w:val="16"/>
      </w:numPr>
      <w:ind w:left="0" w:firstLine="851"/>
      <w:outlineLvl w:val="2"/>
    </w:pPr>
    <w:rPr>
      <w:rFonts w:cs="Arial"/>
      <w:b/>
      <w:bCs/>
      <w:szCs w:val="26"/>
    </w:rPr>
  </w:style>
  <w:style w:type="paragraph" w:styleId="Heading4">
    <w:name w:val="heading 4"/>
    <w:aliases w:val="Список формат"/>
    <w:basedOn w:val="Normal"/>
    <w:next w:val="Normal"/>
    <w:link w:val="Heading4Char"/>
    <w:uiPriority w:val="9"/>
    <w:qFormat/>
    <w:rsid w:val="0011177D"/>
    <w:pPr>
      <w:keepNext/>
      <w:numPr>
        <w:ilvl w:val="3"/>
        <w:numId w:val="16"/>
      </w:numPr>
      <w:spacing w:before="240" w:after="60"/>
      <w:outlineLvl w:val="3"/>
    </w:pPr>
    <w:rPr>
      <w:b/>
      <w:bCs/>
      <w:szCs w:val="28"/>
    </w:rPr>
  </w:style>
  <w:style w:type="paragraph" w:styleId="Heading5">
    <w:name w:val="heading 5"/>
    <w:basedOn w:val="Normal"/>
    <w:next w:val="Normal"/>
    <w:link w:val="Heading5Char"/>
    <w:uiPriority w:val="9"/>
    <w:qFormat/>
    <w:rsid w:val="006B58A1"/>
    <w:pPr>
      <w:keepNext/>
      <w:keepLines/>
      <w:numPr>
        <w:ilvl w:val="4"/>
        <w:numId w:val="16"/>
      </w:numPr>
      <w:spacing w:before="200"/>
      <w:outlineLvl w:val="4"/>
    </w:pPr>
    <w:rPr>
      <w:rFonts w:ascii="Cambria" w:hAnsi="Cambria"/>
      <w:color w:val="243F60"/>
    </w:rPr>
  </w:style>
  <w:style w:type="paragraph" w:styleId="Heading6">
    <w:name w:val="heading 6"/>
    <w:aliases w:val="таблица текст"/>
    <w:basedOn w:val="Normal"/>
    <w:next w:val="Normal"/>
    <w:link w:val="Heading6Char"/>
    <w:uiPriority w:val="9"/>
    <w:qFormat/>
    <w:rsid w:val="006B58A1"/>
    <w:pPr>
      <w:numPr>
        <w:ilvl w:val="5"/>
        <w:numId w:val="16"/>
      </w:numPr>
      <w:spacing w:before="240" w:after="60"/>
      <w:outlineLvl w:val="5"/>
    </w:pPr>
    <w:rPr>
      <w:b/>
      <w:bCs/>
      <w:sz w:val="22"/>
      <w:szCs w:val="22"/>
    </w:rPr>
  </w:style>
  <w:style w:type="paragraph" w:styleId="Heading7">
    <w:name w:val="heading 7"/>
    <w:basedOn w:val="Normal"/>
    <w:next w:val="Normal"/>
    <w:link w:val="Heading7Char"/>
    <w:uiPriority w:val="9"/>
    <w:qFormat/>
    <w:rsid w:val="006B58A1"/>
    <w:pPr>
      <w:keepNext/>
      <w:numPr>
        <w:ilvl w:val="6"/>
        <w:numId w:val="16"/>
      </w:numPr>
      <w:jc w:val="center"/>
      <w:outlineLvl w:val="6"/>
    </w:pPr>
    <w:rPr>
      <w:b/>
      <w:bCs/>
      <w:sz w:val="20"/>
      <w:szCs w:val="20"/>
    </w:rPr>
  </w:style>
  <w:style w:type="paragraph" w:styleId="Heading8">
    <w:name w:val="heading 8"/>
    <w:basedOn w:val="Normal"/>
    <w:next w:val="Normal"/>
    <w:link w:val="Heading8Char"/>
    <w:uiPriority w:val="9"/>
    <w:qFormat/>
    <w:rsid w:val="006B58A1"/>
    <w:pPr>
      <w:keepNext/>
      <w:numPr>
        <w:ilvl w:val="7"/>
        <w:numId w:val="16"/>
      </w:numPr>
      <w:jc w:val="center"/>
      <w:outlineLvl w:val="7"/>
    </w:pPr>
    <w:rPr>
      <w:b/>
      <w:bCs/>
      <w:sz w:val="24"/>
      <w:szCs w:val="20"/>
    </w:rPr>
  </w:style>
  <w:style w:type="paragraph" w:styleId="Heading9">
    <w:name w:val="heading 9"/>
    <w:basedOn w:val="Normal"/>
    <w:next w:val="Normal"/>
    <w:link w:val="Heading9Char"/>
    <w:uiPriority w:val="9"/>
    <w:qFormat/>
    <w:rsid w:val="003217DA"/>
    <w:pPr>
      <w:numPr>
        <w:ilvl w:val="8"/>
        <w:numId w:val="16"/>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2C5F"/>
    <w:pPr>
      <w:spacing w:line="360" w:lineRule="auto"/>
      <w:ind w:firstLine="851"/>
      <w:jc w:val="both"/>
    </w:pPr>
    <w:rPr>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6A3B18"/>
    <w:rPr>
      <w:color w:val="0000FF"/>
      <w:u w:val="single"/>
    </w:rPr>
  </w:style>
  <w:style w:type="paragraph" w:styleId="Header">
    <w:name w:val="header"/>
    <w:basedOn w:val="Normal"/>
    <w:link w:val="HeaderChar"/>
    <w:uiPriority w:val="99"/>
    <w:rsid w:val="00F730C9"/>
    <w:pPr>
      <w:tabs>
        <w:tab w:val="center" w:pos="4677"/>
        <w:tab w:val="right" w:pos="9355"/>
      </w:tabs>
    </w:pPr>
    <w:rPr>
      <w:sz w:val="24"/>
      <w:szCs w:val="20"/>
      <w:lang w:val="ru-RU"/>
    </w:rPr>
  </w:style>
  <w:style w:type="character" w:styleId="PageNumber">
    <w:name w:val="page number"/>
    <w:basedOn w:val="DefaultParagraphFont"/>
    <w:rsid w:val="00F730C9"/>
    <w:rPr>
      <w:rFonts w:cs="Times New Roman"/>
    </w:rPr>
  </w:style>
  <w:style w:type="paragraph" w:styleId="Footer">
    <w:name w:val="footer"/>
    <w:basedOn w:val="Normal"/>
    <w:link w:val="FooterChar"/>
    <w:uiPriority w:val="99"/>
    <w:rsid w:val="00F730C9"/>
    <w:pPr>
      <w:tabs>
        <w:tab w:val="center" w:pos="4677"/>
        <w:tab w:val="right" w:pos="9355"/>
      </w:tabs>
    </w:pPr>
    <w:rPr>
      <w:sz w:val="24"/>
      <w:szCs w:val="20"/>
      <w:lang w:val="ru-RU"/>
    </w:rPr>
  </w:style>
  <w:style w:type="paragraph" w:customStyle="1" w:styleId="FR2">
    <w:name w:val="FR2"/>
    <w:rsid w:val="006E1362"/>
    <w:pPr>
      <w:widowControl w:val="0"/>
      <w:autoSpaceDE w:val="0"/>
      <w:autoSpaceDN w:val="0"/>
      <w:adjustRightInd w:val="0"/>
      <w:spacing w:before="220"/>
      <w:ind w:left="40" w:hanging="20"/>
    </w:pPr>
    <w:rPr>
      <w:rFonts w:ascii="Arial" w:hAnsi="Arial" w:cs="Arial"/>
      <w:sz w:val="18"/>
      <w:szCs w:val="18"/>
      <w:lang w:val="uk-UA" w:eastAsia="uk-UA"/>
    </w:rPr>
  </w:style>
  <w:style w:type="character" w:customStyle="1" w:styleId="Heading1Char">
    <w:name w:val="Heading 1 Char"/>
    <w:aliases w:val="Заголовок 1 Знак1 Char,Заголовок 1 Знак Знак2 Char,Заголовок 1 Знак1 Знак Знак Char,Заголовок 1 Знак Знак Знак Знак Char,Заголовок 1 Знак Знак Знак1 Char,Заголовок 1 Знак Знак1 Знак Char,Заголовок 1 Знак Знак Знак Char,ЗАГОЛОВОК Char"/>
    <w:link w:val="Heading1"/>
    <w:uiPriority w:val="9"/>
    <w:locked/>
    <w:rsid w:val="001E430C"/>
    <w:rPr>
      <w:b/>
      <w:bCs/>
      <w:caps/>
      <w:sz w:val="28"/>
      <w:szCs w:val="24"/>
      <w:lang w:val="uk-UA"/>
    </w:rPr>
  </w:style>
  <w:style w:type="paragraph" w:styleId="DocumentMap">
    <w:name w:val="Document Map"/>
    <w:basedOn w:val="Normal"/>
    <w:link w:val="DocumentMapChar"/>
    <w:semiHidden/>
    <w:rsid w:val="00F14AE7"/>
    <w:pPr>
      <w:shd w:val="clear" w:color="auto" w:fill="000080"/>
    </w:pPr>
    <w:rPr>
      <w:rFonts w:ascii="Tahoma" w:hAnsi="Tahoma"/>
      <w:sz w:val="20"/>
      <w:szCs w:val="20"/>
      <w:lang w:val="ru-RU"/>
    </w:rPr>
  </w:style>
  <w:style w:type="paragraph" w:styleId="BodyText">
    <w:name w:val="Body Text"/>
    <w:basedOn w:val="Normal"/>
    <w:link w:val="BodyTextChar"/>
    <w:rsid w:val="0011177D"/>
    <w:pPr>
      <w:spacing w:line="240" w:lineRule="auto"/>
      <w:ind w:firstLine="0"/>
    </w:pPr>
    <w:rPr>
      <w:b/>
      <w:sz w:val="24"/>
      <w:szCs w:val="20"/>
    </w:rPr>
  </w:style>
  <w:style w:type="paragraph" w:styleId="BodyText2">
    <w:name w:val="Body Text 2"/>
    <w:basedOn w:val="Normal"/>
    <w:link w:val="BodyText2Char"/>
    <w:rsid w:val="0011177D"/>
    <w:pPr>
      <w:spacing w:line="240" w:lineRule="auto"/>
      <w:ind w:firstLine="0"/>
    </w:pPr>
    <w:rPr>
      <w:b/>
      <w:szCs w:val="20"/>
    </w:rPr>
  </w:style>
  <w:style w:type="character" w:customStyle="1" w:styleId="30">
    <w:name w:val="Знак3"/>
    <w:rsid w:val="0011177D"/>
    <w:rPr>
      <w:b/>
      <w:sz w:val="28"/>
      <w:lang w:val="uk-UA" w:eastAsia="ru-RU"/>
    </w:rPr>
  </w:style>
  <w:style w:type="character" w:customStyle="1" w:styleId="hps">
    <w:name w:val="hps"/>
    <w:basedOn w:val="DefaultParagraphFont"/>
    <w:rsid w:val="006A5765"/>
    <w:rPr>
      <w:rFonts w:cs="Times New Roman"/>
    </w:rPr>
  </w:style>
  <w:style w:type="paragraph" w:styleId="Index1">
    <w:name w:val="index 1"/>
    <w:basedOn w:val="Normal"/>
    <w:next w:val="Normal"/>
    <w:autoRedefine/>
    <w:semiHidden/>
    <w:rsid w:val="003217DA"/>
    <w:pPr>
      <w:ind w:left="280" w:hanging="280"/>
    </w:pPr>
  </w:style>
  <w:style w:type="paragraph" w:styleId="IndexHeading">
    <w:name w:val="index heading"/>
    <w:basedOn w:val="Normal"/>
    <w:next w:val="Index1"/>
    <w:semiHidden/>
    <w:rsid w:val="003217DA"/>
    <w:rPr>
      <w:szCs w:val="20"/>
    </w:rPr>
  </w:style>
  <w:style w:type="paragraph" w:customStyle="1" w:styleId="2">
    <w:name w:val="Стиль2"/>
    <w:basedOn w:val="PlainText"/>
    <w:rsid w:val="00DB6ACA"/>
    <w:pPr>
      <w:numPr>
        <w:numId w:val="1"/>
      </w:numPr>
    </w:pPr>
    <w:rPr>
      <w:sz w:val="24"/>
    </w:rPr>
  </w:style>
  <w:style w:type="paragraph" w:styleId="PlainText">
    <w:name w:val="Plain Text"/>
    <w:basedOn w:val="Normal"/>
    <w:link w:val="PlainTextChar"/>
    <w:rsid w:val="00DB6ACA"/>
    <w:rPr>
      <w:rFonts w:ascii="Courier New" w:hAnsi="Courier New"/>
      <w:sz w:val="20"/>
      <w:szCs w:val="20"/>
      <w:lang w:val="ru-RU"/>
    </w:rPr>
  </w:style>
  <w:style w:type="paragraph" w:styleId="TOC2">
    <w:name w:val="toc 2"/>
    <w:basedOn w:val="Normal"/>
    <w:next w:val="Normal"/>
    <w:autoRedefine/>
    <w:uiPriority w:val="39"/>
    <w:rsid w:val="007C6A4C"/>
    <w:pPr>
      <w:tabs>
        <w:tab w:val="left" w:pos="1120"/>
        <w:tab w:val="right" w:leader="dot" w:pos="9498"/>
      </w:tabs>
      <w:ind w:left="738" w:hanging="454"/>
    </w:pPr>
    <w:rPr>
      <w:bCs/>
    </w:rPr>
  </w:style>
  <w:style w:type="paragraph" w:customStyle="1" w:styleId="Default">
    <w:name w:val="Default"/>
    <w:rsid w:val="0033364C"/>
    <w:pPr>
      <w:autoSpaceDE w:val="0"/>
      <w:autoSpaceDN w:val="0"/>
      <w:adjustRightInd w:val="0"/>
    </w:pPr>
    <w:rPr>
      <w:color w:val="000000"/>
      <w:sz w:val="24"/>
      <w:szCs w:val="24"/>
    </w:rPr>
  </w:style>
  <w:style w:type="paragraph" w:customStyle="1" w:styleId="ac">
    <w:name w:val="ac"/>
    <w:basedOn w:val="Normal"/>
    <w:rsid w:val="0008776E"/>
    <w:pPr>
      <w:spacing w:line="240" w:lineRule="auto"/>
      <w:ind w:firstLine="0"/>
      <w:jc w:val="center"/>
    </w:pPr>
    <w:rPr>
      <w:sz w:val="24"/>
      <w:szCs w:val="20"/>
      <w:lang w:eastAsia="uk-UA"/>
    </w:rPr>
  </w:style>
  <w:style w:type="paragraph" w:styleId="TOC1">
    <w:name w:val="toc 1"/>
    <w:basedOn w:val="Normal"/>
    <w:next w:val="Normal"/>
    <w:autoRedefine/>
    <w:uiPriority w:val="39"/>
    <w:rsid w:val="003A4F35"/>
    <w:pPr>
      <w:tabs>
        <w:tab w:val="left" w:pos="252"/>
        <w:tab w:val="right" w:leader="dot" w:pos="9463"/>
      </w:tabs>
      <w:ind w:firstLine="0"/>
      <w:jc w:val="left"/>
    </w:pPr>
  </w:style>
  <w:style w:type="paragraph" w:customStyle="1" w:styleId="a8">
    <w:name w:val="a8"/>
    <w:basedOn w:val="Normal"/>
    <w:rsid w:val="0008776E"/>
    <w:pPr>
      <w:spacing w:line="240" w:lineRule="auto"/>
      <w:ind w:firstLine="425"/>
    </w:pPr>
    <w:rPr>
      <w:sz w:val="24"/>
      <w:szCs w:val="20"/>
      <w:lang w:eastAsia="uk-UA"/>
    </w:rPr>
  </w:style>
  <w:style w:type="paragraph" w:styleId="NormalWeb">
    <w:name w:val="Normal (Web)"/>
    <w:basedOn w:val="Normal"/>
    <w:link w:val="NormalWebChar"/>
    <w:uiPriority w:val="99"/>
    <w:rsid w:val="00962E51"/>
    <w:pPr>
      <w:spacing w:before="100" w:beforeAutospacing="1" w:after="100" w:afterAutospacing="1" w:line="240" w:lineRule="auto"/>
      <w:ind w:firstLine="0"/>
      <w:jc w:val="left"/>
    </w:pPr>
    <w:rPr>
      <w:sz w:val="24"/>
      <w:lang w:eastAsia="uk-UA"/>
    </w:rPr>
  </w:style>
  <w:style w:type="character" w:customStyle="1" w:styleId="Heading5Char">
    <w:name w:val="Heading 5 Char"/>
    <w:link w:val="Heading5"/>
    <w:uiPriority w:val="9"/>
    <w:qFormat/>
    <w:locked/>
    <w:rsid w:val="006B58A1"/>
    <w:rPr>
      <w:rFonts w:ascii="Cambria" w:hAnsi="Cambria"/>
      <w:color w:val="243F60"/>
      <w:sz w:val="28"/>
      <w:szCs w:val="24"/>
      <w:lang w:val="uk-UA"/>
    </w:rPr>
  </w:style>
  <w:style w:type="character" w:customStyle="1" w:styleId="Heading6Char">
    <w:name w:val="Heading 6 Char"/>
    <w:aliases w:val="таблица текст Char"/>
    <w:link w:val="Heading6"/>
    <w:uiPriority w:val="9"/>
    <w:qFormat/>
    <w:locked/>
    <w:rsid w:val="006B58A1"/>
    <w:rPr>
      <w:b/>
      <w:bCs/>
      <w:sz w:val="22"/>
      <w:szCs w:val="22"/>
      <w:lang w:val="uk-UA"/>
    </w:rPr>
  </w:style>
  <w:style w:type="character" w:customStyle="1" w:styleId="Heading7Char">
    <w:name w:val="Heading 7 Char"/>
    <w:link w:val="Heading7"/>
    <w:uiPriority w:val="9"/>
    <w:qFormat/>
    <w:locked/>
    <w:rsid w:val="006B58A1"/>
    <w:rPr>
      <w:b/>
      <w:bCs/>
      <w:lang w:val="uk-UA"/>
    </w:rPr>
  </w:style>
  <w:style w:type="character" w:customStyle="1" w:styleId="Heading8Char">
    <w:name w:val="Heading 8 Char"/>
    <w:link w:val="Heading8"/>
    <w:uiPriority w:val="9"/>
    <w:qFormat/>
    <w:locked/>
    <w:rsid w:val="006B58A1"/>
    <w:rPr>
      <w:b/>
      <w:bCs/>
      <w:sz w:val="24"/>
      <w:lang w:val="uk-UA"/>
    </w:rPr>
  </w:style>
  <w:style w:type="character" w:customStyle="1" w:styleId="31">
    <w:name w:val="Знак31"/>
    <w:rsid w:val="006B58A1"/>
    <w:rPr>
      <w:b/>
      <w:sz w:val="28"/>
      <w:lang w:val="uk-UA" w:eastAsia="ru-RU"/>
    </w:rPr>
  </w:style>
  <w:style w:type="paragraph" w:customStyle="1" w:styleId="1">
    <w:name w:val="Абзац списка1"/>
    <w:basedOn w:val="Normal"/>
    <w:link w:val="ListParagraphChar"/>
    <w:rsid w:val="006B7811"/>
    <w:pPr>
      <w:numPr>
        <w:numId w:val="17"/>
      </w:numPr>
    </w:pPr>
  </w:style>
  <w:style w:type="paragraph" w:styleId="ListBullet">
    <w:name w:val="List Bullet"/>
    <w:basedOn w:val="Normal"/>
    <w:rsid w:val="006B58A1"/>
    <w:pPr>
      <w:numPr>
        <w:numId w:val="2"/>
      </w:numPr>
      <w:contextualSpacing/>
    </w:pPr>
  </w:style>
  <w:style w:type="paragraph" w:styleId="BalloonText">
    <w:name w:val="Balloon Text"/>
    <w:basedOn w:val="Normal"/>
    <w:link w:val="BalloonTextChar"/>
    <w:uiPriority w:val="99"/>
    <w:rsid w:val="006B58A1"/>
    <w:pPr>
      <w:spacing w:line="240" w:lineRule="auto"/>
    </w:pPr>
    <w:rPr>
      <w:rFonts w:ascii="Tahoma" w:hAnsi="Tahoma"/>
      <w:sz w:val="16"/>
      <w:szCs w:val="20"/>
      <w:lang w:val="ru-RU"/>
    </w:rPr>
  </w:style>
  <w:style w:type="character" w:customStyle="1" w:styleId="BalloonTextChar">
    <w:name w:val="Balloon Text Char"/>
    <w:link w:val="BalloonText"/>
    <w:uiPriority w:val="99"/>
    <w:locked/>
    <w:rsid w:val="006B58A1"/>
    <w:rPr>
      <w:rFonts w:ascii="Tahoma" w:hAnsi="Tahoma"/>
      <w:sz w:val="16"/>
      <w:lang w:val="ru-RU" w:eastAsia="ru-RU"/>
    </w:rPr>
  </w:style>
  <w:style w:type="character" w:customStyle="1" w:styleId="10">
    <w:name w:val="Замещающий текст1"/>
    <w:semiHidden/>
    <w:rsid w:val="006B58A1"/>
    <w:rPr>
      <w:color w:val="808080"/>
    </w:rPr>
  </w:style>
  <w:style w:type="paragraph" w:customStyle="1" w:styleId="ListParagraph1">
    <w:name w:val="List Paragraph1"/>
    <w:basedOn w:val="Normal"/>
    <w:rsid w:val="006B58A1"/>
    <w:pPr>
      <w:spacing w:after="200" w:line="276" w:lineRule="auto"/>
      <w:ind w:left="720" w:firstLine="0"/>
      <w:jc w:val="left"/>
    </w:pPr>
    <w:rPr>
      <w:rFonts w:ascii="Calibri" w:hAnsi="Calibri" w:cs="Calibri"/>
      <w:sz w:val="22"/>
      <w:szCs w:val="22"/>
    </w:rPr>
  </w:style>
  <w:style w:type="paragraph" w:styleId="BodyTextIndent2">
    <w:name w:val="Body Text Indent 2"/>
    <w:basedOn w:val="Normal"/>
    <w:link w:val="BodyTextIndent2Char"/>
    <w:rsid w:val="006B58A1"/>
    <w:pPr>
      <w:spacing w:after="120" w:line="480" w:lineRule="auto"/>
      <w:ind w:left="283"/>
    </w:pPr>
    <w:rPr>
      <w:sz w:val="24"/>
      <w:szCs w:val="20"/>
      <w:lang w:val="ru-RU"/>
    </w:rPr>
  </w:style>
  <w:style w:type="character" w:customStyle="1" w:styleId="BodyTextIndent2Char">
    <w:name w:val="Body Text Indent 2 Char"/>
    <w:link w:val="BodyTextIndent2"/>
    <w:locked/>
    <w:rsid w:val="006B58A1"/>
    <w:rPr>
      <w:sz w:val="24"/>
      <w:lang w:val="ru-RU" w:eastAsia="ru-RU"/>
    </w:rPr>
  </w:style>
  <w:style w:type="character" w:customStyle="1" w:styleId="Heading3Char">
    <w:name w:val="Heading 3 Char"/>
    <w:aliases w:val="заголовок 3 Char"/>
    <w:link w:val="Heading3"/>
    <w:uiPriority w:val="9"/>
    <w:locked/>
    <w:rsid w:val="001E430C"/>
    <w:rPr>
      <w:rFonts w:cs="Arial"/>
      <w:b/>
      <w:bCs/>
      <w:sz w:val="28"/>
      <w:szCs w:val="26"/>
      <w:lang w:val="uk-UA"/>
    </w:rPr>
  </w:style>
  <w:style w:type="paragraph" w:styleId="HTMLPreformatted">
    <w:name w:val="HTML Preformatted"/>
    <w:basedOn w:val="Normal"/>
    <w:link w:val="HTMLPreformattedChar"/>
    <w:uiPriority w:val="99"/>
    <w:rsid w:val="006B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sz w:val="20"/>
      <w:szCs w:val="20"/>
      <w:lang w:val="ru-RU"/>
    </w:rPr>
  </w:style>
  <w:style w:type="character" w:customStyle="1" w:styleId="HTMLPreformattedChar">
    <w:name w:val="HTML Preformatted Char"/>
    <w:link w:val="HTMLPreformatted"/>
    <w:uiPriority w:val="99"/>
    <w:locked/>
    <w:rsid w:val="006B58A1"/>
    <w:rPr>
      <w:rFonts w:ascii="Courier New" w:hAnsi="Courier New"/>
      <w:lang w:val="ru-RU" w:eastAsia="ru-RU"/>
    </w:rPr>
  </w:style>
  <w:style w:type="table" w:customStyle="1" w:styleId="23">
    <w:name w:val="Сітка таблиці2"/>
    <w:rsid w:val="006B58A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uiPriority w:val="9"/>
    <w:locked/>
    <w:rsid w:val="00FE737D"/>
    <w:rPr>
      <w:b/>
      <w:sz w:val="28"/>
      <w:szCs w:val="24"/>
      <w:lang w:val="uk-UA"/>
    </w:rPr>
  </w:style>
  <w:style w:type="character" w:customStyle="1" w:styleId="Heading4Char">
    <w:name w:val="Heading 4 Char"/>
    <w:aliases w:val="Список формат Char"/>
    <w:link w:val="Heading4"/>
    <w:uiPriority w:val="9"/>
    <w:qFormat/>
    <w:locked/>
    <w:rsid w:val="006B58A1"/>
    <w:rPr>
      <w:b/>
      <w:bCs/>
      <w:sz w:val="28"/>
      <w:szCs w:val="28"/>
      <w:lang w:val="uk-UA"/>
    </w:rPr>
  </w:style>
  <w:style w:type="character" w:customStyle="1" w:styleId="Heading9Char">
    <w:name w:val="Heading 9 Char"/>
    <w:link w:val="Heading9"/>
    <w:uiPriority w:val="9"/>
    <w:qFormat/>
    <w:locked/>
    <w:rsid w:val="006B58A1"/>
    <w:rPr>
      <w:rFonts w:ascii="Arial" w:hAnsi="Arial" w:cs="Arial"/>
      <w:sz w:val="22"/>
      <w:szCs w:val="22"/>
      <w:lang w:val="uk-UA"/>
    </w:rPr>
  </w:style>
  <w:style w:type="paragraph" w:customStyle="1" w:styleId="11">
    <w:name w:val="Звичайний1"/>
    <w:rsid w:val="006B58A1"/>
  </w:style>
  <w:style w:type="paragraph" w:styleId="TableofFigures">
    <w:name w:val="table of figures"/>
    <w:basedOn w:val="Normal"/>
    <w:next w:val="Normal"/>
    <w:rsid w:val="006B58A1"/>
    <w:pPr>
      <w:ind w:firstLine="0"/>
      <w:jc w:val="left"/>
    </w:pPr>
    <w:rPr>
      <w:i/>
      <w:iCs/>
      <w:sz w:val="20"/>
      <w:szCs w:val="20"/>
    </w:rPr>
  </w:style>
  <w:style w:type="paragraph" w:styleId="TOC3">
    <w:name w:val="toc 3"/>
    <w:basedOn w:val="Normal"/>
    <w:next w:val="Normal"/>
    <w:autoRedefine/>
    <w:uiPriority w:val="39"/>
    <w:rsid w:val="00C552F4"/>
    <w:pPr>
      <w:tabs>
        <w:tab w:val="left" w:pos="709"/>
        <w:tab w:val="left" w:pos="1400"/>
        <w:tab w:val="right" w:leader="dot" w:pos="9498"/>
      </w:tabs>
      <w:ind w:firstLine="567"/>
      <w:jc w:val="left"/>
    </w:pPr>
    <w:rPr>
      <w:noProof/>
      <w:szCs w:val="28"/>
    </w:rPr>
  </w:style>
  <w:style w:type="paragraph" w:styleId="TOC4">
    <w:name w:val="toc 4"/>
    <w:basedOn w:val="Normal"/>
    <w:next w:val="Normal"/>
    <w:autoRedefine/>
    <w:uiPriority w:val="39"/>
    <w:rsid w:val="006B58A1"/>
    <w:pPr>
      <w:ind w:left="840"/>
    </w:pPr>
    <w:rPr>
      <w:szCs w:val="20"/>
    </w:rPr>
  </w:style>
  <w:style w:type="paragraph" w:styleId="TOC5">
    <w:name w:val="toc 5"/>
    <w:basedOn w:val="Normal"/>
    <w:next w:val="Normal"/>
    <w:autoRedefine/>
    <w:uiPriority w:val="39"/>
    <w:rsid w:val="006B58A1"/>
    <w:pPr>
      <w:ind w:left="1120"/>
    </w:pPr>
    <w:rPr>
      <w:szCs w:val="20"/>
    </w:rPr>
  </w:style>
  <w:style w:type="paragraph" w:styleId="TOC6">
    <w:name w:val="toc 6"/>
    <w:basedOn w:val="Normal"/>
    <w:next w:val="Normal"/>
    <w:autoRedefine/>
    <w:uiPriority w:val="39"/>
    <w:rsid w:val="006B58A1"/>
    <w:pPr>
      <w:ind w:left="1400"/>
    </w:pPr>
    <w:rPr>
      <w:szCs w:val="20"/>
    </w:rPr>
  </w:style>
  <w:style w:type="paragraph" w:styleId="TOC7">
    <w:name w:val="toc 7"/>
    <w:basedOn w:val="Normal"/>
    <w:next w:val="Normal"/>
    <w:autoRedefine/>
    <w:uiPriority w:val="39"/>
    <w:rsid w:val="006B58A1"/>
    <w:pPr>
      <w:ind w:left="1680"/>
    </w:pPr>
    <w:rPr>
      <w:szCs w:val="20"/>
    </w:rPr>
  </w:style>
  <w:style w:type="paragraph" w:styleId="TOC8">
    <w:name w:val="toc 8"/>
    <w:basedOn w:val="Normal"/>
    <w:next w:val="Normal"/>
    <w:autoRedefine/>
    <w:uiPriority w:val="39"/>
    <w:rsid w:val="006B58A1"/>
    <w:pPr>
      <w:ind w:left="1960"/>
    </w:pPr>
    <w:rPr>
      <w:szCs w:val="20"/>
    </w:rPr>
  </w:style>
  <w:style w:type="paragraph" w:styleId="TOC9">
    <w:name w:val="toc 9"/>
    <w:basedOn w:val="Normal"/>
    <w:next w:val="Normal"/>
    <w:autoRedefine/>
    <w:uiPriority w:val="39"/>
    <w:rsid w:val="006B58A1"/>
    <w:pPr>
      <w:ind w:left="2240"/>
    </w:pPr>
    <w:rPr>
      <w:szCs w:val="20"/>
    </w:rPr>
  </w:style>
  <w:style w:type="character" w:customStyle="1" w:styleId="DocumentMapChar">
    <w:name w:val="Document Map Char"/>
    <w:link w:val="DocumentMap"/>
    <w:semiHidden/>
    <w:locked/>
    <w:rsid w:val="006B58A1"/>
    <w:rPr>
      <w:rFonts w:ascii="Tahoma" w:hAnsi="Tahoma"/>
      <w:shd w:val="clear" w:color="auto" w:fill="000080"/>
      <w:lang w:val="ru-RU" w:eastAsia="ru-RU"/>
    </w:rPr>
  </w:style>
  <w:style w:type="character" w:styleId="Emphasis">
    <w:name w:val="Emphasis"/>
    <w:aliases w:val="3 уровень"/>
    <w:basedOn w:val="DefaultParagraphFont"/>
    <w:qFormat/>
    <w:rsid w:val="006B58A1"/>
    <w:rPr>
      <w:i/>
    </w:rPr>
  </w:style>
  <w:style w:type="character" w:styleId="CommentReference">
    <w:name w:val="annotation reference"/>
    <w:basedOn w:val="DefaultParagraphFont"/>
    <w:rsid w:val="006B58A1"/>
    <w:rPr>
      <w:sz w:val="16"/>
    </w:rPr>
  </w:style>
  <w:style w:type="paragraph" w:styleId="CommentText">
    <w:name w:val="annotation text"/>
    <w:basedOn w:val="Normal"/>
    <w:link w:val="CommentTextChar"/>
    <w:rsid w:val="006B58A1"/>
    <w:pPr>
      <w:spacing w:line="240" w:lineRule="auto"/>
      <w:ind w:firstLine="567"/>
    </w:pPr>
    <w:rPr>
      <w:sz w:val="20"/>
      <w:szCs w:val="20"/>
      <w:lang w:val="ru-RU"/>
    </w:rPr>
  </w:style>
  <w:style w:type="character" w:customStyle="1" w:styleId="CommentTextChar">
    <w:name w:val="Comment Text Char"/>
    <w:link w:val="CommentText"/>
    <w:locked/>
    <w:rsid w:val="006B58A1"/>
    <w:rPr>
      <w:lang w:val="ru-RU" w:eastAsia="ru-RU"/>
    </w:rPr>
  </w:style>
  <w:style w:type="character" w:customStyle="1" w:styleId="BodyText2Char">
    <w:name w:val="Body Text 2 Char"/>
    <w:link w:val="BodyText2"/>
    <w:locked/>
    <w:rsid w:val="006B58A1"/>
    <w:rPr>
      <w:b/>
      <w:sz w:val="28"/>
      <w:lang w:eastAsia="ru-RU"/>
    </w:rPr>
  </w:style>
  <w:style w:type="paragraph" w:styleId="Caption">
    <w:name w:val="caption"/>
    <w:basedOn w:val="Normal"/>
    <w:next w:val="Normal"/>
    <w:qFormat/>
    <w:rsid w:val="006B58A1"/>
    <w:rPr>
      <w:b/>
      <w:bCs/>
      <w:sz w:val="20"/>
      <w:szCs w:val="20"/>
    </w:rPr>
  </w:style>
  <w:style w:type="character" w:customStyle="1" w:styleId="apple-converted-space">
    <w:name w:val="apple-converted-space"/>
    <w:rsid w:val="006B58A1"/>
  </w:style>
  <w:style w:type="character" w:styleId="Strong">
    <w:name w:val="Strong"/>
    <w:basedOn w:val="DefaultParagraphFont"/>
    <w:qFormat/>
    <w:rsid w:val="006B58A1"/>
    <w:rPr>
      <w:b/>
    </w:rPr>
  </w:style>
  <w:style w:type="character" w:customStyle="1" w:styleId="BodyTextChar">
    <w:name w:val="Body Text Char"/>
    <w:link w:val="BodyText"/>
    <w:locked/>
    <w:rsid w:val="006B58A1"/>
    <w:rPr>
      <w:b/>
      <w:sz w:val="24"/>
      <w:lang w:eastAsia="ru-RU"/>
    </w:rPr>
  </w:style>
  <w:style w:type="character" w:customStyle="1" w:styleId="HeaderChar">
    <w:name w:val="Header Char"/>
    <w:link w:val="Header"/>
    <w:uiPriority w:val="99"/>
    <w:locked/>
    <w:rsid w:val="006B58A1"/>
    <w:rPr>
      <w:sz w:val="24"/>
      <w:lang w:val="ru-RU" w:eastAsia="ru-RU"/>
    </w:rPr>
  </w:style>
  <w:style w:type="character" w:customStyle="1" w:styleId="FooterChar">
    <w:name w:val="Footer Char"/>
    <w:link w:val="Footer"/>
    <w:uiPriority w:val="99"/>
    <w:locked/>
    <w:rsid w:val="006B58A1"/>
    <w:rPr>
      <w:sz w:val="24"/>
      <w:lang w:val="ru-RU" w:eastAsia="ru-RU"/>
    </w:rPr>
  </w:style>
  <w:style w:type="character" w:customStyle="1" w:styleId="mw-headline">
    <w:name w:val="mw-headline"/>
    <w:rsid w:val="006B58A1"/>
  </w:style>
  <w:style w:type="paragraph" w:customStyle="1" w:styleId="table12">
    <w:name w:val="table_12"/>
    <w:basedOn w:val="Normal"/>
    <w:rsid w:val="006B58A1"/>
    <w:pPr>
      <w:shd w:val="clear" w:color="auto" w:fill="FFFFFF"/>
      <w:autoSpaceDE w:val="0"/>
      <w:autoSpaceDN w:val="0"/>
      <w:adjustRightInd w:val="0"/>
      <w:spacing w:line="240" w:lineRule="auto"/>
      <w:ind w:firstLine="0"/>
      <w:jc w:val="left"/>
    </w:pPr>
    <w:rPr>
      <w:sz w:val="24"/>
      <w:szCs w:val="28"/>
    </w:rPr>
  </w:style>
  <w:style w:type="paragraph" w:customStyle="1" w:styleId="12">
    <w:name w:val="Обычный1"/>
    <w:rsid w:val="006B58A1"/>
    <w:pPr>
      <w:spacing w:after="200" w:line="276" w:lineRule="auto"/>
    </w:pPr>
    <w:rPr>
      <w:rFonts w:ascii="Lucida Grande" w:eastAsia="ヒラギノ角ゴ Pro W3" w:hAnsi="Lucida Grande"/>
      <w:color w:val="000000"/>
      <w:sz w:val="22"/>
    </w:rPr>
  </w:style>
  <w:style w:type="paragraph" w:customStyle="1" w:styleId="timesnewroman">
    <w:name w:val="times new roman"/>
    <w:basedOn w:val="Normal"/>
    <w:rsid w:val="006B58A1"/>
    <w:pPr>
      <w:autoSpaceDE w:val="0"/>
      <w:autoSpaceDN w:val="0"/>
      <w:adjustRightInd w:val="0"/>
      <w:spacing w:line="240" w:lineRule="auto"/>
      <w:ind w:firstLine="0"/>
      <w:jc w:val="left"/>
    </w:pPr>
    <w:rPr>
      <w:rFonts w:ascii="SFBX1728" w:eastAsia="SFBX1728" w:cs="SFBX1728"/>
      <w:sz w:val="34"/>
      <w:szCs w:val="34"/>
    </w:rPr>
  </w:style>
  <w:style w:type="character" w:customStyle="1" w:styleId="mjxassistivemathml">
    <w:name w:val="mjx_assistive_mathml"/>
    <w:rsid w:val="006B58A1"/>
  </w:style>
  <w:style w:type="paragraph" w:styleId="Title">
    <w:name w:val="Title"/>
    <w:aliases w:val="Код"/>
    <w:basedOn w:val="Normal"/>
    <w:next w:val="Normal"/>
    <w:link w:val="TitleChar"/>
    <w:uiPriority w:val="10"/>
    <w:qFormat/>
    <w:rsid w:val="006B58A1"/>
    <w:pPr>
      <w:autoSpaceDE w:val="0"/>
      <w:autoSpaceDN w:val="0"/>
      <w:adjustRightInd w:val="0"/>
      <w:spacing w:before="240" w:after="60"/>
      <w:jc w:val="center"/>
      <w:outlineLvl w:val="0"/>
    </w:pPr>
    <w:rPr>
      <w:rFonts w:ascii="Cambria" w:hAnsi="Cambria"/>
      <w:b/>
      <w:kern w:val="28"/>
      <w:sz w:val="32"/>
      <w:szCs w:val="20"/>
      <w:lang w:eastAsia="en-US"/>
    </w:rPr>
  </w:style>
  <w:style w:type="character" w:customStyle="1" w:styleId="TitleChar">
    <w:name w:val="Title Char"/>
    <w:aliases w:val="Код Char"/>
    <w:link w:val="Title"/>
    <w:uiPriority w:val="10"/>
    <w:locked/>
    <w:rsid w:val="006B58A1"/>
    <w:rPr>
      <w:rFonts w:ascii="Cambria" w:hAnsi="Cambria"/>
      <w:b/>
      <w:kern w:val="28"/>
      <w:sz w:val="32"/>
      <w:lang w:eastAsia="en-US"/>
    </w:rPr>
  </w:style>
  <w:style w:type="paragraph" w:styleId="Subtitle">
    <w:name w:val="Subtitle"/>
    <w:basedOn w:val="Normal"/>
    <w:next w:val="Normal"/>
    <w:link w:val="SubtitleChar"/>
    <w:uiPriority w:val="11"/>
    <w:qFormat/>
    <w:rsid w:val="006B58A1"/>
    <w:pPr>
      <w:autoSpaceDE w:val="0"/>
      <w:autoSpaceDN w:val="0"/>
      <w:adjustRightInd w:val="0"/>
      <w:spacing w:after="60"/>
      <w:jc w:val="center"/>
      <w:outlineLvl w:val="1"/>
    </w:pPr>
    <w:rPr>
      <w:rFonts w:ascii="Cambria" w:hAnsi="Cambria"/>
      <w:sz w:val="24"/>
      <w:szCs w:val="20"/>
      <w:lang w:eastAsia="en-US"/>
    </w:rPr>
  </w:style>
  <w:style w:type="character" w:customStyle="1" w:styleId="SubtitleChar">
    <w:name w:val="Subtitle Char"/>
    <w:link w:val="Subtitle"/>
    <w:uiPriority w:val="11"/>
    <w:locked/>
    <w:rsid w:val="006B58A1"/>
    <w:rPr>
      <w:rFonts w:ascii="Cambria" w:hAnsi="Cambria"/>
      <w:sz w:val="24"/>
      <w:lang w:eastAsia="en-US"/>
    </w:rPr>
  </w:style>
  <w:style w:type="paragraph" w:customStyle="1" w:styleId="13">
    <w:name w:val="Без интервала1"/>
    <w:basedOn w:val="Normal"/>
    <w:rsid w:val="000A3F76"/>
    <w:pPr>
      <w:autoSpaceDE w:val="0"/>
      <w:autoSpaceDN w:val="0"/>
      <w:adjustRightInd w:val="0"/>
      <w:spacing w:line="240" w:lineRule="auto"/>
      <w:ind w:firstLine="0"/>
    </w:pPr>
    <w:rPr>
      <w:bCs/>
      <w:szCs w:val="28"/>
      <w:lang w:eastAsia="en-US"/>
    </w:rPr>
  </w:style>
  <w:style w:type="paragraph" w:customStyle="1" w:styleId="210">
    <w:name w:val="Цитата 21"/>
    <w:basedOn w:val="Normal"/>
    <w:next w:val="Normal"/>
    <w:link w:val="QuoteChar"/>
    <w:rsid w:val="006B58A1"/>
    <w:pPr>
      <w:autoSpaceDE w:val="0"/>
      <w:autoSpaceDN w:val="0"/>
      <w:adjustRightInd w:val="0"/>
    </w:pPr>
    <w:rPr>
      <w:i/>
      <w:color w:val="000000"/>
      <w:szCs w:val="20"/>
      <w:lang w:eastAsia="en-US"/>
    </w:rPr>
  </w:style>
  <w:style w:type="character" w:customStyle="1" w:styleId="QuoteChar">
    <w:name w:val="Quote Char"/>
    <w:link w:val="210"/>
    <w:locked/>
    <w:rsid w:val="006B58A1"/>
    <w:rPr>
      <w:rFonts w:eastAsia="Times New Roman"/>
      <w:i/>
      <w:color w:val="000000"/>
      <w:sz w:val="28"/>
      <w:lang w:eastAsia="en-US"/>
    </w:rPr>
  </w:style>
  <w:style w:type="paragraph" w:customStyle="1" w:styleId="14">
    <w:name w:val="Выделенная цитата1"/>
    <w:basedOn w:val="Normal"/>
    <w:next w:val="Normal"/>
    <w:link w:val="IntenseQuoteChar"/>
    <w:rsid w:val="006B58A1"/>
    <w:pPr>
      <w:pBdr>
        <w:bottom w:val="single" w:sz="4" w:space="4" w:color="4F81BD"/>
      </w:pBdr>
      <w:autoSpaceDE w:val="0"/>
      <w:autoSpaceDN w:val="0"/>
      <w:adjustRightInd w:val="0"/>
      <w:spacing w:before="200" w:after="280"/>
      <w:ind w:left="936" w:right="936"/>
    </w:pPr>
    <w:rPr>
      <w:b/>
      <w:i/>
      <w:color w:val="4F81BD"/>
      <w:szCs w:val="20"/>
      <w:lang w:eastAsia="en-US"/>
    </w:rPr>
  </w:style>
  <w:style w:type="character" w:customStyle="1" w:styleId="IntenseQuoteChar">
    <w:name w:val="Intense Quote Char"/>
    <w:link w:val="14"/>
    <w:locked/>
    <w:rsid w:val="006B58A1"/>
    <w:rPr>
      <w:rFonts w:eastAsia="Times New Roman"/>
      <w:b/>
      <w:i/>
      <w:color w:val="4F81BD"/>
      <w:sz w:val="28"/>
      <w:lang w:eastAsia="en-US"/>
    </w:rPr>
  </w:style>
  <w:style w:type="character" w:customStyle="1" w:styleId="15">
    <w:name w:val="Слабое выделение1"/>
    <w:rsid w:val="006B58A1"/>
    <w:rPr>
      <w:i/>
      <w:color w:val="808080"/>
    </w:rPr>
  </w:style>
  <w:style w:type="character" w:customStyle="1" w:styleId="16">
    <w:name w:val="Сильное выделение1"/>
    <w:rsid w:val="006B58A1"/>
    <w:rPr>
      <w:b/>
      <w:i/>
      <w:color w:val="4F81BD"/>
    </w:rPr>
  </w:style>
  <w:style w:type="character" w:customStyle="1" w:styleId="17">
    <w:name w:val="Слабая ссылка1"/>
    <w:rsid w:val="006B58A1"/>
    <w:rPr>
      <w:smallCaps/>
      <w:color w:val="C0504D"/>
      <w:u w:val="single"/>
    </w:rPr>
  </w:style>
  <w:style w:type="character" w:customStyle="1" w:styleId="18">
    <w:name w:val="Сильная ссылка1"/>
    <w:rsid w:val="006B58A1"/>
    <w:rPr>
      <w:b/>
      <w:smallCaps/>
      <w:color w:val="C0504D"/>
      <w:spacing w:val="5"/>
      <w:u w:val="single"/>
    </w:rPr>
  </w:style>
  <w:style w:type="character" w:customStyle="1" w:styleId="19">
    <w:name w:val="Название книги1"/>
    <w:rsid w:val="006B58A1"/>
    <w:rPr>
      <w:b/>
      <w:smallCaps/>
      <w:spacing w:val="5"/>
    </w:rPr>
  </w:style>
  <w:style w:type="paragraph" w:customStyle="1" w:styleId="1a">
    <w:name w:val="Заголовок оглавления1"/>
    <w:basedOn w:val="Heading1"/>
    <w:next w:val="Normal"/>
    <w:rsid w:val="006B58A1"/>
    <w:pPr>
      <w:tabs>
        <w:tab w:val="num" w:pos="1873"/>
      </w:tabs>
      <w:autoSpaceDE w:val="0"/>
      <w:autoSpaceDN w:val="0"/>
      <w:adjustRightInd w:val="0"/>
      <w:spacing w:before="240" w:after="60"/>
      <w:ind w:firstLine="851"/>
      <w:jc w:val="both"/>
      <w:outlineLvl w:val="9"/>
    </w:pPr>
    <w:rPr>
      <w:rFonts w:ascii="Cambria" w:hAnsi="Cambria"/>
      <w:caps w:val="0"/>
      <w:kern w:val="32"/>
      <w:szCs w:val="32"/>
      <w:lang w:eastAsia="en-US"/>
    </w:rPr>
  </w:style>
  <w:style w:type="character" w:customStyle="1" w:styleId="PlainTextChar">
    <w:name w:val="Plain Text Char"/>
    <w:link w:val="PlainText"/>
    <w:locked/>
    <w:rsid w:val="006B58A1"/>
    <w:rPr>
      <w:rFonts w:ascii="Courier New" w:hAnsi="Courier New"/>
      <w:lang w:val="ru-RU" w:eastAsia="ru-RU"/>
    </w:rPr>
  </w:style>
  <w:style w:type="paragraph" w:customStyle="1" w:styleId="a4">
    <w:name w:val="С"/>
    <w:basedOn w:val="Normal"/>
    <w:semiHidden/>
    <w:rsid w:val="006B58A1"/>
  </w:style>
  <w:style w:type="paragraph" w:customStyle="1" w:styleId="Code">
    <w:name w:val="Code"/>
    <w:basedOn w:val="Normal"/>
    <w:link w:val="CodeChar"/>
    <w:rsid w:val="006B58A1"/>
    <w:pPr>
      <w:autoSpaceDE w:val="0"/>
      <w:autoSpaceDN w:val="0"/>
      <w:adjustRightInd w:val="0"/>
      <w:spacing w:line="240" w:lineRule="auto"/>
    </w:pPr>
    <w:rPr>
      <w:rFonts w:ascii="Courier New" w:hAnsi="Courier New"/>
      <w:sz w:val="20"/>
      <w:szCs w:val="20"/>
      <w:lang w:eastAsia="en-US"/>
    </w:rPr>
  </w:style>
  <w:style w:type="character" w:customStyle="1" w:styleId="CodeChar">
    <w:name w:val="Code Char"/>
    <w:link w:val="Code"/>
    <w:locked/>
    <w:rsid w:val="006B58A1"/>
    <w:rPr>
      <w:rFonts w:ascii="Courier New" w:eastAsia="Times New Roman" w:hAnsi="Courier New"/>
      <w:lang w:eastAsia="en-US"/>
    </w:rPr>
  </w:style>
  <w:style w:type="paragraph" w:customStyle="1" w:styleId="CODE0">
    <w:name w:val="CODE"/>
    <w:basedOn w:val="Code"/>
    <w:link w:val="CODE1"/>
    <w:rsid w:val="006B58A1"/>
    <w:rPr>
      <w:bCs/>
    </w:rPr>
  </w:style>
  <w:style w:type="character" w:customStyle="1" w:styleId="CODE1">
    <w:name w:val="CODE Знак"/>
    <w:link w:val="CODE0"/>
    <w:locked/>
    <w:rsid w:val="006B58A1"/>
    <w:rPr>
      <w:rFonts w:ascii="Courier New" w:eastAsia="Times New Roman" w:hAnsi="Courier New"/>
      <w:lang w:eastAsia="en-US"/>
    </w:rPr>
  </w:style>
  <w:style w:type="paragraph" w:customStyle="1" w:styleId="Formula">
    <w:name w:val="Formula"/>
    <w:basedOn w:val="Normal"/>
    <w:link w:val="FormulaChar"/>
    <w:rsid w:val="006B58A1"/>
    <w:pPr>
      <w:tabs>
        <w:tab w:val="center" w:pos="4820"/>
        <w:tab w:val="right" w:pos="9638"/>
      </w:tabs>
      <w:autoSpaceDE w:val="0"/>
      <w:autoSpaceDN w:val="0"/>
      <w:adjustRightInd w:val="0"/>
      <w:ind w:firstLine="0"/>
      <w:jc w:val="center"/>
    </w:pPr>
    <w:rPr>
      <w:i/>
      <w:szCs w:val="20"/>
      <w:lang w:val="ru-RU" w:eastAsia="en-US"/>
    </w:rPr>
  </w:style>
  <w:style w:type="character" w:customStyle="1" w:styleId="FormulaChar">
    <w:name w:val="Formula Char"/>
    <w:link w:val="Formula"/>
    <w:locked/>
    <w:rsid w:val="006B58A1"/>
    <w:rPr>
      <w:rFonts w:eastAsia="Times New Roman"/>
      <w:i/>
      <w:sz w:val="28"/>
      <w:lang w:val="ru-RU" w:eastAsia="en-US"/>
    </w:rPr>
  </w:style>
  <w:style w:type="character" w:customStyle="1" w:styleId="shorttext">
    <w:name w:val="short_text"/>
    <w:rsid w:val="006B58A1"/>
  </w:style>
  <w:style w:type="paragraph" w:customStyle="1" w:styleId="24">
    <w:name w:val="раздел2"/>
    <w:basedOn w:val="Normal"/>
    <w:rsid w:val="006B58A1"/>
    <w:pPr>
      <w:keepNext/>
      <w:tabs>
        <w:tab w:val="left" w:pos="7380"/>
      </w:tabs>
      <w:outlineLvl w:val="1"/>
    </w:pPr>
    <w:rPr>
      <w:rFonts w:cs="Arial"/>
      <w:b/>
      <w:bCs/>
      <w:szCs w:val="32"/>
    </w:rPr>
  </w:style>
  <w:style w:type="paragraph" w:customStyle="1" w:styleId="a5">
    <w:name w:val="Шрифт абзаца"/>
    <w:basedOn w:val="Normal"/>
    <w:rsid w:val="006B58A1"/>
  </w:style>
  <w:style w:type="paragraph" w:customStyle="1" w:styleId="Normaltext">
    <w:name w:val="Normal_text"/>
    <w:basedOn w:val="Normal"/>
    <w:rsid w:val="006B58A1"/>
    <w:pPr>
      <w:jc w:val="left"/>
    </w:pPr>
    <w:rPr>
      <w:szCs w:val="22"/>
      <w:lang w:eastAsia="en-US"/>
    </w:rPr>
  </w:style>
  <w:style w:type="paragraph" w:customStyle="1" w:styleId="1b">
    <w:name w:val="Абзац списку1"/>
    <w:basedOn w:val="Normal"/>
    <w:link w:val="a6"/>
    <w:rsid w:val="006B58A1"/>
    <w:pPr>
      <w:widowControl w:val="0"/>
      <w:autoSpaceDE w:val="0"/>
      <w:autoSpaceDN w:val="0"/>
      <w:adjustRightInd w:val="0"/>
      <w:spacing w:line="240" w:lineRule="auto"/>
      <w:ind w:left="720" w:firstLine="0"/>
      <w:contextualSpacing/>
      <w:jc w:val="left"/>
    </w:pPr>
    <w:rPr>
      <w:sz w:val="20"/>
      <w:szCs w:val="20"/>
    </w:rPr>
  </w:style>
  <w:style w:type="character" w:customStyle="1" w:styleId="a6">
    <w:name w:val="Абзац списку Знак"/>
    <w:link w:val="1b"/>
    <w:uiPriority w:val="34"/>
    <w:locked/>
    <w:rsid w:val="006B58A1"/>
  </w:style>
  <w:style w:type="character" w:customStyle="1" w:styleId="element-label">
    <w:name w:val="element-label"/>
    <w:rsid w:val="006B58A1"/>
  </w:style>
  <w:style w:type="paragraph" w:customStyle="1" w:styleId="20">
    <w:name w:val="Абзац списка2"/>
    <w:basedOn w:val="Normal"/>
    <w:rsid w:val="007A3833"/>
    <w:pPr>
      <w:numPr>
        <w:numId w:val="18"/>
      </w:numPr>
      <w:tabs>
        <w:tab w:val="clear" w:pos="1247"/>
      </w:tabs>
    </w:pPr>
    <w:rPr>
      <w:rFonts w:cs="Calibri"/>
      <w:szCs w:val="22"/>
    </w:rPr>
  </w:style>
  <w:style w:type="character" w:customStyle="1" w:styleId="translation-chunk">
    <w:name w:val="translation-chunk"/>
    <w:rsid w:val="006B58A1"/>
    <w:rPr>
      <w:rFonts w:ascii="Arial" w:hAnsi="Arial"/>
      <w:color w:val="222222"/>
      <w:sz w:val="30"/>
      <w:shd w:val="clear" w:color="auto" w:fill="FFFFFF"/>
    </w:rPr>
  </w:style>
  <w:style w:type="table" w:customStyle="1" w:styleId="1c">
    <w:name w:val="Сітка таблиці1"/>
    <w:rsid w:val="006B58A1"/>
    <w:rPr>
      <w:rFonts w:ascii="Calibri" w:hAnsi="Calibri"/>
      <w:lang w:val="uk-UA"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TopofForm">
    <w:name w:val="HTML Top of Form"/>
    <w:basedOn w:val="Normal"/>
    <w:next w:val="Normal"/>
    <w:link w:val="z-TopofFormChar"/>
    <w:hidden/>
    <w:uiPriority w:val="99"/>
    <w:rsid w:val="006B58A1"/>
    <w:pPr>
      <w:pBdr>
        <w:bottom w:val="single" w:sz="6" w:space="1" w:color="auto"/>
      </w:pBdr>
      <w:spacing w:line="240" w:lineRule="auto"/>
      <w:ind w:firstLine="0"/>
      <w:jc w:val="center"/>
    </w:pPr>
    <w:rPr>
      <w:rFonts w:ascii="Arial" w:hAnsi="Arial"/>
      <w:vanish/>
      <w:sz w:val="16"/>
      <w:szCs w:val="20"/>
    </w:rPr>
  </w:style>
  <w:style w:type="character" w:customStyle="1" w:styleId="z-TopofFormChar">
    <w:name w:val="z-Top of Form Char"/>
    <w:link w:val="z-TopofForm"/>
    <w:uiPriority w:val="99"/>
    <w:locked/>
    <w:rsid w:val="006B58A1"/>
    <w:rPr>
      <w:rFonts w:ascii="Arial" w:hAnsi="Arial"/>
      <w:vanish/>
      <w:sz w:val="16"/>
    </w:rPr>
  </w:style>
  <w:style w:type="paragraph" w:styleId="z-BottomofForm">
    <w:name w:val="HTML Bottom of Form"/>
    <w:basedOn w:val="Normal"/>
    <w:next w:val="Normal"/>
    <w:link w:val="z-BottomofFormChar"/>
    <w:hidden/>
    <w:rsid w:val="006B58A1"/>
    <w:pPr>
      <w:pBdr>
        <w:top w:val="single" w:sz="6" w:space="1" w:color="auto"/>
      </w:pBdr>
      <w:spacing w:line="240" w:lineRule="auto"/>
      <w:ind w:firstLine="0"/>
      <w:jc w:val="center"/>
    </w:pPr>
    <w:rPr>
      <w:rFonts w:ascii="Arial" w:hAnsi="Arial"/>
      <w:vanish/>
      <w:sz w:val="16"/>
      <w:szCs w:val="20"/>
    </w:rPr>
  </w:style>
  <w:style w:type="character" w:customStyle="1" w:styleId="z-BottomofFormChar">
    <w:name w:val="z-Bottom of Form Char"/>
    <w:link w:val="z-BottomofForm"/>
    <w:locked/>
    <w:rsid w:val="006B58A1"/>
    <w:rPr>
      <w:rFonts w:ascii="Arial" w:hAnsi="Arial"/>
      <w:vanish/>
      <w:sz w:val="16"/>
    </w:rPr>
  </w:style>
  <w:style w:type="paragraph" w:customStyle="1" w:styleId="LO-normal">
    <w:name w:val="LO-normal"/>
    <w:rsid w:val="006B58A1"/>
    <w:pPr>
      <w:suppressAutoHyphens/>
      <w:spacing w:line="276" w:lineRule="auto"/>
    </w:pPr>
    <w:rPr>
      <w:rFonts w:ascii="Arial" w:hAnsi="Arial" w:cs="Arial"/>
      <w:color w:val="000000"/>
      <w:kern w:val="1"/>
      <w:sz w:val="22"/>
      <w:szCs w:val="22"/>
    </w:rPr>
  </w:style>
  <w:style w:type="character" w:customStyle="1" w:styleId="br0">
    <w:name w:val="br0"/>
    <w:rsid w:val="006B58A1"/>
  </w:style>
  <w:style w:type="character" w:customStyle="1" w:styleId="apple-style-span">
    <w:name w:val="apple-style-span"/>
    <w:rsid w:val="006B58A1"/>
  </w:style>
  <w:style w:type="character" w:styleId="FollowedHyperlink">
    <w:name w:val="FollowedHyperlink"/>
    <w:basedOn w:val="DefaultParagraphFont"/>
    <w:uiPriority w:val="99"/>
    <w:rsid w:val="006B58A1"/>
    <w:rPr>
      <w:color w:val="800080"/>
      <w:u w:val="single"/>
    </w:rPr>
  </w:style>
  <w:style w:type="paragraph" w:customStyle="1" w:styleId="figurecaption">
    <w:name w:val="figure caption"/>
    <w:rsid w:val="006B58A1"/>
    <w:pPr>
      <w:numPr>
        <w:numId w:val="6"/>
      </w:numPr>
      <w:tabs>
        <w:tab w:val="left" w:pos="533"/>
      </w:tabs>
      <w:spacing w:before="80" w:after="200"/>
      <w:jc w:val="both"/>
    </w:pPr>
    <w:rPr>
      <w:noProof/>
      <w:sz w:val="16"/>
      <w:szCs w:val="16"/>
      <w:lang w:val="en-US" w:eastAsia="en-US"/>
    </w:rPr>
  </w:style>
  <w:style w:type="paragraph" w:customStyle="1" w:styleId="211">
    <w:name w:val="Основний текст 21"/>
    <w:basedOn w:val="Normal"/>
    <w:rsid w:val="006B58A1"/>
    <w:pPr>
      <w:ind w:right="27" w:firstLine="0"/>
      <w:jc w:val="left"/>
    </w:pPr>
    <w:rPr>
      <w:i/>
      <w:sz w:val="26"/>
      <w:szCs w:val="20"/>
    </w:rPr>
  </w:style>
  <w:style w:type="paragraph" w:customStyle="1" w:styleId="1-">
    <w:name w:val="Перечисление 1-го уровня"/>
    <w:basedOn w:val="Normal"/>
    <w:rsid w:val="006B58A1"/>
    <w:pPr>
      <w:numPr>
        <w:numId w:val="7"/>
      </w:numPr>
    </w:pPr>
    <w:rPr>
      <w:szCs w:val="28"/>
    </w:rPr>
  </w:style>
  <w:style w:type="paragraph" w:customStyle="1" w:styleId="a7">
    <w:name w:val="Название таблицы"/>
    <w:basedOn w:val="Normal"/>
    <w:link w:val="a9"/>
    <w:rsid w:val="006B58A1"/>
    <w:pPr>
      <w:ind w:firstLine="0"/>
    </w:pPr>
    <w:rPr>
      <w:szCs w:val="28"/>
    </w:rPr>
  </w:style>
  <w:style w:type="paragraph" w:customStyle="1" w:styleId="1d">
    <w:name w:val="Стиль1"/>
    <w:basedOn w:val="BodyText"/>
    <w:uiPriority w:val="99"/>
    <w:rsid w:val="006B58A1"/>
    <w:pPr>
      <w:spacing w:line="360" w:lineRule="auto"/>
      <w:ind w:firstLine="709"/>
    </w:pPr>
    <w:rPr>
      <w:b w:val="0"/>
      <w:sz w:val="28"/>
      <w:szCs w:val="24"/>
      <w:lang w:val="ru-RU"/>
    </w:rPr>
  </w:style>
  <w:style w:type="paragraph" w:styleId="CommentSubject">
    <w:name w:val="annotation subject"/>
    <w:basedOn w:val="CommentText"/>
    <w:next w:val="CommentText"/>
    <w:link w:val="CommentSubjectChar"/>
    <w:rsid w:val="00BA61DD"/>
    <w:pPr>
      <w:ind w:firstLine="851"/>
    </w:pPr>
    <w:rPr>
      <w:b/>
    </w:rPr>
  </w:style>
  <w:style w:type="character" w:customStyle="1" w:styleId="CommentSubjectChar">
    <w:name w:val="Comment Subject Char"/>
    <w:link w:val="CommentSubject"/>
    <w:locked/>
    <w:rsid w:val="00BA61DD"/>
    <w:rPr>
      <w:b/>
      <w:lang w:val="ru-RU" w:eastAsia="ru-RU"/>
    </w:rPr>
  </w:style>
  <w:style w:type="paragraph" w:customStyle="1" w:styleId="TableParagraph">
    <w:name w:val="Table Paragraph"/>
    <w:basedOn w:val="Normal"/>
    <w:rsid w:val="00A83AF1"/>
    <w:pPr>
      <w:widowControl w:val="0"/>
      <w:spacing w:line="240" w:lineRule="auto"/>
      <w:ind w:firstLine="0"/>
      <w:jc w:val="left"/>
    </w:pPr>
    <w:rPr>
      <w:rFonts w:ascii="Arial" w:eastAsia="SimSun" w:hAnsi="Arial" w:cs="Arial"/>
      <w:kern w:val="1"/>
      <w:sz w:val="22"/>
      <w:szCs w:val="22"/>
      <w:lang w:val="en-US" w:eastAsia="zh-CN"/>
    </w:rPr>
  </w:style>
  <w:style w:type="character" w:customStyle="1" w:styleId="alt-edited">
    <w:name w:val="alt-edited"/>
    <w:rsid w:val="00A83AF1"/>
  </w:style>
  <w:style w:type="paragraph" w:styleId="MessageHeader">
    <w:name w:val="Message Header"/>
    <w:basedOn w:val="Normal"/>
    <w:link w:val="MessageHeaderChar"/>
    <w:rsid w:val="00A83AF1"/>
    <w:pPr>
      <w:pBdr>
        <w:top w:val="single" w:sz="6" w:space="3" w:color="auto"/>
        <w:left w:val="single" w:sz="6" w:space="3" w:color="auto"/>
        <w:bottom w:val="single" w:sz="6" w:space="3" w:color="auto"/>
        <w:right w:val="single" w:sz="6" w:space="3" w:color="auto"/>
      </w:pBdr>
      <w:shd w:val="pct20" w:color="auto" w:fill="auto"/>
      <w:spacing w:line="240" w:lineRule="auto"/>
      <w:ind w:left="1134" w:hanging="1134"/>
    </w:pPr>
    <w:rPr>
      <w:rFonts w:ascii="Arial" w:hAnsi="Arial"/>
      <w:sz w:val="24"/>
      <w:szCs w:val="20"/>
      <w:lang w:val="ru-RU"/>
    </w:rPr>
  </w:style>
  <w:style w:type="character" w:customStyle="1" w:styleId="MessageHeaderChar">
    <w:name w:val="Message Header Char"/>
    <w:link w:val="MessageHeader"/>
    <w:locked/>
    <w:rsid w:val="00A83AF1"/>
    <w:rPr>
      <w:rFonts w:ascii="Arial" w:hAnsi="Arial"/>
      <w:sz w:val="24"/>
      <w:shd w:val="pct20" w:color="auto" w:fill="auto"/>
      <w:lang w:val="ru-RU" w:eastAsia="ru-RU"/>
    </w:rPr>
  </w:style>
  <w:style w:type="paragraph" w:styleId="NormalIndent">
    <w:name w:val="Normal Indent"/>
    <w:basedOn w:val="Normal"/>
    <w:rsid w:val="00A83AF1"/>
    <w:pPr>
      <w:spacing w:line="240" w:lineRule="auto"/>
      <w:ind w:left="720" w:firstLine="0"/>
    </w:pPr>
    <w:rPr>
      <w:sz w:val="20"/>
      <w:szCs w:val="20"/>
    </w:rPr>
  </w:style>
  <w:style w:type="paragraph" w:customStyle="1" w:styleId="1e">
    <w:name w:val="заголовок 1"/>
    <w:basedOn w:val="Normal"/>
    <w:next w:val="Normal"/>
    <w:autoRedefine/>
    <w:rsid w:val="00A83AF1"/>
    <w:pPr>
      <w:keepNext/>
      <w:widowControl w:val="0"/>
      <w:autoSpaceDE w:val="0"/>
      <w:autoSpaceDN w:val="0"/>
      <w:spacing w:line="240" w:lineRule="auto"/>
      <w:ind w:firstLine="0"/>
      <w:jc w:val="center"/>
      <w:outlineLvl w:val="0"/>
    </w:pPr>
    <w:rPr>
      <w:b/>
      <w:bCs/>
      <w:caps/>
      <w:spacing w:val="20"/>
      <w:sz w:val="22"/>
      <w:szCs w:val="22"/>
    </w:rPr>
  </w:style>
  <w:style w:type="paragraph" w:styleId="BodyTextIndent">
    <w:name w:val="Body Text Indent"/>
    <w:basedOn w:val="Normal"/>
    <w:link w:val="BodyTextIndentChar"/>
    <w:rsid w:val="00A83AF1"/>
    <w:pPr>
      <w:spacing w:before="240" w:line="300" w:lineRule="auto"/>
      <w:ind w:firstLine="680"/>
    </w:pPr>
    <w:rPr>
      <w:sz w:val="24"/>
      <w:szCs w:val="20"/>
      <w:lang w:val="ru-RU"/>
    </w:rPr>
  </w:style>
  <w:style w:type="character" w:customStyle="1" w:styleId="BodyTextIndentChar">
    <w:name w:val="Body Text Indent Char"/>
    <w:link w:val="BodyTextIndent"/>
    <w:locked/>
    <w:rsid w:val="00A83AF1"/>
    <w:rPr>
      <w:sz w:val="24"/>
      <w:lang w:val="ru-RU" w:eastAsia="ru-RU"/>
    </w:rPr>
  </w:style>
  <w:style w:type="paragraph" w:customStyle="1" w:styleId="aa">
    <w:name w:val="Таня"/>
    <w:basedOn w:val="Normal"/>
    <w:rsid w:val="00A83AF1"/>
    <w:pPr>
      <w:shd w:val="clear" w:color="auto" w:fill="FFFFFF"/>
      <w:spacing w:line="211" w:lineRule="exact"/>
      <w:ind w:left="11" w:firstLine="431"/>
      <w:jc w:val="left"/>
    </w:pPr>
    <w:rPr>
      <w:color w:val="000000"/>
      <w:w w:val="77"/>
      <w:sz w:val="20"/>
      <w:szCs w:val="20"/>
    </w:rPr>
  </w:style>
  <w:style w:type="paragraph" w:styleId="BodyTextIndent3">
    <w:name w:val="Body Text Indent 3"/>
    <w:basedOn w:val="Normal"/>
    <w:link w:val="BodyTextIndent3Char"/>
    <w:rsid w:val="00A83AF1"/>
    <w:pPr>
      <w:spacing w:after="120" w:line="240" w:lineRule="auto"/>
      <w:ind w:left="283" w:firstLine="680"/>
    </w:pPr>
    <w:rPr>
      <w:sz w:val="16"/>
      <w:szCs w:val="20"/>
      <w:lang w:val="ru-RU"/>
    </w:rPr>
  </w:style>
  <w:style w:type="character" w:customStyle="1" w:styleId="BodyTextIndent3Char">
    <w:name w:val="Body Text Indent 3 Char"/>
    <w:link w:val="BodyTextIndent3"/>
    <w:locked/>
    <w:rsid w:val="00A83AF1"/>
    <w:rPr>
      <w:sz w:val="16"/>
      <w:lang w:val="ru-RU" w:eastAsia="ru-RU"/>
    </w:rPr>
  </w:style>
  <w:style w:type="paragraph" w:customStyle="1" w:styleId="ab">
    <w:name w:val="Таблица"/>
    <w:basedOn w:val="Normal"/>
    <w:rsid w:val="00A83AF1"/>
    <w:pPr>
      <w:widowControl w:val="0"/>
      <w:tabs>
        <w:tab w:val="left" w:pos="851"/>
      </w:tabs>
      <w:spacing w:before="120" w:after="180"/>
    </w:pPr>
    <w:rPr>
      <w:b/>
      <w:kern w:val="28"/>
      <w:sz w:val="26"/>
      <w:szCs w:val="20"/>
    </w:rPr>
  </w:style>
  <w:style w:type="paragraph" w:customStyle="1" w:styleId="ad">
    <w:name w:val="Рисунок"/>
    <w:basedOn w:val="Normal"/>
    <w:link w:val="ae"/>
    <w:rsid w:val="00A83AF1"/>
    <w:pPr>
      <w:widowControl w:val="0"/>
      <w:tabs>
        <w:tab w:val="left" w:pos="851"/>
      </w:tabs>
      <w:spacing w:before="360" w:after="360"/>
      <w:ind w:firstLine="0"/>
      <w:jc w:val="center"/>
    </w:pPr>
    <w:rPr>
      <w:b/>
      <w:sz w:val="26"/>
      <w:szCs w:val="20"/>
      <w:lang w:val="ru-RU"/>
    </w:rPr>
  </w:style>
  <w:style w:type="character" w:customStyle="1" w:styleId="ae">
    <w:name w:val="Рисунок Знак"/>
    <w:link w:val="ad"/>
    <w:locked/>
    <w:rsid w:val="00A83AF1"/>
    <w:rPr>
      <w:b/>
      <w:sz w:val="26"/>
      <w:lang w:val="ru-RU" w:eastAsia="ru-RU"/>
    </w:rPr>
  </w:style>
  <w:style w:type="paragraph" w:customStyle="1" w:styleId="25">
    <w:name w:val="Заголовок 2_первый_один"/>
    <w:basedOn w:val="Heading2"/>
    <w:next w:val="Normal"/>
    <w:rsid w:val="00A83AF1"/>
    <w:pPr>
      <w:widowControl w:val="0"/>
      <w:tabs>
        <w:tab w:val="left" w:pos="851"/>
      </w:tabs>
      <w:spacing w:after="640"/>
    </w:pPr>
    <w:rPr>
      <w:bCs/>
      <w:iCs/>
      <w:kern w:val="28"/>
      <w:szCs w:val="28"/>
      <w:lang w:val="ru-RU"/>
    </w:rPr>
  </w:style>
  <w:style w:type="paragraph" w:customStyle="1" w:styleId="26">
    <w:name w:val="Заголовок 2_одиночный_текст"/>
    <w:basedOn w:val="Heading2"/>
    <w:rsid w:val="00A83AF1"/>
    <w:pPr>
      <w:widowControl w:val="0"/>
      <w:tabs>
        <w:tab w:val="left" w:pos="851"/>
      </w:tabs>
      <w:spacing w:before="640" w:after="640"/>
    </w:pPr>
    <w:rPr>
      <w:bCs/>
      <w:iCs/>
      <w:kern w:val="28"/>
      <w:szCs w:val="28"/>
      <w:lang w:val="ru-RU"/>
    </w:rPr>
  </w:style>
  <w:style w:type="paragraph" w:customStyle="1" w:styleId="3">
    <w:name w:val="Заголовок 3_текст_одиночный"/>
    <w:basedOn w:val="Heading3"/>
    <w:rsid w:val="00A83AF1"/>
    <w:pPr>
      <w:widowControl w:val="0"/>
      <w:numPr>
        <w:numId w:val="8"/>
      </w:numPr>
      <w:tabs>
        <w:tab w:val="left" w:pos="851"/>
      </w:tabs>
      <w:spacing w:before="640" w:after="640"/>
    </w:pPr>
    <w:rPr>
      <w:rFonts w:cs="Times New Roman"/>
      <w:i/>
      <w:iCs/>
      <w:szCs w:val="20"/>
    </w:rPr>
  </w:style>
  <w:style w:type="paragraph" w:customStyle="1" w:styleId="1f">
    <w:name w:val="Маркированный 1"/>
    <w:aliases w:val="5"/>
    <w:basedOn w:val="Normal"/>
    <w:link w:val="1f0"/>
    <w:rsid w:val="00A83AF1"/>
    <w:pPr>
      <w:widowControl w:val="0"/>
      <w:tabs>
        <w:tab w:val="left" w:pos="851"/>
        <w:tab w:val="num" w:pos="1211"/>
      </w:tabs>
    </w:pPr>
    <w:rPr>
      <w:szCs w:val="20"/>
      <w:lang w:val="ru-RU"/>
    </w:rPr>
  </w:style>
  <w:style w:type="character" w:customStyle="1" w:styleId="1f0">
    <w:name w:val="Маркированный 1 Знак"/>
    <w:aliases w:val="5 Знак"/>
    <w:link w:val="1f"/>
    <w:locked/>
    <w:rsid w:val="00A83AF1"/>
    <w:rPr>
      <w:sz w:val="28"/>
      <w:lang w:val="ru-RU" w:eastAsia="ru-RU"/>
    </w:rPr>
  </w:style>
  <w:style w:type="paragraph" w:customStyle="1" w:styleId="af">
    <w:name w:val="Формула"/>
    <w:basedOn w:val="Normal"/>
    <w:link w:val="af0"/>
    <w:qFormat/>
    <w:rsid w:val="00A83AF1"/>
    <w:pPr>
      <w:spacing w:line="240" w:lineRule="auto"/>
      <w:ind w:firstLine="0"/>
      <w:jc w:val="center"/>
    </w:pPr>
    <w:rPr>
      <w:szCs w:val="20"/>
    </w:rPr>
  </w:style>
  <w:style w:type="paragraph" w:customStyle="1" w:styleId="-">
    <w:name w:val="Список-перечисление"/>
    <w:basedOn w:val="Normal"/>
    <w:rsid w:val="00A83AF1"/>
    <w:pPr>
      <w:numPr>
        <w:numId w:val="9"/>
      </w:numPr>
      <w:tabs>
        <w:tab w:val="clear" w:pos="1211"/>
        <w:tab w:val="num" w:pos="360"/>
        <w:tab w:val="left" w:pos="1418"/>
      </w:tabs>
      <w:ind w:left="360" w:hanging="360"/>
    </w:pPr>
    <w:rPr>
      <w:szCs w:val="20"/>
    </w:rPr>
  </w:style>
  <w:style w:type="paragraph" w:styleId="BodyText3">
    <w:name w:val="Body Text 3"/>
    <w:basedOn w:val="Normal"/>
    <w:link w:val="BodyText3Char"/>
    <w:rsid w:val="00A83AF1"/>
    <w:pPr>
      <w:ind w:firstLine="0"/>
    </w:pPr>
    <w:rPr>
      <w:sz w:val="24"/>
      <w:szCs w:val="20"/>
      <w:lang w:val="ru-RU"/>
    </w:rPr>
  </w:style>
  <w:style w:type="character" w:customStyle="1" w:styleId="BodyText3Char">
    <w:name w:val="Body Text 3 Char"/>
    <w:link w:val="BodyText3"/>
    <w:locked/>
    <w:rsid w:val="00A83AF1"/>
    <w:rPr>
      <w:sz w:val="24"/>
      <w:lang w:val="ru-RU" w:eastAsia="ru-RU"/>
    </w:rPr>
  </w:style>
  <w:style w:type="paragraph" w:customStyle="1" w:styleId="af1">
    <w:name w:val="ТЕКСТ"/>
    <w:basedOn w:val="Normal"/>
    <w:rsid w:val="00A83AF1"/>
    <w:pPr>
      <w:spacing w:line="240" w:lineRule="auto"/>
      <w:ind w:firstLine="0"/>
    </w:pPr>
    <w:rPr>
      <w:szCs w:val="20"/>
    </w:rPr>
  </w:style>
  <w:style w:type="paragraph" w:styleId="BlockText">
    <w:name w:val="Block Text"/>
    <w:basedOn w:val="Normal"/>
    <w:rsid w:val="00A83AF1"/>
    <w:pPr>
      <w:spacing w:line="240" w:lineRule="auto"/>
      <w:ind w:left="1134" w:right="509" w:firstLine="0"/>
      <w:jc w:val="left"/>
    </w:pPr>
    <w:rPr>
      <w:sz w:val="24"/>
      <w:szCs w:val="20"/>
    </w:rPr>
  </w:style>
  <w:style w:type="paragraph" w:customStyle="1" w:styleId="linklist">
    <w:name w:val="linklist"/>
    <w:basedOn w:val="Normal"/>
    <w:rsid w:val="00A83AF1"/>
    <w:pPr>
      <w:spacing w:before="100" w:beforeAutospacing="1" w:after="100" w:afterAutospacing="1" w:line="240" w:lineRule="auto"/>
      <w:ind w:firstLine="0"/>
      <w:jc w:val="left"/>
    </w:pPr>
    <w:rPr>
      <w:rFonts w:ascii="Arial Unicode MS" w:eastAsia="Arial Unicode MS" w:hAnsi="Arial Unicode MS" w:cs="Arial Unicode MS"/>
      <w:sz w:val="24"/>
    </w:rPr>
  </w:style>
  <w:style w:type="character" w:customStyle="1" w:styleId="goohl21">
    <w:name w:val="goohl21"/>
    <w:rsid w:val="00A83AF1"/>
    <w:rPr>
      <w:color w:val="000000"/>
      <w:shd w:val="clear" w:color="auto" w:fill="99FF99"/>
    </w:rPr>
  </w:style>
  <w:style w:type="character" w:customStyle="1" w:styleId="goohl01">
    <w:name w:val="goohl01"/>
    <w:rsid w:val="00A83AF1"/>
    <w:rPr>
      <w:color w:val="000000"/>
      <w:shd w:val="clear" w:color="auto" w:fill="FFFF66"/>
    </w:rPr>
  </w:style>
  <w:style w:type="character" w:customStyle="1" w:styleId="goohl31">
    <w:name w:val="goohl31"/>
    <w:rsid w:val="00A83AF1"/>
    <w:rPr>
      <w:color w:val="000000"/>
      <w:shd w:val="clear" w:color="auto" w:fill="FF9999"/>
    </w:rPr>
  </w:style>
  <w:style w:type="paragraph" w:customStyle="1" w:styleId="af2">
    <w:name w:val="Литерный список"/>
    <w:basedOn w:val="Normal"/>
    <w:rsid w:val="00A83AF1"/>
    <w:pPr>
      <w:tabs>
        <w:tab w:val="num" w:pos="0"/>
        <w:tab w:val="left" w:pos="851"/>
      </w:tabs>
      <w:ind w:left="567" w:hanging="567"/>
      <w:jc w:val="left"/>
    </w:pPr>
    <w:rPr>
      <w:szCs w:val="20"/>
    </w:rPr>
  </w:style>
  <w:style w:type="paragraph" w:customStyle="1" w:styleId="Lana1">
    <w:name w:val="Lana1"/>
    <w:next w:val="Normal"/>
    <w:rsid w:val="00A83AF1"/>
    <w:pPr>
      <w:spacing w:line="360" w:lineRule="auto"/>
      <w:jc w:val="center"/>
    </w:pPr>
    <w:rPr>
      <w:b/>
      <w:caps/>
      <w:spacing w:val="20"/>
      <w:sz w:val="32"/>
      <w:lang w:val="uk-UA"/>
    </w:rPr>
  </w:style>
  <w:style w:type="paragraph" w:customStyle="1" w:styleId="27">
    <w:name w:val="Диплом заголовок 2"/>
    <w:basedOn w:val="Heading2"/>
    <w:rsid w:val="00A83AF1"/>
    <w:pPr>
      <w:spacing w:before="240" w:after="60"/>
    </w:pPr>
    <w:rPr>
      <w:b w:val="0"/>
      <w:szCs w:val="20"/>
      <w:lang w:val="ru-RU"/>
    </w:rPr>
  </w:style>
  <w:style w:type="paragraph" w:customStyle="1" w:styleId="4">
    <w:name w:val="Стиль4"/>
    <w:basedOn w:val="PlainText"/>
    <w:next w:val="Heading2"/>
    <w:rsid w:val="00A83AF1"/>
    <w:pPr>
      <w:ind w:firstLine="0"/>
    </w:pPr>
    <w:rPr>
      <w:rFonts w:ascii="Times New Roman" w:hAnsi="Times New Roman"/>
      <w:sz w:val="28"/>
    </w:rPr>
  </w:style>
  <w:style w:type="paragraph" w:customStyle="1" w:styleId="af3">
    <w:name w:val="АБез"/>
    <w:basedOn w:val="Normal"/>
    <w:rsid w:val="00A83AF1"/>
    <w:pPr>
      <w:spacing w:line="240" w:lineRule="atLeast"/>
    </w:pPr>
    <w:rPr>
      <w:rFonts w:ascii="Antiqua" w:hAnsi="Antiqua"/>
      <w:szCs w:val="20"/>
    </w:rPr>
  </w:style>
  <w:style w:type="paragraph" w:customStyle="1" w:styleId="af4">
    <w:name w:val="Таблиця"/>
    <w:basedOn w:val="Normal"/>
    <w:next w:val="Normal"/>
    <w:rsid w:val="00A83AF1"/>
    <w:pPr>
      <w:tabs>
        <w:tab w:val="num" w:pos="1332"/>
        <w:tab w:val="left" w:pos="1985"/>
      </w:tabs>
      <w:ind w:left="1332" w:hanging="765"/>
    </w:pPr>
    <w:rPr>
      <w:szCs w:val="20"/>
    </w:rPr>
  </w:style>
  <w:style w:type="paragraph" w:customStyle="1" w:styleId="1f1">
    <w:name w:val="Стиль Заголовок 1 + Черный"/>
    <w:basedOn w:val="Heading1"/>
    <w:rsid w:val="00A83AF1"/>
    <w:pPr>
      <w:pageBreakBefore/>
      <w:tabs>
        <w:tab w:val="num" w:pos="360"/>
        <w:tab w:val="left" w:pos="567"/>
        <w:tab w:val="left" w:pos="851"/>
      </w:tabs>
      <w:spacing w:after="360"/>
    </w:pPr>
    <w:rPr>
      <w:color w:val="000000"/>
      <w:spacing w:val="20"/>
      <w:kern w:val="28"/>
      <w:sz w:val="32"/>
      <w:szCs w:val="20"/>
      <w:lang w:val="ru-RU"/>
    </w:rPr>
  </w:style>
  <w:style w:type="paragraph" w:customStyle="1" w:styleId="21">
    <w:name w:val="заголовок 2"/>
    <w:basedOn w:val="Normal"/>
    <w:next w:val="Normal"/>
    <w:rsid w:val="00A83AF1"/>
    <w:pPr>
      <w:keepNext/>
      <w:numPr>
        <w:numId w:val="10"/>
      </w:numPr>
      <w:tabs>
        <w:tab w:val="clear" w:pos="2651"/>
      </w:tabs>
      <w:autoSpaceDE w:val="0"/>
      <w:autoSpaceDN w:val="0"/>
      <w:spacing w:line="240" w:lineRule="auto"/>
      <w:ind w:firstLine="0"/>
      <w:jc w:val="left"/>
    </w:pPr>
    <w:rPr>
      <w:b/>
      <w:bCs/>
      <w:sz w:val="22"/>
      <w:szCs w:val="22"/>
    </w:rPr>
  </w:style>
  <w:style w:type="paragraph" w:customStyle="1" w:styleId="af5">
    <w:name w:val="Готовый"/>
    <w:basedOn w:val="Normal"/>
    <w:rsid w:val="00A83AF1"/>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firstLine="0"/>
      <w:jc w:val="left"/>
    </w:pPr>
    <w:rPr>
      <w:rFonts w:ascii="Courier New" w:hAnsi="Courier New"/>
      <w:sz w:val="20"/>
      <w:szCs w:val="20"/>
    </w:rPr>
  </w:style>
  <w:style w:type="paragraph" w:styleId="List3">
    <w:name w:val="List 3"/>
    <w:basedOn w:val="Normal"/>
    <w:rsid w:val="00A83AF1"/>
    <w:pPr>
      <w:tabs>
        <w:tab w:val="num" w:pos="1211"/>
      </w:tabs>
      <w:spacing w:line="240" w:lineRule="auto"/>
      <w:jc w:val="left"/>
    </w:pPr>
    <w:rPr>
      <w:sz w:val="20"/>
      <w:szCs w:val="20"/>
    </w:rPr>
  </w:style>
  <w:style w:type="paragraph" w:customStyle="1" w:styleId="af6">
    <w:name w:val="табличный номер"/>
    <w:basedOn w:val="Normal"/>
    <w:rsid w:val="00A83AF1"/>
    <w:pPr>
      <w:keepNext/>
      <w:keepLines/>
      <w:autoSpaceDE w:val="0"/>
      <w:autoSpaceDN w:val="0"/>
      <w:spacing w:line="480" w:lineRule="atLeast"/>
      <w:ind w:firstLine="709"/>
    </w:pPr>
    <w:rPr>
      <w:szCs w:val="28"/>
    </w:rPr>
  </w:style>
  <w:style w:type="paragraph" w:customStyle="1" w:styleId="af7">
    <w:name w:val="Рис"/>
    <w:basedOn w:val="Normal"/>
    <w:rsid w:val="00A83AF1"/>
    <w:pPr>
      <w:tabs>
        <w:tab w:val="num" w:pos="1440"/>
      </w:tabs>
      <w:ind w:left="1440" w:hanging="360"/>
      <w:jc w:val="center"/>
    </w:pPr>
    <w:rPr>
      <w:b/>
      <w:bCs/>
      <w:sz w:val="24"/>
      <w:szCs w:val="20"/>
    </w:rPr>
  </w:style>
  <w:style w:type="paragraph" w:customStyle="1" w:styleId="1f2">
    <w:name w:val="Осн Знак Знак1 Знак Знак Знак Знак"/>
    <w:basedOn w:val="BodyText"/>
    <w:rsid w:val="00A83AF1"/>
    <w:pPr>
      <w:tabs>
        <w:tab w:val="left" w:pos="851"/>
      </w:tabs>
      <w:spacing w:line="360" w:lineRule="auto"/>
    </w:pPr>
    <w:rPr>
      <w:b w:val="0"/>
      <w:sz w:val="28"/>
      <w:szCs w:val="28"/>
      <w:lang w:val="ru-RU"/>
    </w:rPr>
  </w:style>
  <w:style w:type="paragraph" w:customStyle="1" w:styleId="af8">
    <w:name w:val="Текст диплома"/>
    <w:basedOn w:val="Normal"/>
    <w:rsid w:val="00A83AF1"/>
    <w:rPr>
      <w:szCs w:val="20"/>
    </w:rPr>
  </w:style>
  <w:style w:type="paragraph" w:customStyle="1" w:styleId="af9">
    <w:name w:val="Осн Знак Знак Знак Знак"/>
    <w:basedOn w:val="BodyText"/>
    <w:rsid w:val="00A83AF1"/>
    <w:pPr>
      <w:tabs>
        <w:tab w:val="left" w:pos="851"/>
      </w:tabs>
      <w:spacing w:line="360" w:lineRule="auto"/>
    </w:pPr>
    <w:rPr>
      <w:b w:val="0"/>
      <w:sz w:val="28"/>
      <w:szCs w:val="28"/>
      <w:lang w:val="ru-RU"/>
    </w:rPr>
  </w:style>
  <w:style w:type="paragraph" w:customStyle="1" w:styleId="afa">
    <w:name w:val="мой_основной"/>
    <w:basedOn w:val="Normal"/>
    <w:rsid w:val="00A83AF1"/>
    <w:pPr>
      <w:tabs>
        <w:tab w:val="left" w:pos="6480"/>
      </w:tabs>
      <w:ind w:right="-36" w:firstLine="720"/>
    </w:pPr>
    <w:rPr>
      <w:bCs/>
    </w:rPr>
  </w:style>
  <w:style w:type="character" w:customStyle="1" w:styleId="1f3">
    <w:name w:val="мой_основной Знак1"/>
    <w:locked/>
    <w:rsid w:val="00A83AF1"/>
    <w:rPr>
      <w:sz w:val="24"/>
      <w:lang w:val="ru-RU" w:eastAsia="ru-RU"/>
    </w:rPr>
  </w:style>
  <w:style w:type="paragraph" w:customStyle="1" w:styleId="1f4">
    <w:name w:val="ЗАГОЛОВОК 1"/>
    <w:basedOn w:val="Heading1"/>
    <w:autoRedefine/>
    <w:rsid w:val="00A83AF1"/>
    <w:pPr>
      <w:spacing w:after="60"/>
    </w:pPr>
    <w:rPr>
      <w:rFonts w:cs="Arial"/>
      <w:kern w:val="32"/>
      <w:szCs w:val="28"/>
      <w:lang w:val="ru-RU"/>
    </w:rPr>
  </w:style>
  <w:style w:type="paragraph" w:customStyle="1" w:styleId="14pt">
    <w:name w:val="Обычный + 14 pt"/>
    <w:aliases w:val="по ширине,Первая строка:  1,5 см,кернинг от 16 pt,Междуст..."/>
    <w:basedOn w:val="Normal"/>
    <w:link w:val="14pt1"/>
    <w:rsid w:val="00A83AF1"/>
    <w:rPr>
      <w:sz w:val="24"/>
      <w:szCs w:val="20"/>
      <w:lang w:val="ru-RU"/>
    </w:rPr>
  </w:style>
  <w:style w:type="character" w:customStyle="1" w:styleId="14pt1">
    <w:name w:val="Обычный + 14 pt1"/>
    <w:aliases w:val="по ширине1,Первая строка:  11,5 см1,кернинг от 16 pt1,Междуст... Знак"/>
    <w:link w:val="14pt"/>
    <w:locked/>
    <w:rsid w:val="00A83AF1"/>
    <w:rPr>
      <w:sz w:val="24"/>
      <w:lang w:val="ru-RU" w:eastAsia="ru-RU"/>
    </w:rPr>
  </w:style>
  <w:style w:type="paragraph" w:customStyle="1" w:styleId="afb">
    <w:name w:val="Абзац"/>
    <w:basedOn w:val="Normal"/>
    <w:rsid w:val="00A83AF1"/>
    <w:pPr>
      <w:shd w:val="clear" w:color="auto" w:fill="FFFFFF"/>
      <w:tabs>
        <w:tab w:val="left" w:pos="0"/>
      </w:tabs>
      <w:overflowPunct w:val="0"/>
      <w:autoSpaceDE w:val="0"/>
      <w:autoSpaceDN w:val="0"/>
      <w:adjustRightInd w:val="0"/>
      <w:ind w:firstLine="709"/>
      <w:textAlignment w:val="baseline"/>
    </w:pPr>
    <w:rPr>
      <w:rFonts w:ascii="Antiqua" w:hAnsi="Antiqua"/>
      <w:color w:val="000000"/>
      <w:spacing w:val="-7"/>
      <w:szCs w:val="20"/>
    </w:rPr>
  </w:style>
  <w:style w:type="paragraph" w:customStyle="1" w:styleId="grey">
    <w:name w:val="grey"/>
    <w:basedOn w:val="Normal"/>
    <w:rsid w:val="00A83AF1"/>
    <w:pPr>
      <w:spacing w:before="105" w:after="300" w:line="240" w:lineRule="auto"/>
      <w:ind w:firstLine="0"/>
      <w:jc w:val="left"/>
    </w:pPr>
    <w:rPr>
      <w:rFonts w:ascii="Arial" w:hAnsi="Arial" w:cs="Arial"/>
      <w:b/>
      <w:bCs/>
      <w:color w:val="555555"/>
      <w:sz w:val="21"/>
      <w:szCs w:val="21"/>
    </w:rPr>
  </w:style>
  <w:style w:type="paragraph" w:customStyle="1" w:styleId="afc">
    <w:name w:val="абзац с отступом"/>
    <w:basedOn w:val="Normal"/>
    <w:rsid w:val="00A83AF1"/>
    <w:pPr>
      <w:tabs>
        <w:tab w:val="left" w:pos="3327"/>
      </w:tabs>
    </w:pPr>
    <w:rPr>
      <w:rFonts w:ascii="Arial" w:hAnsi="Arial"/>
      <w:noProof/>
      <w:spacing w:val="10"/>
      <w:sz w:val="24"/>
      <w:szCs w:val="20"/>
    </w:rPr>
  </w:style>
  <w:style w:type="paragraph" w:customStyle="1" w:styleId="14pt0">
    <w:name w:val="Стиль Основной текст + 14 pt"/>
    <w:basedOn w:val="BodyText"/>
    <w:rsid w:val="00A83AF1"/>
    <w:pPr>
      <w:spacing w:line="360" w:lineRule="auto"/>
      <w:ind w:firstLine="851"/>
    </w:pPr>
    <w:rPr>
      <w:b w:val="0"/>
      <w:sz w:val="28"/>
      <w:szCs w:val="28"/>
      <w:lang w:val="ru-RU"/>
    </w:rPr>
  </w:style>
  <w:style w:type="paragraph" w:customStyle="1" w:styleId="2100">
    <w:name w:val="Заголовок 2_одиночный_текст + 10 пт"/>
    <w:aliases w:val="По центру,Первая строка:  0 см,Перед: ..."/>
    <w:basedOn w:val="Normal"/>
    <w:rsid w:val="00A83AF1"/>
    <w:pPr>
      <w:spacing w:line="240" w:lineRule="auto"/>
      <w:ind w:firstLine="567"/>
    </w:pPr>
    <w:rPr>
      <w:sz w:val="22"/>
      <w:szCs w:val="22"/>
    </w:rPr>
  </w:style>
  <w:style w:type="paragraph" w:customStyle="1" w:styleId="Style3">
    <w:name w:val="Style3"/>
    <w:basedOn w:val="Normal"/>
    <w:rsid w:val="00A83AF1"/>
    <w:pPr>
      <w:widowControl w:val="0"/>
      <w:autoSpaceDE w:val="0"/>
      <w:autoSpaceDN w:val="0"/>
      <w:adjustRightInd w:val="0"/>
      <w:spacing w:line="485" w:lineRule="exact"/>
      <w:ind w:firstLine="725"/>
    </w:pPr>
    <w:rPr>
      <w:sz w:val="24"/>
    </w:rPr>
  </w:style>
  <w:style w:type="character" w:customStyle="1" w:styleId="FontStyle19">
    <w:name w:val="Font Style19"/>
    <w:rsid w:val="00A83AF1"/>
    <w:rPr>
      <w:rFonts w:ascii="Times New Roman" w:hAnsi="Times New Roman"/>
      <w:sz w:val="24"/>
    </w:rPr>
  </w:style>
  <w:style w:type="paragraph" w:customStyle="1" w:styleId="110">
    <w:name w:val="Абзац списка11"/>
    <w:basedOn w:val="Normal"/>
    <w:rsid w:val="00A83AF1"/>
    <w:pPr>
      <w:spacing w:after="200" w:line="276" w:lineRule="auto"/>
      <w:ind w:left="720" w:firstLine="0"/>
      <w:jc w:val="left"/>
    </w:pPr>
    <w:rPr>
      <w:rFonts w:ascii="Calibri" w:hAnsi="Calibri"/>
      <w:sz w:val="22"/>
      <w:szCs w:val="22"/>
      <w:lang w:eastAsia="en-US"/>
    </w:rPr>
  </w:style>
  <w:style w:type="paragraph" w:customStyle="1" w:styleId="Style2">
    <w:name w:val="Style2"/>
    <w:basedOn w:val="Normal"/>
    <w:rsid w:val="00A83AF1"/>
    <w:pPr>
      <w:widowControl w:val="0"/>
      <w:autoSpaceDE w:val="0"/>
      <w:autoSpaceDN w:val="0"/>
      <w:adjustRightInd w:val="0"/>
      <w:spacing w:line="485" w:lineRule="exact"/>
      <w:ind w:firstLine="1162"/>
    </w:pPr>
    <w:rPr>
      <w:sz w:val="24"/>
    </w:rPr>
  </w:style>
  <w:style w:type="paragraph" w:customStyle="1" w:styleId="Style6">
    <w:name w:val="Style6"/>
    <w:basedOn w:val="Normal"/>
    <w:rsid w:val="00A83AF1"/>
    <w:pPr>
      <w:widowControl w:val="0"/>
      <w:autoSpaceDE w:val="0"/>
      <w:autoSpaceDN w:val="0"/>
      <w:adjustRightInd w:val="0"/>
      <w:spacing w:line="480" w:lineRule="exact"/>
      <w:ind w:firstLine="389"/>
      <w:jc w:val="left"/>
    </w:pPr>
    <w:rPr>
      <w:sz w:val="24"/>
    </w:rPr>
  </w:style>
  <w:style w:type="character" w:customStyle="1" w:styleId="FontStyle18">
    <w:name w:val="Font Style18"/>
    <w:rsid w:val="00A83AF1"/>
    <w:rPr>
      <w:rFonts w:ascii="Times New Roman" w:hAnsi="Times New Roman"/>
      <w:sz w:val="24"/>
    </w:rPr>
  </w:style>
  <w:style w:type="character" w:customStyle="1" w:styleId="FontStyle24">
    <w:name w:val="Font Style24"/>
    <w:rsid w:val="00A83AF1"/>
    <w:rPr>
      <w:rFonts w:ascii="Times New Roman" w:hAnsi="Times New Roman"/>
      <w:spacing w:val="20"/>
      <w:sz w:val="16"/>
    </w:rPr>
  </w:style>
  <w:style w:type="character" w:customStyle="1" w:styleId="havt1">
    <w:name w:val="havt1"/>
    <w:rsid w:val="00A83AF1"/>
    <w:rPr>
      <w:color w:val="566370"/>
      <w:sz w:val="27"/>
    </w:rPr>
  </w:style>
  <w:style w:type="paragraph" w:customStyle="1" w:styleId="SERG">
    <w:name w:val="SERG"/>
    <w:basedOn w:val="Normal"/>
    <w:rsid w:val="00A83AF1"/>
    <w:pPr>
      <w:suppressAutoHyphens/>
      <w:ind w:firstLine="709"/>
    </w:pPr>
    <w:rPr>
      <w:szCs w:val="28"/>
      <w:lang w:eastAsia="ar-SA"/>
    </w:rPr>
  </w:style>
  <w:style w:type="paragraph" w:customStyle="1" w:styleId="Style23">
    <w:name w:val="Style23"/>
    <w:basedOn w:val="Normal"/>
    <w:rsid w:val="00A83AF1"/>
    <w:pPr>
      <w:widowControl w:val="0"/>
      <w:autoSpaceDE w:val="0"/>
      <w:autoSpaceDN w:val="0"/>
      <w:adjustRightInd w:val="0"/>
      <w:spacing w:line="323" w:lineRule="exact"/>
      <w:ind w:firstLine="0"/>
    </w:pPr>
    <w:rPr>
      <w:sz w:val="24"/>
    </w:rPr>
  </w:style>
  <w:style w:type="table" w:customStyle="1" w:styleId="1f5">
    <w:name w:val="Сетка таблицы1"/>
    <w:rsid w:val="00A83AF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
    <w:name w:val="Сетка таблицы2"/>
    <w:rsid w:val="00A83AF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d">
    <w:name w:val="формула"/>
    <w:basedOn w:val="Normal"/>
    <w:rsid w:val="00A83AF1"/>
    <w:pPr>
      <w:tabs>
        <w:tab w:val="center" w:pos="4678"/>
        <w:tab w:val="right" w:pos="9356"/>
      </w:tabs>
      <w:ind w:firstLine="0"/>
    </w:pPr>
    <w:rPr>
      <w:lang w:val="en-US"/>
    </w:rPr>
  </w:style>
  <w:style w:type="paragraph" w:customStyle="1" w:styleId="a">
    <w:name w:val="список"/>
    <w:basedOn w:val="Normal"/>
    <w:rsid w:val="00A83AF1"/>
    <w:pPr>
      <w:numPr>
        <w:numId w:val="15"/>
      </w:numPr>
      <w:ind w:left="0" w:firstLine="851"/>
    </w:pPr>
  </w:style>
  <w:style w:type="paragraph" w:customStyle="1" w:styleId="1630">
    <w:name w:val="Стиль 16 пт полужирный По центру После:  30 пт"/>
    <w:basedOn w:val="Normal"/>
    <w:rsid w:val="00A83AF1"/>
    <w:pPr>
      <w:spacing w:after="600"/>
      <w:jc w:val="center"/>
    </w:pPr>
    <w:rPr>
      <w:b/>
      <w:bCs/>
      <w:sz w:val="32"/>
      <w:szCs w:val="20"/>
    </w:rPr>
  </w:style>
  <w:style w:type="paragraph" w:customStyle="1" w:styleId="1f6">
    <w:name w:val="Рисунок1"/>
    <w:basedOn w:val="Normal"/>
    <w:rsid w:val="00A83AF1"/>
    <w:pPr>
      <w:widowControl w:val="0"/>
      <w:jc w:val="center"/>
      <w:outlineLvl w:val="0"/>
    </w:pPr>
    <w:rPr>
      <w:szCs w:val="28"/>
    </w:rPr>
  </w:style>
  <w:style w:type="paragraph" w:customStyle="1" w:styleId="1f7">
    <w:name w:val="Стиль Формула1 + По центру"/>
    <w:basedOn w:val="Normal"/>
    <w:autoRedefine/>
    <w:rsid w:val="00A83AF1"/>
    <w:pPr>
      <w:tabs>
        <w:tab w:val="center" w:pos="4820"/>
        <w:tab w:val="right" w:pos="9923"/>
      </w:tabs>
      <w:spacing w:before="480" w:after="480"/>
      <w:jc w:val="right"/>
    </w:pPr>
    <w:rPr>
      <w:szCs w:val="20"/>
    </w:rPr>
  </w:style>
  <w:style w:type="paragraph" w:customStyle="1" w:styleId="1f8">
    <w:name w:val="раздел1"/>
    <w:basedOn w:val="Heading1"/>
    <w:autoRedefine/>
    <w:rsid w:val="00A83AF1"/>
    <w:pPr>
      <w:tabs>
        <w:tab w:val="left" w:pos="7380"/>
      </w:tabs>
      <w:ind w:firstLine="851"/>
    </w:pPr>
    <w:rPr>
      <w:rFonts w:cs="Arial"/>
      <w:kern w:val="32"/>
      <w:sz w:val="32"/>
      <w:szCs w:val="32"/>
    </w:rPr>
  </w:style>
  <w:style w:type="paragraph" w:customStyle="1" w:styleId="29">
    <w:name w:val="Даша2"/>
    <w:basedOn w:val="BodyTextIndent3"/>
    <w:rsid w:val="00A83AF1"/>
    <w:pPr>
      <w:spacing w:after="560" w:line="360" w:lineRule="auto"/>
      <w:ind w:left="0" w:firstLine="851"/>
    </w:pPr>
    <w:rPr>
      <w:b/>
      <w:sz w:val="28"/>
    </w:rPr>
  </w:style>
  <w:style w:type="paragraph" w:styleId="ListNumber3">
    <w:name w:val="List Number 3"/>
    <w:basedOn w:val="Normal"/>
    <w:rsid w:val="00A83AF1"/>
    <w:pPr>
      <w:numPr>
        <w:numId w:val="11"/>
      </w:numPr>
      <w:spacing w:line="240" w:lineRule="auto"/>
    </w:pPr>
    <w:rPr>
      <w:sz w:val="20"/>
      <w:szCs w:val="20"/>
    </w:rPr>
  </w:style>
  <w:style w:type="paragraph" w:customStyle="1" w:styleId="1f9">
    <w:name w:val="Список1"/>
    <w:basedOn w:val="ListBullet"/>
    <w:rsid w:val="00A83AF1"/>
    <w:pPr>
      <w:numPr>
        <w:numId w:val="0"/>
      </w:numPr>
      <w:ind w:firstLine="851"/>
      <w:contextualSpacing w:val="0"/>
    </w:pPr>
    <w:rPr>
      <w:szCs w:val="28"/>
    </w:rPr>
  </w:style>
  <w:style w:type="character" w:styleId="HTMLCode">
    <w:name w:val="HTML Code"/>
    <w:basedOn w:val="DefaultParagraphFont"/>
    <w:rsid w:val="00A83AF1"/>
    <w:rPr>
      <w:rFonts w:ascii="Arial Unicode MS" w:eastAsia="Arial Unicode MS" w:hAnsi="Arial Unicode MS"/>
      <w:color w:val="800080"/>
      <w:sz w:val="20"/>
    </w:rPr>
  </w:style>
  <w:style w:type="paragraph" w:customStyle="1" w:styleId="0">
    <w:name w:val="Основной текст с отступом + После:  0 пт"/>
    <w:aliases w:val="Междустр.интервал:  полуторный,Обычный + 14 пт,полужирный"/>
    <w:basedOn w:val="Normal"/>
    <w:rsid w:val="00A83AF1"/>
    <w:pPr>
      <w:ind w:firstLine="708"/>
    </w:pPr>
    <w:rPr>
      <w:sz w:val="24"/>
    </w:rPr>
  </w:style>
  <w:style w:type="character" w:customStyle="1" w:styleId="afe">
    <w:name w:val="Основной текст Знак Знак Знак Знак"/>
    <w:aliases w:val="Основной текст Знак Знак Знак Знак1"/>
    <w:rsid w:val="00A83AF1"/>
    <w:rPr>
      <w:sz w:val="24"/>
      <w:lang w:val="ru-RU" w:eastAsia="ru-RU"/>
    </w:rPr>
  </w:style>
  <w:style w:type="paragraph" w:customStyle="1" w:styleId="aff">
    <w:name w:val="Прак_обычн"/>
    <w:basedOn w:val="Normal"/>
    <w:rsid w:val="00A83AF1"/>
    <w:rPr>
      <w:szCs w:val="20"/>
    </w:rPr>
  </w:style>
  <w:style w:type="character" w:customStyle="1" w:styleId="2a">
    <w:name w:val="Мой заголовок2 Знак"/>
    <w:link w:val="2b"/>
    <w:locked/>
    <w:rsid w:val="00A83AF1"/>
    <w:rPr>
      <w:rFonts w:ascii="Cambria" w:hAnsi="Cambria"/>
      <w:b/>
      <w:color w:val="000000"/>
      <w:spacing w:val="5"/>
      <w:kern w:val="28"/>
      <w:sz w:val="52"/>
    </w:rPr>
  </w:style>
  <w:style w:type="paragraph" w:customStyle="1" w:styleId="2b">
    <w:name w:val="Мой заголовок2"/>
    <w:basedOn w:val="Title"/>
    <w:link w:val="2a"/>
    <w:rsid w:val="00A83AF1"/>
    <w:pPr>
      <w:pageBreakBefore/>
      <w:autoSpaceDE/>
      <w:autoSpaceDN/>
      <w:adjustRightInd/>
      <w:spacing w:before="0" w:after="120"/>
      <w:ind w:firstLine="0"/>
      <w:contextualSpacing/>
      <w:jc w:val="both"/>
      <w:outlineLvl w:val="9"/>
    </w:pPr>
    <w:rPr>
      <w:bCs/>
      <w:color w:val="000000"/>
      <w:spacing w:val="5"/>
      <w:sz w:val="52"/>
    </w:rPr>
  </w:style>
  <w:style w:type="paragraph" w:customStyle="1" w:styleId="aff0">
    <w:name w:val="СТП_Заголовок"/>
    <w:basedOn w:val="Heading1"/>
    <w:link w:val="aff1"/>
    <w:rsid w:val="00A83AF1"/>
    <w:pPr>
      <w:tabs>
        <w:tab w:val="left" w:pos="851"/>
        <w:tab w:val="left" w:pos="1418"/>
      </w:tabs>
      <w:spacing w:after="120"/>
    </w:pPr>
    <w:rPr>
      <w:bCs w:val="0"/>
      <w:caps w:val="0"/>
      <w:color w:val="365F91"/>
      <w:szCs w:val="28"/>
    </w:rPr>
  </w:style>
  <w:style w:type="character" w:customStyle="1" w:styleId="aff1">
    <w:name w:val="СТП_Заголовок Знак"/>
    <w:link w:val="aff0"/>
    <w:locked/>
    <w:rsid w:val="00A83AF1"/>
    <w:rPr>
      <w:b/>
      <w:color w:val="365F91"/>
      <w:sz w:val="28"/>
      <w:szCs w:val="28"/>
      <w:lang w:val="uk-UA"/>
    </w:rPr>
  </w:style>
  <w:style w:type="paragraph" w:customStyle="1" w:styleId="a2">
    <w:name w:val="Список н"/>
    <w:basedOn w:val="Normal"/>
    <w:rsid w:val="00A83AF1"/>
    <w:pPr>
      <w:numPr>
        <w:numId w:val="14"/>
      </w:numPr>
      <w:ind w:left="0" w:firstLine="851"/>
      <w:contextualSpacing/>
    </w:pPr>
    <w:rPr>
      <w:szCs w:val="22"/>
      <w:lang w:eastAsia="en-US"/>
    </w:rPr>
  </w:style>
  <w:style w:type="paragraph" w:customStyle="1" w:styleId="aff2">
    <w:name w:val="КартинкаИПодпись"/>
    <w:basedOn w:val="Normal"/>
    <w:link w:val="aff3"/>
    <w:rsid w:val="00A83AF1"/>
    <w:pPr>
      <w:ind w:firstLine="0"/>
      <w:jc w:val="center"/>
    </w:pPr>
    <w:rPr>
      <w:sz w:val="24"/>
      <w:szCs w:val="20"/>
    </w:rPr>
  </w:style>
  <w:style w:type="character" w:customStyle="1" w:styleId="aff3">
    <w:name w:val="КартинкаИПодпись Знак"/>
    <w:link w:val="aff2"/>
    <w:locked/>
    <w:rsid w:val="00A83AF1"/>
    <w:rPr>
      <w:sz w:val="24"/>
      <w:lang w:eastAsia="ru-RU"/>
    </w:rPr>
  </w:style>
  <w:style w:type="paragraph" w:customStyle="1" w:styleId="aff4">
    <w:name w:val="Додаток"/>
    <w:basedOn w:val="Normal"/>
    <w:next w:val="Normal"/>
    <w:rsid w:val="00A83AF1"/>
    <w:pPr>
      <w:pageBreakBefore/>
      <w:spacing w:before="6000"/>
      <w:ind w:firstLine="0"/>
      <w:jc w:val="center"/>
    </w:pPr>
    <w:rPr>
      <w:b/>
      <w:caps/>
      <w:szCs w:val="22"/>
    </w:rPr>
  </w:style>
  <w:style w:type="paragraph" w:customStyle="1" w:styleId="aff5">
    <w:name w:val="Мой Основной текст"/>
    <w:basedOn w:val="13"/>
    <w:next w:val="Normal"/>
    <w:link w:val="aff6"/>
    <w:rsid w:val="00A83AF1"/>
    <w:pPr>
      <w:autoSpaceDE/>
      <w:autoSpaceDN/>
      <w:adjustRightInd/>
      <w:spacing w:line="360" w:lineRule="auto"/>
      <w:contextualSpacing/>
    </w:pPr>
    <w:rPr>
      <w:bCs w:val="0"/>
      <w:color w:val="000000"/>
      <w:sz w:val="32"/>
      <w:szCs w:val="20"/>
      <w:lang w:eastAsia="ru-RU"/>
    </w:rPr>
  </w:style>
  <w:style w:type="paragraph" w:customStyle="1" w:styleId="160">
    <w:name w:val="Мой Заголовой 16пт"/>
    <w:basedOn w:val="aff5"/>
    <w:link w:val="161"/>
    <w:rsid w:val="00A83AF1"/>
    <w:pPr>
      <w:jc w:val="center"/>
    </w:pPr>
    <w:rPr>
      <w:b/>
    </w:rPr>
  </w:style>
  <w:style w:type="character" w:customStyle="1" w:styleId="aff6">
    <w:name w:val="Мой Основной текст Знак"/>
    <w:link w:val="aff5"/>
    <w:locked/>
    <w:rsid w:val="00A83AF1"/>
    <w:rPr>
      <w:color w:val="000000"/>
      <w:sz w:val="32"/>
      <w:lang w:eastAsia="ru-RU"/>
    </w:rPr>
  </w:style>
  <w:style w:type="paragraph" w:customStyle="1" w:styleId="140">
    <w:name w:val="Мой Заголовок 14пт"/>
    <w:basedOn w:val="aff5"/>
    <w:link w:val="141"/>
    <w:rsid w:val="00A83AF1"/>
    <w:pPr>
      <w:keepNext/>
    </w:pPr>
    <w:rPr>
      <w:b/>
    </w:rPr>
  </w:style>
  <w:style w:type="character" w:customStyle="1" w:styleId="161">
    <w:name w:val="Мой Заголовой 16пт Знак"/>
    <w:link w:val="160"/>
    <w:locked/>
    <w:rsid w:val="00A83AF1"/>
    <w:rPr>
      <w:b/>
      <w:color w:val="000000"/>
      <w:sz w:val="32"/>
      <w:lang w:eastAsia="ru-RU"/>
    </w:rPr>
  </w:style>
  <w:style w:type="character" w:customStyle="1" w:styleId="141">
    <w:name w:val="Мой Заголовок 14пт Знак"/>
    <w:link w:val="140"/>
    <w:locked/>
    <w:rsid w:val="00A83AF1"/>
    <w:rPr>
      <w:b/>
      <w:color w:val="000000"/>
      <w:sz w:val="32"/>
      <w:lang w:eastAsia="ru-RU"/>
    </w:rPr>
  </w:style>
  <w:style w:type="paragraph" w:customStyle="1" w:styleId="aff7">
    <w:name w:val="Основной"/>
    <w:basedOn w:val="Normal"/>
    <w:rsid w:val="001E430C"/>
    <w:pPr>
      <w:ind w:firstLine="709"/>
    </w:pPr>
    <w:rPr>
      <w:szCs w:val="22"/>
      <w:lang w:eastAsia="uk-UA"/>
    </w:rPr>
  </w:style>
  <w:style w:type="paragraph" w:customStyle="1" w:styleId="111">
    <w:name w:val="1.1.1 подзаголовок"/>
    <w:basedOn w:val="Normal"/>
    <w:rsid w:val="001A1785"/>
    <w:pPr>
      <w:spacing w:before="240" w:after="240"/>
      <w:ind w:firstLine="709"/>
    </w:pPr>
    <w:rPr>
      <w:i/>
      <w:szCs w:val="22"/>
      <w:lang w:eastAsia="uk-UA"/>
    </w:rPr>
  </w:style>
  <w:style w:type="paragraph" w:customStyle="1" w:styleId="112">
    <w:name w:val="1.1 подзаголовок"/>
    <w:basedOn w:val="Normal"/>
    <w:rsid w:val="00B55A4B"/>
    <w:pPr>
      <w:spacing w:after="240"/>
      <w:ind w:firstLine="709"/>
    </w:pPr>
    <w:rPr>
      <w:b/>
      <w:szCs w:val="22"/>
      <w:lang w:eastAsia="uk-UA"/>
    </w:rPr>
  </w:style>
  <w:style w:type="paragraph" w:customStyle="1" w:styleId="aff8">
    <w:name w:val="Основной_текст"/>
    <w:basedOn w:val="Normal"/>
    <w:link w:val="aff9"/>
    <w:rsid w:val="000F3B4E"/>
    <w:pPr>
      <w:ind w:firstLine="709"/>
    </w:pPr>
    <w:rPr>
      <w:lang w:eastAsia="uk-UA"/>
    </w:rPr>
  </w:style>
  <w:style w:type="character" w:customStyle="1" w:styleId="hpsatn">
    <w:name w:val="hps atn"/>
    <w:basedOn w:val="DefaultParagraphFont"/>
    <w:rsid w:val="002C4525"/>
    <w:rPr>
      <w:rFonts w:cs="Times New Roman"/>
    </w:rPr>
  </w:style>
  <w:style w:type="character" w:customStyle="1" w:styleId="atn">
    <w:name w:val="atn"/>
    <w:basedOn w:val="DefaultParagraphFont"/>
    <w:rsid w:val="002C4525"/>
    <w:rPr>
      <w:rFonts w:cs="Times New Roman"/>
    </w:rPr>
  </w:style>
  <w:style w:type="paragraph" w:customStyle="1" w:styleId="Paragraph2">
    <w:name w:val="Paragraph2"/>
    <w:basedOn w:val="Normal"/>
    <w:rsid w:val="0046416A"/>
    <w:pPr>
      <w:widowControl w:val="0"/>
      <w:spacing w:before="80" w:line="240" w:lineRule="atLeast"/>
      <w:ind w:left="720" w:firstLine="0"/>
    </w:pPr>
    <w:rPr>
      <w:color w:val="000000"/>
      <w:sz w:val="20"/>
      <w:szCs w:val="20"/>
      <w:lang w:val="en-AU" w:eastAsia="en-US"/>
    </w:rPr>
  </w:style>
  <w:style w:type="paragraph" w:customStyle="1" w:styleId="ListBulletStd">
    <w:name w:val="List Bullet Std"/>
    <w:basedOn w:val="Normal"/>
    <w:rsid w:val="005B2EB5"/>
    <w:pPr>
      <w:numPr>
        <w:numId w:val="19"/>
      </w:numPr>
      <w:spacing w:after="120" w:line="240" w:lineRule="auto"/>
    </w:pPr>
    <w:rPr>
      <w:sz w:val="24"/>
      <w:lang w:val="ru-RU"/>
    </w:rPr>
  </w:style>
  <w:style w:type="numbering" w:customStyle="1" w:styleId="zListWithNumbering">
    <w:name w:val="zListWithNumbering"/>
    <w:rsid w:val="001D05C0"/>
    <w:pPr>
      <w:numPr>
        <w:numId w:val="4"/>
      </w:numPr>
    </w:pPr>
  </w:style>
  <w:style w:type="numbering" w:customStyle="1" w:styleId="22">
    <w:name w:val="Текущий список2"/>
    <w:rsid w:val="001D05C0"/>
    <w:pPr>
      <w:numPr>
        <w:numId w:val="12"/>
      </w:numPr>
    </w:pPr>
  </w:style>
  <w:style w:type="numbering" w:customStyle="1" w:styleId="zListWithHeaders">
    <w:name w:val="zListWithHeaders"/>
    <w:rsid w:val="001D05C0"/>
    <w:pPr>
      <w:numPr>
        <w:numId w:val="3"/>
      </w:numPr>
    </w:pPr>
  </w:style>
  <w:style w:type="numbering" w:customStyle="1" w:styleId="zListWithSymbols">
    <w:name w:val="zListWithSymbols"/>
    <w:rsid w:val="001D05C0"/>
    <w:pPr>
      <w:numPr>
        <w:numId w:val="5"/>
      </w:numPr>
    </w:pPr>
  </w:style>
  <w:style w:type="numbering" w:customStyle="1" w:styleId="a3">
    <w:name w:val="Маркированный"/>
    <w:rsid w:val="001D05C0"/>
    <w:pPr>
      <w:numPr>
        <w:numId w:val="13"/>
      </w:numPr>
    </w:pPr>
  </w:style>
  <w:style w:type="character" w:customStyle="1" w:styleId="jlqj4b">
    <w:name w:val="jlqj4b"/>
    <w:basedOn w:val="DefaultParagraphFont"/>
    <w:rsid w:val="00596826"/>
  </w:style>
  <w:style w:type="character" w:customStyle="1" w:styleId="af0">
    <w:name w:val="Формула Знак"/>
    <w:basedOn w:val="DefaultParagraphFont"/>
    <w:link w:val="af"/>
    <w:rsid w:val="002465C9"/>
    <w:rPr>
      <w:sz w:val="28"/>
      <w:lang w:val="uk-UA"/>
    </w:rPr>
  </w:style>
  <w:style w:type="paragraph" w:styleId="ListParagraph">
    <w:name w:val="List Paragraph"/>
    <w:basedOn w:val="Normal"/>
    <w:link w:val="ListParagraphChar1"/>
    <w:uiPriority w:val="34"/>
    <w:qFormat/>
    <w:rsid w:val="00EF0790"/>
    <w:pPr>
      <w:ind w:left="720"/>
      <w:contextualSpacing/>
    </w:pPr>
    <w:rPr>
      <w:rFonts w:eastAsiaTheme="minorHAnsi" w:cstheme="minorBidi"/>
      <w:color w:val="000000" w:themeColor="text1"/>
      <w:szCs w:val="22"/>
      <w:lang w:val="ru-RU" w:eastAsia="en-US"/>
    </w:rPr>
  </w:style>
  <w:style w:type="paragraph" w:customStyle="1" w:styleId="affa">
    <w:name w:val="Основной текст ПЗ"/>
    <w:link w:val="affb"/>
    <w:rsid w:val="003341E2"/>
    <w:pPr>
      <w:widowControl w:val="0"/>
      <w:spacing w:line="360" w:lineRule="auto"/>
      <w:ind w:firstLine="851"/>
      <w:jc w:val="both"/>
    </w:pPr>
    <w:rPr>
      <w:sz w:val="28"/>
      <w:szCs w:val="24"/>
      <w:lang w:val="uk-UA"/>
    </w:rPr>
  </w:style>
  <w:style w:type="character" w:customStyle="1" w:styleId="affb">
    <w:name w:val="Основной текст ПЗ Знак"/>
    <w:basedOn w:val="DefaultParagraphFont"/>
    <w:link w:val="affa"/>
    <w:rsid w:val="003341E2"/>
    <w:rPr>
      <w:sz w:val="28"/>
      <w:szCs w:val="24"/>
      <w:lang w:val="uk-UA"/>
    </w:rPr>
  </w:style>
  <w:style w:type="paragraph" w:styleId="NoSpacing">
    <w:name w:val="No Spacing"/>
    <w:aliases w:val="Удобный"/>
    <w:uiPriority w:val="1"/>
    <w:qFormat/>
    <w:rsid w:val="001231FF"/>
    <w:pPr>
      <w:ind w:firstLine="851"/>
      <w:jc w:val="both"/>
    </w:pPr>
    <w:rPr>
      <w:rFonts w:asciiTheme="minorHAnsi" w:eastAsiaTheme="minorHAnsi" w:hAnsiTheme="minorHAnsi" w:cstheme="minorBidi"/>
      <w:color w:val="000000" w:themeColor="text1"/>
      <w:sz w:val="22"/>
      <w:szCs w:val="22"/>
      <w:lang w:eastAsia="en-US"/>
    </w:rPr>
  </w:style>
  <w:style w:type="paragraph" w:customStyle="1" w:styleId="affc">
    <w:name w:val="Текст тезисов укр"/>
    <w:basedOn w:val="Normal"/>
    <w:link w:val="affd"/>
    <w:qFormat/>
    <w:rsid w:val="001231FF"/>
    <w:pPr>
      <w:spacing w:line="240" w:lineRule="auto"/>
      <w:ind w:firstLine="454"/>
    </w:pPr>
    <w:rPr>
      <w:rFonts w:eastAsia="SimSun"/>
      <w:sz w:val="20"/>
      <w:szCs w:val="20"/>
      <w:lang w:eastAsia="ar-SA"/>
    </w:rPr>
  </w:style>
  <w:style w:type="character" w:customStyle="1" w:styleId="affd">
    <w:name w:val="Текст тезисов укр Знак"/>
    <w:link w:val="affc"/>
    <w:rsid w:val="001231FF"/>
    <w:rPr>
      <w:rFonts w:eastAsia="SimSun"/>
      <w:lang w:val="uk-UA" w:eastAsia="ar-SA"/>
    </w:rPr>
  </w:style>
  <w:style w:type="character" w:styleId="PlaceholderText">
    <w:name w:val="Placeholder Text"/>
    <w:basedOn w:val="DefaultParagraphFont"/>
    <w:uiPriority w:val="99"/>
    <w:semiHidden/>
    <w:rsid w:val="001231FF"/>
    <w:rPr>
      <w:color w:val="808080"/>
    </w:rPr>
  </w:style>
  <w:style w:type="character" w:customStyle="1" w:styleId="a9">
    <w:name w:val="Название таблицы Знак"/>
    <w:basedOn w:val="DefaultParagraphFont"/>
    <w:link w:val="a7"/>
    <w:locked/>
    <w:rsid w:val="001231FF"/>
    <w:rPr>
      <w:sz w:val="28"/>
      <w:szCs w:val="28"/>
      <w:lang w:val="uk-UA"/>
    </w:rPr>
  </w:style>
  <w:style w:type="paragraph" w:customStyle="1" w:styleId="m-">
    <w:name w:val="Название m-функций"/>
    <w:basedOn w:val="affa"/>
    <w:link w:val="m-0"/>
    <w:rsid w:val="001231FF"/>
    <w:rPr>
      <w:rFonts w:ascii="Courier New" w:hAnsi="Courier New" w:cs="Courier New"/>
      <w:noProof/>
      <w:lang w:val="en-US"/>
    </w:rPr>
  </w:style>
  <w:style w:type="character" w:customStyle="1" w:styleId="m-0">
    <w:name w:val="Название m-функций Знак"/>
    <w:basedOn w:val="affb"/>
    <w:link w:val="m-"/>
    <w:rsid w:val="001231FF"/>
    <w:rPr>
      <w:rFonts w:ascii="Courier New" w:hAnsi="Courier New" w:cs="Courier New"/>
      <w:noProof/>
      <w:sz w:val="28"/>
      <w:szCs w:val="24"/>
      <w:lang w:val="en-US"/>
    </w:rPr>
  </w:style>
  <w:style w:type="paragraph" w:styleId="TOCHeading">
    <w:name w:val="TOC Heading"/>
    <w:basedOn w:val="Heading1"/>
    <w:next w:val="Normal"/>
    <w:uiPriority w:val="39"/>
    <w:unhideWhenUsed/>
    <w:qFormat/>
    <w:rsid w:val="001231FF"/>
    <w:pPr>
      <w:keepLines/>
      <w:numPr>
        <w:numId w:val="0"/>
      </w:numPr>
      <w:spacing w:before="480" w:line="276" w:lineRule="auto"/>
      <w:jc w:val="left"/>
      <w:outlineLvl w:val="9"/>
    </w:pPr>
    <w:rPr>
      <w:rFonts w:asciiTheme="majorHAnsi" w:eastAsiaTheme="majorEastAsia" w:hAnsiTheme="majorHAnsi" w:cstheme="majorBidi"/>
      <w:caps w:val="0"/>
      <w:color w:val="365F91" w:themeColor="accent1" w:themeShade="BF"/>
      <w:szCs w:val="28"/>
      <w:lang w:val="ru-RU"/>
    </w:rPr>
  </w:style>
  <w:style w:type="paragraph" w:customStyle="1" w:styleId="a1">
    <w:name w:val="Нумерованній список ПЗ"/>
    <w:basedOn w:val="Bibliography"/>
    <w:rsid w:val="001231FF"/>
    <w:pPr>
      <w:numPr>
        <w:numId w:val="20"/>
      </w:numPr>
    </w:pPr>
  </w:style>
  <w:style w:type="paragraph" w:styleId="Bibliography">
    <w:name w:val="Bibliography"/>
    <w:basedOn w:val="Normal"/>
    <w:next w:val="Normal"/>
    <w:uiPriority w:val="37"/>
    <w:semiHidden/>
    <w:unhideWhenUsed/>
    <w:rsid w:val="001231FF"/>
    <w:rPr>
      <w:rFonts w:eastAsiaTheme="minorHAnsi" w:cstheme="minorBidi"/>
      <w:color w:val="000000" w:themeColor="text1"/>
      <w:szCs w:val="22"/>
      <w:lang w:val="ru-RU" w:eastAsia="en-US"/>
    </w:rPr>
  </w:style>
  <w:style w:type="paragraph" w:styleId="EndnoteText">
    <w:name w:val="endnote text"/>
    <w:basedOn w:val="Normal"/>
    <w:link w:val="EndnoteTextChar"/>
    <w:uiPriority w:val="99"/>
    <w:unhideWhenUsed/>
    <w:rsid w:val="001231FF"/>
    <w:pPr>
      <w:spacing w:line="240" w:lineRule="auto"/>
    </w:pPr>
    <w:rPr>
      <w:rFonts w:eastAsiaTheme="minorHAnsi" w:cstheme="minorBidi"/>
      <w:color w:val="000000" w:themeColor="text1"/>
      <w:sz w:val="20"/>
      <w:szCs w:val="20"/>
      <w:lang w:val="ru-RU" w:eastAsia="en-US"/>
    </w:rPr>
  </w:style>
  <w:style w:type="character" w:customStyle="1" w:styleId="EndnoteTextChar">
    <w:name w:val="Endnote Text Char"/>
    <w:basedOn w:val="DefaultParagraphFont"/>
    <w:link w:val="EndnoteText"/>
    <w:uiPriority w:val="99"/>
    <w:rsid w:val="001231FF"/>
    <w:rPr>
      <w:rFonts w:eastAsiaTheme="minorHAnsi" w:cstheme="minorBidi"/>
      <w:color w:val="000000" w:themeColor="text1"/>
      <w:lang w:eastAsia="en-US"/>
    </w:rPr>
  </w:style>
  <w:style w:type="character" w:styleId="EndnoteReference">
    <w:name w:val="endnote reference"/>
    <w:basedOn w:val="DefaultParagraphFont"/>
    <w:uiPriority w:val="99"/>
    <w:unhideWhenUsed/>
    <w:rsid w:val="001231FF"/>
    <w:rPr>
      <w:vertAlign w:val="superscript"/>
    </w:rPr>
  </w:style>
  <w:style w:type="character" w:customStyle="1" w:styleId="aff9">
    <w:name w:val="Основной_текст Знак"/>
    <w:link w:val="aff8"/>
    <w:rsid w:val="00C552F4"/>
    <w:rPr>
      <w:sz w:val="28"/>
      <w:szCs w:val="24"/>
      <w:lang w:val="uk-UA" w:eastAsia="uk-UA"/>
    </w:rPr>
  </w:style>
  <w:style w:type="paragraph" w:customStyle="1" w:styleId="TableContents">
    <w:name w:val="Table Contents"/>
    <w:basedOn w:val="Normal"/>
    <w:rsid w:val="0059782D"/>
    <w:pPr>
      <w:suppressAutoHyphens/>
      <w:spacing w:line="240" w:lineRule="auto"/>
      <w:ind w:firstLine="0"/>
      <w:jc w:val="left"/>
    </w:pPr>
    <w:rPr>
      <w:rFonts w:eastAsia="Noto Sans CJK SC" w:cs="Lohit Devanagari"/>
      <w:kern w:val="2"/>
      <w:sz w:val="24"/>
      <w:lang w:val="en-US" w:eastAsia="zh-CN" w:bidi="hi-IN"/>
    </w:rPr>
  </w:style>
  <w:style w:type="character" w:customStyle="1" w:styleId="ListLabel149">
    <w:name w:val="ListLabel 149"/>
    <w:rsid w:val="00043B74"/>
    <w:rPr>
      <w:rFonts w:ascii="Times New Roman" w:eastAsia="Times New Roman" w:hAnsi="Times New Roman"/>
      <w:b/>
      <w:sz w:val="28"/>
    </w:rPr>
  </w:style>
  <w:style w:type="paragraph" w:customStyle="1" w:styleId="32">
    <w:name w:val="Абзац списка3"/>
    <w:basedOn w:val="Normal"/>
    <w:rsid w:val="00043B74"/>
    <w:pPr>
      <w:suppressAutoHyphens/>
      <w:spacing w:line="240" w:lineRule="auto"/>
      <w:ind w:left="720" w:firstLine="0"/>
      <w:contextualSpacing/>
      <w:jc w:val="left"/>
    </w:pPr>
    <w:rPr>
      <w:rFonts w:eastAsia="Noto Sans CJK SC" w:cs="Lohit Devanagari"/>
      <w:kern w:val="2"/>
      <w:sz w:val="24"/>
      <w:lang w:val="en-US" w:eastAsia="zh-CN" w:bidi="hi-IN"/>
    </w:rPr>
  </w:style>
  <w:style w:type="character" w:customStyle="1" w:styleId="viiyi">
    <w:name w:val="viiyi"/>
    <w:basedOn w:val="DefaultParagraphFont"/>
    <w:rsid w:val="0093194B"/>
  </w:style>
  <w:style w:type="character" w:customStyle="1" w:styleId="InternetLink">
    <w:name w:val="Internet Link"/>
    <w:basedOn w:val="DefaultParagraphFont"/>
    <w:uiPriority w:val="99"/>
    <w:unhideWhenUsed/>
    <w:rsid w:val="006E49C3"/>
    <w:rPr>
      <w:color w:val="0000FF"/>
      <w:u w:val="single"/>
    </w:rPr>
  </w:style>
  <w:style w:type="paragraph" w:customStyle="1" w:styleId="Heading">
    <w:name w:val="Heading"/>
    <w:basedOn w:val="Normal"/>
    <w:next w:val="BodyText"/>
    <w:rsid w:val="006E49C3"/>
    <w:pPr>
      <w:keepNext/>
      <w:spacing w:before="240" w:after="120"/>
    </w:pPr>
    <w:rPr>
      <w:rFonts w:ascii="Liberation Sans" w:eastAsia="Noto Sans CJK SC Regular" w:hAnsi="Liberation Sans" w:cs="Lohit Devanagari"/>
      <w:szCs w:val="28"/>
      <w:lang w:eastAsia="en-US"/>
    </w:rPr>
  </w:style>
  <w:style w:type="paragraph" w:styleId="List">
    <w:name w:val="List"/>
    <w:basedOn w:val="BodyText"/>
    <w:rsid w:val="006E49C3"/>
    <w:pPr>
      <w:spacing w:after="140" w:line="276" w:lineRule="auto"/>
      <w:ind w:firstLine="851"/>
    </w:pPr>
    <w:rPr>
      <w:rFonts w:eastAsiaTheme="minorHAnsi" w:cs="Lohit Devanagari"/>
      <w:b w:val="0"/>
      <w:sz w:val="28"/>
      <w:szCs w:val="22"/>
      <w:lang w:eastAsia="en-US"/>
    </w:rPr>
  </w:style>
  <w:style w:type="paragraph" w:customStyle="1" w:styleId="Index">
    <w:name w:val="Index"/>
    <w:basedOn w:val="Normal"/>
    <w:rsid w:val="006E49C3"/>
    <w:pPr>
      <w:suppressLineNumbers/>
    </w:pPr>
    <w:rPr>
      <w:rFonts w:eastAsiaTheme="minorHAnsi" w:cs="Lohit Devanagari"/>
      <w:szCs w:val="22"/>
      <w:lang w:eastAsia="en-US"/>
    </w:rPr>
  </w:style>
  <w:style w:type="paragraph" w:customStyle="1" w:styleId="TableHeading">
    <w:name w:val="Table Heading"/>
    <w:basedOn w:val="TableContents"/>
    <w:rsid w:val="006E49C3"/>
    <w:pPr>
      <w:suppressLineNumbers/>
      <w:suppressAutoHyphens w:val="0"/>
      <w:spacing w:line="360" w:lineRule="auto"/>
      <w:ind w:firstLine="851"/>
      <w:jc w:val="center"/>
    </w:pPr>
    <w:rPr>
      <w:rFonts w:eastAsiaTheme="minorHAnsi" w:cstheme="minorBidi"/>
      <w:b/>
      <w:bCs/>
      <w:kern w:val="0"/>
      <w:sz w:val="28"/>
      <w:szCs w:val="22"/>
      <w:lang w:val="uk-UA" w:eastAsia="en-US" w:bidi="ar-SA"/>
    </w:rPr>
  </w:style>
  <w:style w:type="paragraph" w:customStyle="1" w:styleId="affe">
    <w:name w:val="Текст в таблице"/>
    <w:basedOn w:val="Normal"/>
    <w:uiPriority w:val="99"/>
    <w:rsid w:val="006E49C3"/>
    <w:pPr>
      <w:spacing w:line="240" w:lineRule="auto"/>
      <w:ind w:firstLine="0"/>
      <w:jc w:val="center"/>
    </w:pPr>
    <w:rPr>
      <w:noProof/>
      <w:sz w:val="24"/>
      <w:lang w:val="ru-RU"/>
    </w:rPr>
  </w:style>
  <w:style w:type="character" w:customStyle="1" w:styleId="afff">
    <w:name w:val="Таблица..."/>
    <w:uiPriority w:val="99"/>
    <w:rsid w:val="006E49C3"/>
    <w:rPr>
      <w:b/>
      <w:bCs/>
      <w:i/>
      <w:iCs/>
      <w:lang w:val="ru-RU"/>
    </w:rPr>
  </w:style>
  <w:style w:type="paragraph" w:customStyle="1" w:styleId="afff0">
    <w:name w:val="Подпись к таблице"/>
    <w:basedOn w:val="Normal"/>
    <w:uiPriority w:val="99"/>
    <w:rsid w:val="006E49C3"/>
    <w:pPr>
      <w:spacing w:before="80" w:after="60" w:line="240" w:lineRule="auto"/>
      <w:ind w:firstLine="284"/>
      <w:jc w:val="right"/>
    </w:pPr>
    <w:rPr>
      <w:sz w:val="24"/>
      <w:lang w:val="ru-RU"/>
    </w:rPr>
  </w:style>
  <w:style w:type="paragraph" w:customStyle="1" w:styleId="afff1">
    <w:name w:val="Формула в тексте"/>
    <w:basedOn w:val="Normal"/>
    <w:next w:val="Normal"/>
    <w:uiPriority w:val="99"/>
    <w:rsid w:val="006E49C3"/>
    <w:pPr>
      <w:spacing w:before="40" w:after="40" w:line="240" w:lineRule="auto"/>
      <w:ind w:firstLine="0"/>
      <w:jc w:val="center"/>
    </w:pPr>
    <w:rPr>
      <w:sz w:val="26"/>
      <w:szCs w:val="26"/>
      <w:lang w:val="ru-RU"/>
    </w:rPr>
  </w:style>
  <w:style w:type="paragraph" w:customStyle="1" w:styleId="afff2">
    <w:name w:val="Код программы"/>
    <w:basedOn w:val="Normal"/>
    <w:link w:val="afff3"/>
    <w:qFormat/>
    <w:rsid w:val="006E49C3"/>
    <w:pPr>
      <w:spacing w:line="240" w:lineRule="auto"/>
    </w:pPr>
    <w:rPr>
      <w:rFonts w:ascii="Courier New" w:eastAsiaTheme="minorHAnsi" w:hAnsi="Courier New" w:cstheme="minorBidi"/>
      <w:sz w:val="20"/>
      <w:szCs w:val="22"/>
      <w:lang w:val="en-US" w:eastAsia="en-US"/>
    </w:rPr>
  </w:style>
  <w:style w:type="character" w:customStyle="1" w:styleId="afff3">
    <w:name w:val="Код программы Знак"/>
    <w:basedOn w:val="DefaultParagraphFont"/>
    <w:link w:val="afff2"/>
    <w:rsid w:val="006E49C3"/>
    <w:rPr>
      <w:rFonts w:ascii="Courier New" w:eastAsiaTheme="minorHAnsi" w:hAnsi="Courier New" w:cstheme="minorBidi"/>
      <w:szCs w:val="22"/>
      <w:lang w:val="en-US" w:eastAsia="en-US"/>
    </w:rPr>
  </w:style>
  <w:style w:type="character" w:customStyle="1" w:styleId="il">
    <w:name w:val="il"/>
    <w:basedOn w:val="DefaultParagraphFont"/>
    <w:rsid w:val="006E49C3"/>
  </w:style>
  <w:style w:type="character" w:customStyle="1" w:styleId="noprint">
    <w:name w:val="noprint"/>
    <w:basedOn w:val="DefaultParagraphFont"/>
    <w:rsid w:val="004028AF"/>
  </w:style>
  <w:style w:type="paragraph" w:styleId="FootnoteText">
    <w:name w:val="footnote text"/>
    <w:basedOn w:val="Normal"/>
    <w:link w:val="FootnoteTextChar"/>
    <w:rsid w:val="004028AF"/>
    <w:pPr>
      <w:spacing w:after="120"/>
    </w:pPr>
    <w:rPr>
      <w:rFonts w:eastAsia="PMingLiU"/>
      <w:sz w:val="20"/>
      <w:szCs w:val="20"/>
    </w:rPr>
  </w:style>
  <w:style w:type="character" w:customStyle="1" w:styleId="FootnoteTextChar">
    <w:name w:val="Footnote Text Char"/>
    <w:basedOn w:val="DefaultParagraphFont"/>
    <w:link w:val="FootnoteText"/>
    <w:rsid w:val="004028AF"/>
    <w:rPr>
      <w:rFonts w:eastAsia="PMingLiU"/>
      <w:lang w:val="uk-UA"/>
    </w:rPr>
  </w:style>
  <w:style w:type="paragraph" w:customStyle="1" w:styleId="iditems">
    <w:name w:val="iditems"/>
    <w:basedOn w:val="Normal"/>
    <w:rsid w:val="004028AF"/>
    <w:pPr>
      <w:spacing w:before="100" w:beforeAutospacing="1" w:after="100" w:afterAutospacing="1"/>
      <w:jc w:val="left"/>
    </w:pPr>
    <w:rPr>
      <w:rFonts w:eastAsia="SimSun"/>
      <w:sz w:val="24"/>
      <w:lang w:val="ru-RU" w:eastAsia="zh-CN"/>
    </w:rPr>
  </w:style>
  <w:style w:type="paragraph" w:customStyle="1" w:styleId="afff4">
    <w:name w:val="СТП"/>
    <w:basedOn w:val="NormalWeb"/>
    <w:link w:val="afff5"/>
    <w:qFormat/>
    <w:rsid w:val="004028AF"/>
    <w:pPr>
      <w:shd w:val="clear" w:color="auto" w:fill="FFFFFF"/>
      <w:spacing w:before="96" w:beforeAutospacing="0" w:after="120" w:afterAutospacing="0" w:line="360" w:lineRule="auto"/>
      <w:ind w:firstLine="851"/>
      <w:jc w:val="both"/>
    </w:pPr>
    <w:rPr>
      <w:sz w:val="28"/>
      <w:szCs w:val="28"/>
      <w:lang w:val="ru-RU" w:eastAsia="ru-RU"/>
    </w:rPr>
  </w:style>
  <w:style w:type="character" w:customStyle="1" w:styleId="afff5">
    <w:name w:val="СТП Знак"/>
    <w:link w:val="afff4"/>
    <w:rsid w:val="004028AF"/>
    <w:rPr>
      <w:sz w:val="28"/>
      <w:szCs w:val="28"/>
      <w:shd w:val="clear" w:color="auto" w:fill="FFFFFF"/>
    </w:rPr>
  </w:style>
  <w:style w:type="character" w:customStyle="1" w:styleId="ListParagraphChar">
    <w:name w:val="List Paragraph Char"/>
    <w:link w:val="1"/>
    <w:locked/>
    <w:rsid w:val="004028AF"/>
    <w:rPr>
      <w:sz w:val="28"/>
      <w:szCs w:val="24"/>
      <w:lang w:val="uk-UA"/>
    </w:rPr>
  </w:style>
  <w:style w:type="table" w:customStyle="1" w:styleId="-21">
    <w:name w:val="Таблиця-сітка 21"/>
    <w:basedOn w:val="TableNormal"/>
    <w:uiPriority w:val="47"/>
    <w:rsid w:val="00AF6648"/>
    <w:rPr>
      <w:rFonts w:asciiTheme="minorHAnsi" w:eastAsiaTheme="minorHAnsi" w:hAnsiTheme="minorHAnsi" w:cstheme="minorBidi"/>
      <w:sz w:val="22"/>
      <w:szCs w:val="22"/>
      <w:lang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ormalWebChar">
    <w:name w:val="Normal (Web) Char"/>
    <w:link w:val="NormalWeb"/>
    <w:rsid w:val="008A7290"/>
    <w:rPr>
      <w:sz w:val="24"/>
      <w:szCs w:val="24"/>
      <w:lang w:val="uk-UA" w:eastAsia="uk-UA"/>
    </w:rPr>
  </w:style>
  <w:style w:type="character" w:customStyle="1" w:styleId="longtext">
    <w:name w:val="long_text"/>
    <w:basedOn w:val="DefaultParagraphFont"/>
    <w:rsid w:val="00524B14"/>
  </w:style>
  <w:style w:type="character" w:customStyle="1" w:styleId="ListParagraphChar1">
    <w:name w:val="List Paragraph Char1"/>
    <w:link w:val="ListParagraph"/>
    <w:uiPriority w:val="99"/>
    <w:locked/>
    <w:rsid w:val="00CB325D"/>
    <w:rPr>
      <w:rFonts w:eastAsiaTheme="minorHAnsi" w:cstheme="minorBidi"/>
      <w:color w:val="000000" w:themeColor="text1"/>
      <w:sz w:val="28"/>
      <w:szCs w:val="22"/>
      <w:lang w:eastAsia="en-US"/>
    </w:rPr>
  </w:style>
  <w:style w:type="paragraph" w:customStyle="1" w:styleId="afff6">
    <w:name w:val="Программный код"/>
    <w:basedOn w:val="Normal"/>
    <w:link w:val="afff7"/>
    <w:qFormat/>
    <w:rsid w:val="00DF73DC"/>
    <w:pPr>
      <w:spacing w:line="240" w:lineRule="auto"/>
      <w:ind w:firstLine="0"/>
      <w:jc w:val="left"/>
    </w:pPr>
    <w:rPr>
      <w:rFonts w:ascii="Consolas" w:eastAsiaTheme="minorHAnsi" w:hAnsi="Consolas" w:cs="Consolas"/>
      <w:sz w:val="20"/>
      <w:szCs w:val="20"/>
      <w:lang w:val="en-US" w:eastAsia="en-US"/>
    </w:rPr>
  </w:style>
  <w:style w:type="character" w:customStyle="1" w:styleId="afff7">
    <w:name w:val="Программный код Знак"/>
    <w:basedOn w:val="DefaultParagraphFont"/>
    <w:link w:val="afff6"/>
    <w:rsid w:val="00DF73DC"/>
    <w:rPr>
      <w:rFonts w:ascii="Consolas" w:eastAsiaTheme="minorHAnsi" w:hAnsi="Consolas" w:cs="Consolas"/>
      <w:lang w:val="en-US" w:eastAsia="en-US"/>
    </w:rPr>
  </w:style>
  <w:style w:type="paragraph" w:customStyle="1" w:styleId="a0">
    <w:name w:val="Маркер"/>
    <w:basedOn w:val="ListParagraph"/>
    <w:link w:val="afff8"/>
    <w:qFormat/>
    <w:rsid w:val="00C7734F"/>
    <w:pPr>
      <w:numPr>
        <w:numId w:val="21"/>
      </w:numPr>
      <w:ind w:left="0" w:firstLine="851"/>
    </w:pPr>
  </w:style>
  <w:style w:type="character" w:customStyle="1" w:styleId="afff8">
    <w:name w:val="Маркер Знак"/>
    <w:basedOn w:val="ListParagraphChar1"/>
    <w:link w:val="a0"/>
    <w:rsid w:val="00C7734F"/>
    <w:rPr>
      <w:rFonts w:eastAsiaTheme="minorHAnsi" w:cstheme="minorBidi"/>
      <w:color w:val="000000" w:themeColor="text1"/>
      <w:sz w:val="28"/>
      <w:szCs w:val="22"/>
      <w:lang w:eastAsia="en-US"/>
    </w:rPr>
  </w:style>
  <w:style w:type="character" w:styleId="SubtleReference">
    <w:name w:val="Subtle Reference"/>
    <w:uiPriority w:val="31"/>
    <w:qFormat/>
    <w:rsid w:val="00222FF0"/>
    <w:rPr>
      <w:smallCaps/>
      <w:color w:val="C0504D"/>
      <w:u w:val="single"/>
    </w:rPr>
  </w:style>
  <w:style w:type="character" w:customStyle="1" w:styleId="rynqvb">
    <w:name w:val="rynqvb"/>
    <w:basedOn w:val="DefaultParagraphFont"/>
    <w:rsid w:val="00E862E5"/>
  </w:style>
  <w:style w:type="paragraph" w:customStyle="1" w:styleId="afff9">
    <w:name w:val="рисунок"/>
    <w:basedOn w:val="Normal"/>
    <w:link w:val="afffa"/>
    <w:qFormat/>
    <w:rsid w:val="00B5405B"/>
    <w:pPr>
      <w:ind w:firstLine="0"/>
      <w:jc w:val="center"/>
    </w:pPr>
    <w:rPr>
      <w:noProof/>
      <w:szCs w:val="20"/>
      <w:lang w:val="ru-RU" w:eastAsia="en-US"/>
    </w:rPr>
  </w:style>
  <w:style w:type="character" w:customStyle="1" w:styleId="afffa">
    <w:name w:val="рисунок Знак"/>
    <w:link w:val="afff9"/>
    <w:rsid w:val="00B5405B"/>
    <w:rPr>
      <w:noProof/>
      <w:sz w:val="28"/>
      <w:lang w:eastAsia="en-US"/>
    </w:rPr>
  </w:style>
  <w:style w:type="paragraph" w:customStyle="1" w:styleId="afffb">
    <w:name w:val="Программа"/>
    <w:basedOn w:val="Normal"/>
    <w:link w:val="afffc"/>
    <w:qFormat/>
    <w:rsid w:val="00121D36"/>
    <w:pPr>
      <w:spacing w:line="240" w:lineRule="auto"/>
      <w:ind w:firstLine="0"/>
      <w:jc w:val="left"/>
    </w:pPr>
    <w:rPr>
      <w:rFonts w:ascii="Courier New" w:eastAsia="Calibri" w:hAnsi="Courier New" w:cs="Courier New"/>
      <w:sz w:val="20"/>
      <w:szCs w:val="20"/>
      <w:lang w:val="en-US" w:eastAsia="en-US"/>
    </w:rPr>
  </w:style>
  <w:style w:type="character" w:customStyle="1" w:styleId="afffc">
    <w:name w:val="Программа Знак"/>
    <w:link w:val="afffb"/>
    <w:rsid w:val="00121D36"/>
    <w:rPr>
      <w:rFonts w:ascii="Courier New" w:eastAsia="Calibri" w:hAnsi="Courier New" w:cs="Courier New"/>
      <w:lang w:val="en-US" w:eastAsia="en-US"/>
    </w:rPr>
  </w:style>
  <w:style w:type="paragraph" w:customStyle="1" w:styleId="p4">
    <w:name w:val="p4"/>
    <w:basedOn w:val="Normal"/>
    <w:rsid w:val="00F3421E"/>
    <w:pPr>
      <w:spacing w:before="100" w:beforeAutospacing="1" w:after="100" w:afterAutospacing="1" w:line="240" w:lineRule="auto"/>
      <w:ind w:firstLine="0"/>
      <w:jc w:val="left"/>
    </w:pPr>
    <w:rPr>
      <w:sz w:val="24"/>
      <w:lang w:val="ru-RU"/>
    </w:rPr>
  </w:style>
  <w:style w:type="paragraph" w:customStyle="1" w:styleId="2c">
    <w:name w:val="Розділ 2"/>
    <w:basedOn w:val="Normal"/>
    <w:rsid w:val="00516122"/>
    <w:pPr>
      <w:jc w:val="left"/>
    </w:pPr>
    <w:rPr>
      <w:b/>
      <w:color w:val="000000"/>
      <w:shd w:val="clear" w:color="auto" w:fill="FFFFFF"/>
    </w:rPr>
  </w:style>
  <w:style w:type="paragraph" w:customStyle="1" w:styleId="afffd">
    <w:name w:val="_Основний"/>
    <w:link w:val="afffe"/>
    <w:qFormat/>
    <w:rsid w:val="007E2E25"/>
    <w:pPr>
      <w:spacing w:line="360" w:lineRule="auto"/>
      <w:ind w:firstLine="709"/>
      <w:jc w:val="both"/>
    </w:pPr>
    <w:rPr>
      <w:sz w:val="28"/>
      <w:szCs w:val="28"/>
      <w:lang w:val="uk-UA"/>
    </w:rPr>
  </w:style>
  <w:style w:type="character" w:customStyle="1" w:styleId="afffe">
    <w:name w:val="_Основний Знак"/>
    <w:basedOn w:val="DefaultParagraphFont"/>
    <w:link w:val="afffd"/>
    <w:rsid w:val="007E2E25"/>
    <w:rPr>
      <w:sz w:val="28"/>
      <w:szCs w:val="28"/>
      <w:lang w:val="uk-UA"/>
    </w:rPr>
  </w:style>
  <w:style w:type="paragraph" w:customStyle="1" w:styleId="Image">
    <w:name w:val="Image"/>
    <w:basedOn w:val="afffd"/>
    <w:link w:val="Image0"/>
    <w:qFormat/>
    <w:rsid w:val="007E2E25"/>
    <w:pPr>
      <w:ind w:firstLine="0"/>
      <w:jc w:val="center"/>
    </w:pPr>
    <w:rPr>
      <w:noProof/>
    </w:rPr>
  </w:style>
  <w:style w:type="character" w:customStyle="1" w:styleId="Image0">
    <w:name w:val="Image Знак"/>
    <w:basedOn w:val="afffe"/>
    <w:link w:val="Image"/>
    <w:rsid w:val="007E2E25"/>
    <w:rPr>
      <w:noProof/>
      <w:sz w:val="28"/>
      <w:szCs w:val="28"/>
      <w:lang w:val="uk-UA"/>
    </w:rPr>
  </w:style>
  <w:style w:type="character" w:customStyle="1" w:styleId="animating">
    <w:name w:val="animating"/>
    <w:basedOn w:val="DefaultParagraphFont"/>
    <w:rsid w:val="00DE1FE0"/>
  </w:style>
  <w:style w:type="character" w:customStyle="1" w:styleId="citation-0">
    <w:name w:val="citation-0"/>
    <w:basedOn w:val="DefaultParagraphFont"/>
    <w:rsid w:val="00DE1FE0"/>
  </w:style>
  <w:style w:type="paragraph" w:customStyle="1" w:styleId="affff">
    <w:name w:val="Курсач"/>
    <w:basedOn w:val="Heading1"/>
    <w:rsid w:val="009C2D68"/>
    <w:pPr>
      <w:numPr>
        <w:numId w:val="0"/>
      </w:numPr>
      <w:ind w:firstLine="720"/>
      <w:jc w:val="left"/>
    </w:pPr>
    <w:rPr>
      <w:b w:val="0"/>
      <w:caps w:val="0"/>
      <w:kern w:val="32"/>
      <w:szCs w:val="32"/>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7894661">
      <w:bodyDiv w:val="1"/>
      <w:marLeft w:val="0"/>
      <w:marRight w:val="0"/>
      <w:marTop w:val="0"/>
      <w:marBottom w:val="0"/>
      <w:divBdr>
        <w:top w:val="none" w:sz="0" w:space="0" w:color="auto"/>
        <w:left w:val="none" w:sz="0" w:space="0" w:color="auto"/>
        <w:bottom w:val="none" w:sz="0" w:space="0" w:color="auto"/>
        <w:right w:val="none" w:sz="0" w:space="0" w:color="auto"/>
      </w:divBdr>
    </w:div>
    <w:div w:id="139856167">
      <w:bodyDiv w:val="1"/>
      <w:marLeft w:val="0"/>
      <w:marRight w:val="0"/>
      <w:marTop w:val="0"/>
      <w:marBottom w:val="0"/>
      <w:divBdr>
        <w:top w:val="none" w:sz="0" w:space="0" w:color="auto"/>
        <w:left w:val="none" w:sz="0" w:space="0" w:color="auto"/>
        <w:bottom w:val="none" w:sz="0" w:space="0" w:color="auto"/>
        <w:right w:val="none" w:sz="0" w:space="0" w:color="auto"/>
      </w:divBdr>
    </w:div>
    <w:div w:id="349181461">
      <w:bodyDiv w:val="1"/>
      <w:marLeft w:val="0"/>
      <w:marRight w:val="0"/>
      <w:marTop w:val="0"/>
      <w:marBottom w:val="0"/>
      <w:divBdr>
        <w:top w:val="none" w:sz="0" w:space="0" w:color="auto"/>
        <w:left w:val="none" w:sz="0" w:space="0" w:color="auto"/>
        <w:bottom w:val="none" w:sz="0" w:space="0" w:color="auto"/>
        <w:right w:val="none" w:sz="0" w:space="0" w:color="auto"/>
      </w:divBdr>
    </w:div>
    <w:div w:id="498466965">
      <w:bodyDiv w:val="1"/>
      <w:marLeft w:val="0"/>
      <w:marRight w:val="0"/>
      <w:marTop w:val="0"/>
      <w:marBottom w:val="0"/>
      <w:divBdr>
        <w:top w:val="none" w:sz="0" w:space="0" w:color="auto"/>
        <w:left w:val="none" w:sz="0" w:space="0" w:color="auto"/>
        <w:bottom w:val="none" w:sz="0" w:space="0" w:color="auto"/>
        <w:right w:val="none" w:sz="0" w:space="0" w:color="auto"/>
      </w:divBdr>
    </w:div>
    <w:div w:id="558710824">
      <w:bodyDiv w:val="1"/>
      <w:marLeft w:val="0"/>
      <w:marRight w:val="0"/>
      <w:marTop w:val="0"/>
      <w:marBottom w:val="0"/>
      <w:divBdr>
        <w:top w:val="none" w:sz="0" w:space="0" w:color="auto"/>
        <w:left w:val="none" w:sz="0" w:space="0" w:color="auto"/>
        <w:bottom w:val="none" w:sz="0" w:space="0" w:color="auto"/>
        <w:right w:val="none" w:sz="0" w:space="0" w:color="auto"/>
      </w:divBdr>
    </w:div>
    <w:div w:id="558903336">
      <w:bodyDiv w:val="1"/>
      <w:marLeft w:val="0"/>
      <w:marRight w:val="0"/>
      <w:marTop w:val="0"/>
      <w:marBottom w:val="0"/>
      <w:divBdr>
        <w:top w:val="none" w:sz="0" w:space="0" w:color="auto"/>
        <w:left w:val="none" w:sz="0" w:space="0" w:color="auto"/>
        <w:bottom w:val="none" w:sz="0" w:space="0" w:color="auto"/>
        <w:right w:val="none" w:sz="0" w:space="0" w:color="auto"/>
      </w:divBdr>
      <w:divsChild>
        <w:div w:id="1967657025">
          <w:marLeft w:val="0"/>
          <w:marRight w:val="0"/>
          <w:marTop w:val="0"/>
          <w:marBottom w:val="0"/>
          <w:divBdr>
            <w:top w:val="none" w:sz="0" w:space="0" w:color="auto"/>
            <w:left w:val="none" w:sz="0" w:space="0" w:color="auto"/>
            <w:bottom w:val="none" w:sz="0" w:space="0" w:color="auto"/>
            <w:right w:val="none" w:sz="0" w:space="0" w:color="auto"/>
          </w:divBdr>
          <w:divsChild>
            <w:div w:id="925264479">
              <w:marLeft w:val="0"/>
              <w:marRight w:val="0"/>
              <w:marTop w:val="0"/>
              <w:marBottom w:val="0"/>
              <w:divBdr>
                <w:top w:val="none" w:sz="0" w:space="0" w:color="auto"/>
                <w:left w:val="none" w:sz="0" w:space="0" w:color="auto"/>
                <w:bottom w:val="none" w:sz="0" w:space="0" w:color="auto"/>
                <w:right w:val="none" w:sz="0" w:space="0" w:color="auto"/>
              </w:divBdr>
              <w:divsChild>
                <w:div w:id="10927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242586">
      <w:bodyDiv w:val="1"/>
      <w:marLeft w:val="0"/>
      <w:marRight w:val="0"/>
      <w:marTop w:val="0"/>
      <w:marBottom w:val="0"/>
      <w:divBdr>
        <w:top w:val="none" w:sz="0" w:space="0" w:color="auto"/>
        <w:left w:val="none" w:sz="0" w:space="0" w:color="auto"/>
        <w:bottom w:val="none" w:sz="0" w:space="0" w:color="auto"/>
        <w:right w:val="none" w:sz="0" w:space="0" w:color="auto"/>
      </w:divBdr>
    </w:div>
    <w:div w:id="620309877">
      <w:bodyDiv w:val="1"/>
      <w:marLeft w:val="0"/>
      <w:marRight w:val="0"/>
      <w:marTop w:val="0"/>
      <w:marBottom w:val="0"/>
      <w:divBdr>
        <w:top w:val="none" w:sz="0" w:space="0" w:color="auto"/>
        <w:left w:val="none" w:sz="0" w:space="0" w:color="auto"/>
        <w:bottom w:val="none" w:sz="0" w:space="0" w:color="auto"/>
        <w:right w:val="none" w:sz="0" w:space="0" w:color="auto"/>
      </w:divBdr>
    </w:div>
    <w:div w:id="643655599">
      <w:bodyDiv w:val="1"/>
      <w:marLeft w:val="0"/>
      <w:marRight w:val="0"/>
      <w:marTop w:val="0"/>
      <w:marBottom w:val="0"/>
      <w:divBdr>
        <w:top w:val="none" w:sz="0" w:space="0" w:color="auto"/>
        <w:left w:val="none" w:sz="0" w:space="0" w:color="auto"/>
        <w:bottom w:val="none" w:sz="0" w:space="0" w:color="auto"/>
        <w:right w:val="none" w:sz="0" w:space="0" w:color="auto"/>
      </w:divBdr>
      <w:divsChild>
        <w:div w:id="632100149">
          <w:marLeft w:val="0"/>
          <w:marRight w:val="0"/>
          <w:marTop w:val="0"/>
          <w:marBottom w:val="0"/>
          <w:divBdr>
            <w:top w:val="none" w:sz="0" w:space="0" w:color="auto"/>
            <w:left w:val="none" w:sz="0" w:space="0" w:color="auto"/>
            <w:bottom w:val="none" w:sz="0" w:space="0" w:color="auto"/>
            <w:right w:val="none" w:sz="0" w:space="0" w:color="auto"/>
          </w:divBdr>
          <w:divsChild>
            <w:div w:id="1145001571">
              <w:marLeft w:val="0"/>
              <w:marRight w:val="0"/>
              <w:marTop w:val="0"/>
              <w:marBottom w:val="0"/>
              <w:divBdr>
                <w:top w:val="none" w:sz="0" w:space="0" w:color="auto"/>
                <w:left w:val="none" w:sz="0" w:space="0" w:color="auto"/>
                <w:bottom w:val="none" w:sz="0" w:space="0" w:color="auto"/>
                <w:right w:val="none" w:sz="0" w:space="0" w:color="auto"/>
              </w:divBdr>
              <w:divsChild>
                <w:div w:id="2487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95301">
      <w:bodyDiv w:val="1"/>
      <w:marLeft w:val="0"/>
      <w:marRight w:val="0"/>
      <w:marTop w:val="0"/>
      <w:marBottom w:val="0"/>
      <w:divBdr>
        <w:top w:val="none" w:sz="0" w:space="0" w:color="auto"/>
        <w:left w:val="none" w:sz="0" w:space="0" w:color="auto"/>
        <w:bottom w:val="none" w:sz="0" w:space="0" w:color="auto"/>
        <w:right w:val="none" w:sz="0" w:space="0" w:color="auto"/>
      </w:divBdr>
    </w:div>
    <w:div w:id="688870007">
      <w:bodyDiv w:val="1"/>
      <w:marLeft w:val="0"/>
      <w:marRight w:val="0"/>
      <w:marTop w:val="0"/>
      <w:marBottom w:val="0"/>
      <w:divBdr>
        <w:top w:val="none" w:sz="0" w:space="0" w:color="auto"/>
        <w:left w:val="none" w:sz="0" w:space="0" w:color="auto"/>
        <w:bottom w:val="none" w:sz="0" w:space="0" w:color="auto"/>
        <w:right w:val="none" w:sz="0" w:space="0" w:color="auto"/>
      </w:divBdr>
      <w:divsChild>
        <w:div w:id="1728608909">
          <w:marLeft w:val="0"/>
          <w:marRight w:val="0"/>
          <w:marTop w:val="0"/>
          <w:marBottom w:val="0"/>
          <w:divBdr>
            <w:top w:val="none" w:sz="0" w:space="0" w:color="auto"/>
            <w:left w:val="none" w:sz="0" w:space="0" w:color="auto"/>
            <w:bottom w:val="none" w:sz="0" w:space="0" w:color="auto"/>
            <w:right w:val="none" w:sz="0" w:space="0" w:color="auto"/>
          </w:divBdr>
          <w:divsChild>
            <w:div w:id="272596793">
              <w:marLeft w:val="0"/>
              <w:marRight w:val="0"/>
              <w:marTop w:val="0"/>
              <w:marBottom w:val="0"/>
              <w:divBdr>
                <w:top w:val="none" w:sz="0" w:space="0" w:color="auto"/>
                <w:left w:val="none" w:sz="0" w:space="0" w:color="auto"/>
                <w:bottom w:val="none" w:sz="0" w:space="0" w:color="auto"/>
                <w:right w:val="none" w:sz="0" w:space="0" w:color="auto"/>
              </w:divBdr>
              <w:divsChild>
                <w:div w:id="15465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09366">
      <w:bodyDiv w:val="1"/>
      <w:marLeft w:val="0"/>
      <w:marRight w:val="0"/>
      <w:marTop w:val="0"/>
      <w:marBottom w:val="0"/>
      <w:divBdr>
        <w:top w:val="none" w:sz="0" w:space="0" w:color="auto"/>
        <w:left w:val="none" w:sz="0" w:space="0" w:color="auto"/>
        <w:bottom w:val="none" w:sz="0" w:space="0" w:color="auto"/>
        <w:right w:val="none" w:sz="0" w:space="0" w:color="auto"/>
      </w:divBdr>
    </w:div>
    <w:div w:id="836916601">
      <w:bodyDiv w:val="1"/>
      <w:marLeft w:val="0"/>
      <w:marRight w:val="0"/>
      <w:marTop w:val="0"/>
      <w:marBottom w:val="0"/>
      <w:divBdr>
        <w:top w:val="none" w:sz="0" w:space="0" w:color="auto"/>
        <w:left w:val="none" w:sz="0" w:space="0" w:color="auto"/>
        <w:bottom w:val="none" w:sz="0" w:space="0" w:color="auto"/>
        <w:right w:val="none" w:sz="0" w:space="0" w:color="auto"/>
      </w:divBdr>
    </w:div>
    <w:div w:id="876510996">
      <w:bodyDiv w:val="1"/>
      <w:marLeft w:val="0"/>
      <w:marRight w:val="0"/>
      <w:marTop w:val="0"/>
      <w:marBottom w:val="0"/>
      <w:divBdr>
        <w:top w:val="none" w:sz="0" w:space="0" w:color="auto"/>
        <w:left w:val="none" w:sz="0" w:space="0" w:color="auto"/>
        <w:bottom w:val="none" w:sz="0" w:space="0" w:color="auto"/>
        <w:right w:val="none" w:sz="0" w:space="0" w:color="auto"/>
      </w:divBdr>
    </w:div>
    <w:div w:id="1050960688">
      <w:bodyDiv w:val="1"/>
      <w:marLeft w:val="0"/>
      <w:marRight w:val="0"/>
      <w:marTop w:val="0"/>
      <w:marBottom w:val="0"/>
      <w:divBdr>
        <w:top w:val="none" w:sz="0" w:space="0" w:color="auto"/>
        <w:left w:val="none" w:sz="0" w:space="0" w:color="auto"/>
        <w:bottom w:val="none" w:sz="0" w:space="0" w:color="auto"/>
        <w:right w:val="none" w:sz="0" w:space="0" w:color="auto"/>
      </w:divBdr>
    </w:div>
    <w:div w:id="1054742745">
      <w:bodyDiv w:val="1"/>
      <w:marLeft w:val="0"/>
      <w:marRight w:val="0"/>
      <w:marTop w:val="0"/>
      <w:marBottom w:val="0"/>
      <w:divBdr>
        <w:top w:val="none" w:sz="0" w:space="0" w:color="auto"/>
        <w:left w:val="none" w:sz="0" w:space="0" w:color="auto"/>
        <w:bottom w:val="none" w:sz="0" w:space="0" w:color="auto"/>
        <w:right w:val="none" w:sz="0" w:space="0" w:color="auto"/>
      </w:divBdr>
    </w:div>
    <w:div w:id="1112893673">
      <w:bodyDiv w:val="1"/>
      <w:marLeft w:val="0"/>
      <w:marRight w:val="0"/>
      <w:marTop w:val="0"/>
      <w:marBottom w:val="0"/>
      <w:divBdr>
        <w:top w:val="none" w:sz="0" w:space="0" w:color="auto"/>
        <w:left w:val="none" w:sz="0" w:space="0" w:color="auto"/>
        <w:bottom w:val="none" w:sz="0" w:space="0" w:color="auto"/>
        <w:right w:val="none" w:sz="0" w:space="0" w:color="auto"/>
      </w:divBdr>
    </w:div>
    <w:div w:id="1153569416">
      <w:bodyDiv w:val="1"/>
      <w:marLeft w:val="0"/>
      <w:marRight w:val="0"/>
      <w:marTop w:val="0"/>
      <w:marBottom w:val="0"/>
      <w:divBdr>
        <w:top w:val="none" w:sz="0" w:space="0" w:color="auto"/>
        <w:left w:val="none" w:sz="0" w:space="0" w:color="auto"/>
        <w:bottom w:val="none" w:sz="0" w:space="0" w:color="auto"/>
        <w:right w:val="none" w:sz="0" w:space="0" w:color="auto"/>
      </w:divBdr>
    </w:div>
    <w:div w:id="1214384221">
      <w:bodyDiv w:val="1"/>
      <w:marLeft w:val="0"/>
      <w:marRight w:val="0"/>
      <w:marTop w:val="0"/>
      <w:marBottom w:val="0"/>
      <w:divBdr>
        <w:top w:val="none" w:sz="0" w:space="0" w:color="auto"/>
        <w:left w:val="none" w:sz="0" w:space="0" w:color="auto"/>
        <w:bottom w:val="none" w:sz="0" w:space="0" w:color="auto"/>
        <w:right w:val="none" w:sz="0" w:space="0" w:color="auto"/>
      </w:divBdr>
    </w:div>
    <w:div w:id="1278832286">
      <w:bodyDiv w:val="1"/>
      <w:marLeft w:val="0"/>
      <w:marRight w:val="0"/>
      <w:marTop w:val="0"/>
      <w:marBottom w:val="0"/>
      <w:divBdr>
        <w:top w:val="none" w:sz="0" w:space="0" w:color="auto"/>
        <w:left w:val="none" w:sz="0" w:space="0" w:color="auto"/>
        <w:bottom w:val="none" w:sz="0" w:space="0" w:color="auto"/>
        <w:right w:val="none" w:sz="0" w:space="0" w:color="auto"/>
      </w:divBdr>
    </w:div>
    <w:div w:id="1353069385">
      <w:bodyDiv w:val="1"/>
      <w:marLeft w:val="0"/>
      <w:marRight w:val="0"/>
      <w:marTop w:val="0"/>
      <w:marBottom w:val="0"/>
      <w:divBdr>
        <w:top w:val="none" w:sz="0" w:space="0" w:color="auto"/>
        <w:left w:val="none" w:sz="0" w:space="0" w:color="auto"/>
        <w:bottom w:val="none" w:sz="0" w:space="0" w:color="auto"/>
        <w:right w:val="none" w:sz="0" w:space="0" w:color="auto"/>
      </w:divBdr>
    </w:div>
    <w:div w:id="1379166040">
      <w:bodyDiv w:val="1"/>
      <w:marLeft w:val="0"/>
      <w:marRight w:val="0"/>
      <w:marTop w:val="0"/>
      <w:marBottom w:val="0"/>
      <w:divBdr>
        <w:top w:val="none" w:sz="0" w:space="0" w:color="auto"/>
        <w:left w:val="none" w:sz="0" w:space="0" w:color="auto"/>
        <w:bottom w:val="none" w:sz="0" w:space="0" w:color="auto"/>
        <w:right w:val="none" w:sz="0" w:space="0" w:color="auto"/>
      </w:divBdr>
      <w:divsChild>
        <w:div w:id="391082821">
          <w:marLeft w:val="0"/>
          <w:marRight w:val="0"/>
          <w:marTop w:val="0"/>
          <w:marBottom w:val="0"/>
          <w:divBdr>
            <w:top w:val="none" w:sz="0" w:space="0" w:color="auto"/>
            <w:left w:val="none" w:sz="0" w:space="0" w:color="auto"/>
            <w:bottom w:val="none" w:sz="0" w:space="0" w:color="auto"/>
            <w:right w:val="none" w:sz="0" w:space="0" w:color="auto"/>
          </w:divBdr>
          <w:divsChild>
            <w:div w:id="1127773826">
              <w:marLeft w:val="0"/>
              <w:marRight w:val="0"/>
              <w:marTop w:val="0"/>
              <w:marBottom w:val="0"/>
              <w:divBdr>
                <w:top w:val="none" w:sz="0" w:space="0" w:color="auto"/>
                <w:left w:val="none" w:sz="0" w:space="0" w:color="auto"/>
                <w:bottom w:val="none" w:sz="0" w:space="0" w:color="auto"/>
                <w:right w:val="none" w:sz="0" w:space="0" w:color="auto"/>
              </w:divBdr>
              <w:divsChild>
                <w:div w:id="16499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79315">
      <w:bodyDiv w:val="1"/>
      <w:marLeft w:val="0"/>
      <w:marRight w:val="0"/>
      <w:marTop w:val="0"/>
      <w:marBottom w:val="0"/>
      <w:divBdr>
        <w:top w:val="none" w:sz="0" w:space="0" w:color="auto"/>
        <w:left w:val="none" w:sz="0" w:space="0" w:color="auto"/>
        <w:bottom w:val="none" w:sz="0" w:space="0" w:color="auto"/>
        <w:right w:val="none" w:sz="0" w:space="0" w:color="auto"/>
      </w:divBdr>
    </w:div>
    <w:div w:id="1406798659">
      <w:bodyDiv w:val="1"/>
      <w:marLeft w:val="0"/>
      <w:marRight w:val="0"/>
      <w:marTop w:val="0"/>
      <w:marBottom w:val="0"/>
      <w:divBdr>
        <w:top w:val="none" w:sz="0" w:space="0" w:color="auto"/>
        <w:left w:val="none" w:sz="0" w:space="0" w:color="auto"/>
        <w:bottom w:val="none" w:sz="0" w:space="0" w:color="auto"/>
        <w:right w:val="none" w:sz="0" w:space="0" w:color="auto"/>
      </w:divBdr>
    </w:div>
    <w:div w:id="1416828785">
      <w:bodyDiv w:val="1"/>
      <w:marLeft w:val="0"/>
      <w:marRight w:val="0"/>
      <w:marTop w:val="0"/>
      <w:marBottom w:val="0"/>
      <w:divBdr>
        <w:top w:val="none" w:sz="0" w:space="0" w:color="auto"/>
        <w:left w:val="none" w:sz="0" w:space="0" w:color="auto"/>
        <w:bottom w:val="none" w:sz="0" w:space="0" w:color="auto"/>
        <w:right w:val="none" w:sz="0" w:space="0" w:color="auto"/>
      </w:divBdr>
    </w:div>
    <w:div w:id="1438403659">
      <w:bodyDiv w:val="1"/>
      <w:marLeft w:val="0"/>
      <w:marRight w:val="0"/>
      <w:marTop w:val="0"/>
      <w:marBottom w:val="0"/>
      <w:divBdr>
        <w:top w:val="none" w:sz="0" w:space="0" w:color="auto"/>
        <w:left w:val="none" w:sz="0" w:space="0" w:color="auto"/>
        <w:bottom w:val="none" w:sz="0" w:space="0" w:color="auto"/>
        <w:right w:val="none" w:sz="0" w:space="0" w:color="auto"/>
      </w:divBdr>
    </w:div>
    <w:div w:id="1536962984">
      <w:bodyDiv w:val="1"/>
      <w:marLeft w:val="0"/>
      <w:marRight w:val="0"/>
      <w:marTop w:val="0"/>
      <w:marBottom w:val="0"/>
      <w:divBdr>
        <w:top w:val="none" w:sz="0" w:space="0" w:color="auto"/>
        <w:left w:val="none" w:sz="0" w:space="0" w:color="auto"/>
        <w:bottom w:val="none" w:sz="0" w:space="0" w:color="auto"/>
        <w:right w:val="none" w:sz="0" w:space="0" w:color="auto"/>
      </w:divBdr>
    </w:div>
    <w:div w:id="1561667635">
      <w:bodyDiv w:val="1"/>
      <w:marLeft w:val="0"/>
      <w:marRight w:val="0"/>
      <w:marTop w:val="0"/>
      <w:marBottom w:val="0"/>
      <w:divBdr>
        <w:top w:val="none" w:sz="0" w:space="0" w:color="auto"/>
        <w:left w:val="none" w:sz="0" w:space="0" w:color="auto"/>
        <w:bottom w:val="none" w:sz="0" w:space="0" w:color="auto"/>
        <w:right w:val="none" w:sz="0" w:space="0" w:color="auto"/>
      </w:divBdr>
    </w:div>
    <w:div w:id="1583561684">
      <w:bodyDiv w:val="1"/>
      <w:marLeft w:val="0"/>
      <w:marRight w:val="0"/>
      <w:marTop w:val="0"/>
      <w:marBottom w:val="0"/>
      <w:divBdr>
        <w:top w:val="none" w:sz="0" w:space="0" w:color="auto"/>
        <w:left w:val="none" w:sz="0" w:space="0" w:color="auto"/>
        <w:bottom w:val="none" w:sz="0" w:space="0" w:color="auto"/>
        <w:right w:val="none" w:sz="0" w:space="0" w:color="auto"/>
      </w:divBdr>
    </w:div>
    <w:div w:id="1675036772">
      <w:bodyDiv w:val="1"/>
      <w:marLeft w:val="0"/>
      <w:marRight w:val="0"/>
      <w:marTop w:val="0"/>
      <w:marBottom w:val="0"/>
      <w:divBdr>
        <w:top w:val="none" w:sz="0" w:space="0" w:color="auto"/>
        <w:left w:val="none" w:sz="0" w:space="0" w:color="auto"/>
        <w:bottom w:val="none" w:sz="0" w:space="0" w:color="auto"/>
        <w:right w:val="none" w:sz="0" w:space="0" w:color="auto"/>
      </w:divBdr>
    </w:div>
    <w:div w:id="1691762767">
      <w:bodyDiv w:val="1"/>
      <w:marLeft w:val="0"/>
      <w:marRight w:val="0"/>
      <w:marTop w:val="0"/>
      <w:marBottom w:val="0"/>
      <w:divBdr>
        <w:top w:val="none" w:sz="0" w:space="0" w:color="auto"/>
        <w:left w:val="none" w:sz="0" w:space="0" w:color="auto"/>
        <w:bottom w:val="none" w:sz="0" w:space="0" w:color="auto"/>
        <w:right w:val="none" w:sz="0" w:space="0" w:color="auto"/>
      </w:divBdr>
    </w:div>
    <w:div w:id="1696076518">
      <w:bodyDiv w:val="1"/>
      <w:marLeft w:val="0"/>
      <w:marRight w:val="0"/>
      <w:marTop w:val="0"/>
      <w:marBottom w:val="0"/>
      <w:divBdr>
        <w:top w:val="none" w:sz="0" w:space="0" w:color="auto"/>
        <w:left w:val="none" w:sz="0" w:space="0" w:color="auto"/>
        <w:bottom w:val="none" w:sz="0" w:space="0" w:color="auto"/>
        <w:right w:val="none" w:sz="0" w:space="0" w:color="auto"/>
      </w:divBdr>
      <w:divsChild>
        <w:div w:id="519050335">
          <w:marLeft w:val="0"/>
          <w:marRight w:val="0"/>
          <w:marTop w:val="0"/>
          <w:marBottom w:val="0"/>
          <w:divBdr>
            <w:top w:val="single" w:sz="2" w:space="0" w:color="D9D9E3"/>
            <w:left w:val="single" w:sz="2" w:space="0" w:color="D9D9E3"/>
            <w:bottom w:val="single" w:sz="2" w:space="0" w:color="D9D9E3"/>
            <w:right w:val="single" w:sz="2" w:space="0" w:color="D9D9E3"/>
          </w:divBdr>
          <w:divsChild>
            <w:div w:id="1337002085">
              <w:marLeft w:val="0"/>
              <w:marRight w:val="0"/>
              <w:marTop w:val="0"/>
              <w:marBottom w:val="0"/>
              <w:divBdr>
                <w:top w:val="single" w:sz="2" w:space="0" w:color="D9D9E3"/>
                <w:left w:val="single" w:sz="2" w:space="0" w:color="D9D9E3"/>
                <w:bottom w:val="single" w:sz="2" w:space="0" w:color="D9D9E3"/>
                <w:right w:val="single" w:sz="2" w:space="0" w:color="D9D9E3"/>
              </w:divBdr>
              <w:divsChild>
                <w:div w:id="1118598985">
                  <w:marLeft w:val="0"/>
                  <w:marRight w:val="0"/>
                  <w:marTop w:val="0"/>
                  <w:marBottom w:val="0"/>
                  <w:divBdr>
                    <w:top w:val="single" w:sz="2" w:space="0" w:color="D9D9E3"/>
                    <w:left w:val="single" w:sz="2" w:space="0" w:color="D9D9E3"/>
                    <w:bottom w:val="single" w:sz="2" w:space="0" w:color="D9D9E3"/>
                    <w:right w:val="single" w:sz="2" w:space="0" w:color="D9D9E3"/>
                  </w:divBdr>
                  <w:divsChild>
                    <w:div w:id="1709990534">
                      <w:marLeft w:val="0"/>
                      <w:marRight w:val="0"/>
                      <w:marTop w:val="0"/>
                      <w:marBottom w:val="0"/>
                      <w:divBdr>
                        <w:top w:val="single" w:sz="2" w:space="0" w:color="D9D9E3"/>
                        <w:left w:val="single" w:sz="2" w:space="0" w:color="D9D9E3"/>
                        <w:bottom w:val="single" w:sz="2" w:space="0" w:color="D9D9E3"/>
                        <w:right w:val="single" w:sz="2" w:space="0" w:color="D9D9E3"/>
                      </w:divBdr>
                      <w:divsChild>
                        <w:div w:id="2083529049">
                          <w:marLeft w:val="0"/>
                          <w:marRight w:val="0"/>
                          <w:marTop w:val="0"/>
                          <w:marBottom w:val="0"/>
                          <w:divBdr>
                            <w:top w:val="none" w:sz="0" w:space="0" w:color="auto"/>
                            <w:left w:val="none" w:sz="0" w:space="0" w:color="auto"/>
                            <w:bottom w:val="none" w:sz="0" w:space="0" w:color="auto"/>
                            <w:right w:val="none" w:sz="0" w:space="0" w:color="auto"/>
                          </w:divBdr>
                          <w:divsChild>
                            <w:div w:id="388892018">
                              <w:marLeft w:val="0"/>
                              <w:marRight w:val="0"/>
                              <w:marTop w:val="100"/>
                              <w:marBottom w:val="100"/>
                              <w:divBdr>
                                <w:top w:val="single" w:sz="2" w:space="0" w:color="D9D9E3"/>
                                <w:left w:val="single" w:sz="2" w:space="0" w:color="D9D9E3"/>
                                <w:bottom w:val="single" w:sz="2" w:space="0" w:color="D9D9E3"/>
                                <w:right w:val="single" w:sz="2" w:space="0" w:color="D9D9E3"/>
                              </w:divBdr>
                              <w:divsChild>
                                <w:div w:id="471757269">
                                  <w:marLeft w:val="0"/>
                                  <w:marRight w:val="0"/>
                                  <w:marTop w:val="0"/>
                                  <w:marBottom w:val="0"/>
                                  <w:divBdr>
                                    <w:top w:val="single" w:sz="2" w:space="0" w:color="D9D9E3"/>
                                    <w:left w:val="single" w:sz="2" w:space="0" w:color="D9D9E3"/>
                                    <w:bottom w:val="single" w:sz="2" w:space="0" w:color="D9D9E3"/>
                                    <w:right w:val="single" w:sz="2" w:space="0" w:color="D9D9E3"/>
                                  </w:divBdr>
                                  <w:divsChild>
                                    <w:div w:id="1880781252">
                                      <w:marLeft w:val="0"/>
                                      <w:marRight w:val="0"/>
                                      <w:marTop w:val="0"/>
                                      <w:marBottom w:val="0"/>
                                      <w:divBdr>
                                        <w:top w:val="single" w:sz="2" w:space="0" w:color="D9D9E3"/>
                                        <w:left w:val="single" w:sz="2" w:space="0" w:color="D9D9E3"/>
                                        <w:bottom w:val="single" w:sz="2" w:space="0" w:color="D9D9E3"/>
                                        <w:right w:val="single" w:sz="2" w:space="0" w:color="D9D9E3"/>
                                      </w:divBdr>
                                      <w:divsChild>
                                        <w:div w:id="2097090037">
                                          <w:marLeft w:val="0"/>
                                          <w:marRight w:val="0"/>
                                          <w:marTop w:val="0"/>
                                          <w:marBottom w:val="0"/>
                                          <w:divBdr>
                                            <w:top w:val="single" w:sz="2" w:space="0" w:color="D9D9E3"/>
                                            <w:left w:val="single" w:sz="2" w:space="0" w:color="D9D9E3"/>
                                            <w:bottom w:val="single" w:sz="2" w:space="0" w:color="D9D9E3"/>
                                            <w:right w:val="single" w:sz="2" w:space="0" w:color="D9D9E3"/>
                                          </w:divBdr>
                                          <w:divsChild>
                                            <w:div w:id="703098581">
                                              <w:marLeft w:val="0"/>
                                              <w:marRight w:val="0"/>
                                              <w:marTop w:val="0"/>
                                              <w:marBottom w:val="0"/>
                                              <w:divBdr>
                                                <w:top w:val="single" w:sz="2" w:space="0" w:color="D9D9E3"/>
                                                <w:left w:val="single" w:sz="2" w:space="0" w:color="D9D9E3"/>
                                                <w:bottom w:val="single" w:sz="2" w:space="0" w:color="D9D9E3"/>
                                                <w:right w:val="single" w:sz="2" w:space="0" w:color="D9D9E3"/>
                                              </w:divBdr>
                                              <w:divsChild>
                                                <w:div w:id="2087022581">
                                                  <w:marLeft w:val="0"/>
                                                  <w:marRight w:val="0"/>
                                                  <w:marTop w:val="0"/>
                                                  <w:marBottom w:val="0"/>
                                                  <w:divBdr>
                                                    <w:top w:val="single" w:sz="2" w:space="0" w:color="D9D9E3"/>
                                                    <w:left w:val="single" w:sz="2" w:space="0" w:color="D9D9E3"/>
                                                    <w:bottom w:val="single" w:sz="2" w:space="0" w:color="D9D9E3"/>
                                                    <w:right w:val="single" w:sz="2" w:space="0" w:color="D9D9E3"/>
                                                  </w:divBdr>
                                                  <w:divsChild>
                                                    <w:div w:id="73819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1534256">
          <w:marLeft w:val="0"/>
          <w:marRight w:val="0"/>
          <w:marTop w:val="0"/>
          <w:marBottom w:val="0"/>
          <w:divBdr>
            <w:top w:val="none" w:sz="0" w:space="0" w:color="auto"/>
            <w:left w:val="none" w:sz="0" w:space="0" w:color="auto"/>
            <w:bottom w:val="none" w:sz="0" w:space="0" w:color="auto"/>
            <w:right w:val="none" w:sz="0" w:space="0" w:color="auto"/>
          </w:divBdr>
        </w:div>
      </w:divsChild>
    </w:div>
    <w:div w:id="1745832498">
      <w:bodyDiv w:val="1"/>
      <w:marLeft w:val="0"/>
      <w:marRight w:val="0"/>
      <w:marTop w:val="0"/>
      <w:marBottom w:val="0"/>
      <w:divBdr>
        <w:top w:val="none" w:sz="0" w:space="0" w:color="auto"/>
        <w:left w:val="none" w:sz="0" w:space="0" w:color="auto"/>
        <w:bottom w:val="none" w:sz="0" w:space="0" w:color="auto"/>
        <w:right w:val="none" w:sz="0" w:space="0" w:color="auto"/>
      </w:divBdr>
      <w:divsChild>
        <w:div w:id="1155030702">
          <w:marLeft w:val="0"/>
          <w:marRight w:val="0"/>
          <w:marTop w:val="0"/>
          <w:marBottom w:val="0"/>
          <w:divBdr>
            <w:top w:val="single" w:sz="2" w:space="0" w:color="D9D9E3"/>
            <w:left w:val="single" w:sz="2" w:space="0" w:color="D9D9E3"/>
            <w:bottom w:val="single" w:sz="2" w:space="0" w:color="D9D9E3"/>
            <w:right w:val="single" w:sz="2" w:space="0" w:color="D9D9E3"/>
          </w:divBdr>
          <w:divsChild>
            <w:div w:id="2098553144">
              <w:marLeft w:val="0"/>
              <w:marRight w:val="0"/>
              <w:marTop w:val="0"/>
              <w:marBottom w:val="0"/>
              <w:divBdr>
                <w:top w:val="single" w:sz="2" w:space="0" w:color="D9D9E3"/>
                <w:left w:val="single" w:sz="2" w:space="0" w:color="D9D9E3"/>
                <w:bottom w:val="single" w:sz="2" w:space="0" w:color="D9D9E3"/>
                <w:right w:val="single" w:sz="2" w:space="0" w:color="D9D9E3"/>
              </w:divBdr>
              <w:divsChild>
                <w:div w:id="452091513">
                  <w:marLeft w:val="0"/>
                  <w:marRight w:val="0"/>
                  <w:marTop w:val="0"/>
                  <w:marBottom w:val="0"/>
                  <w:divBdr>
                    <w:top w:val="single" w:sz="2" w:space="0" w:color="D9D9E3"/>
                    <w:left w:val="single" w:sz="2" w:space="0" w:color="D9D9E3"/>
                    <w:bottom w:val="single" w:sz="2" w:space="0" w:color="D9D9E3"/>
                    <w:right w:val="single" w:sz="2" w:space="0" w:color="D9D9E3"/>
                  </w:divBdr>
                  <w:divsChild>
                    <w:div w:id="319122290">
                      <w:marLeft w:val="0"/>
                      <w:marRight w:val="0"/>
                      <w:marTop w:val="0"/>
                      <w:marBottom w:val="0"/>
                      <w:divBdr>
                        <w:top w:val="single" w:sz="2" w:space="0" w:color="D9D9E3"/>
                        <w:left w:val="single" w:sz="2" w:space="0" w:color="D9D9E3"/>
                        <w:bottom w:val="single" w:sz="2" w:space="0" w:color="D9D9E3"/>
                        <w:right w:val="single" w:sz="2" w:space="0" w:color="D9D9E3"/>
                      </w:divBdr>
                      <w:divsChild>
                        <w:div w:id="957180145">
                          <w:marLeft w:val="0"/>
                          <w:marRight w:val="0"/>
                          <w:marTop w:val="0"/>
                          <w:marBottom w:val="0"/>
                          <w:divBdr>
                            <w:top w:val="none" w:sz="0" w:space="0" w:color="auto"/>
                            <w:left w:val="none" w:sz="0" w:space="0" w:color="auto"/>
                            <w:bottom w:val="none" w:sz="0" w:space="0" w:color="auto"/>
                            <w:right w:val="none" w:sz="0" w:space="0" w:color="auto"/>
                          </w:divBdr>
                          <w:divsChild>
                            <w:div w:id="905795495">
                              <w:marLeft w:val="0"/>
                              <w:marRight w:val="0"/>
                              <w:marTop w:val="100"/>
                              <w:marBottom w:val="100"/>
                              <w:divBdr>
                                <w:top w:val="single" w:sz="2" w:space="0" w:color="D9D9E3"/>
                                <w:left w:val="single" w:sz="2" w:space="0" w:color="D9D9E3"/>
                                <w:bottom w:val="single" w:sz="2" w:space="0" w:color="D9D9E3"/>
                                <w:right w:val="single" w:sz="2" w:space="0" w:color="D9D9E3"/>
                              </w:divBdr>
                              <w:divsChild>
                                <w:div w:id="615453902">
                                  <w:marLeft w:val="0"/>
                                  <w:marRight w:val="0"/>
                                  <w:marTop w:val="0"/>
                                  <w:marBottom w:val="0"/>
                                  <w:divBdr>
                                    <w:top w:val="single" w:sz="2" w:space="0" w:color="D9D9E3"/>
                                    <w:left w:val="single" w:sz="2" w:space="0" w:color="D9D9E3"/>
                                    <w:bottom w:val="single" w:sz="2" w:space="0" w:color="D9D9E3"/>
                                    <w:right w:val="single" w:sz="2" w:space="0" w:color="D9D9E3"/>
                                  </w:divBdr>
                                  <w:divsChild>
                                    <w:div w:id="1683699647">
                                      <w:marLeft w:val="0"/>
                                      <w:marRight w:val="0"/>
                                      <w:marTop w:val="0"/>
                                      <w:marBottom w:val="0"/>
                                      <w:divBdr>
                                        <w:top w:val="single" w:sz="2" w:space="0" w:color="D9D9E3"/>
                                        <w:left w:val="single" w:sz="2" w:space="0" w:color="D9D9E3"/>
                                        <w:bottom w:val="single" w:sz="2" w:space="0" w:color="D9D9E3"/>
                                        <w:right w:val="single" w:sz="2" w:space="0" w:color="D9D9E3"/>
                                      </w:divBdr>
                                      <w:divsChild>
                                        <w:div w:id="1902473954">
                                          <w:marLeft w:val="0"/>
                                          <w:marRight w:val="0"/>
                                          <w:marTop w:val="0"/>
                                          <w:marBottom w:val="0"/>
                                          <w:divBdr>
                                            <w:top w:val="single" w:sz="2" w:space="0" w:color="D9D9E3"/>
                                            <w:left w:val="single" w:sz="2" w:space="0" w:color="D9D9E3"/>
                                            <w:bottom w:val="single" w:sz="2" w:space="0" w:color="D9D9E3"/>
                                            <w:right w:val="single" w:sz="2" w:space="0" w:color="D9D9E3"/>
                                          </w:divBdr>
                                          <w:divsChild>
                                            <w:div w:id="95490229">
                                              <w:marLeft w:val="0"/>
                                              <w:marRight w:val="0"/>
                                              <w:marTop w:val="0"/>
                                              <w:marBottom w:val="0"/>
                                              <w:divBdr>
                                                <w:top w:val="single" w:sz="2" w:space="0" w:color="D9D9E3"/>
                                                <w:left w:val="single" w:sz="2" w:space="0" w:color="D9D9E3"/>
                                                <w:bottom w:val="single" w:sz="2" w:space="0" w:color="D9D9E3"/>
                                                <w:right w:val="single" w:sz="2" w:space="0" w:color="D9D9E3"/>
                                              </w:divBdr>
                                              <w:divsChild>
                                                <w:div w:id="890071054">
                                                  <w:marLeft w:val="0"/>
                                                  <w:marRight w:val="0"/>
                                                  <w:marTop w:val="0"/>
                                                  <w:marBottom w:val="0"/>
                                                  <w:divBdr>
                                                    <w:top w:val="single" w:sz="2" w:space="0" w:color="D9D9E3"/>
                                                    <w:left w:val="single" w:sz="2" w:space="0" w:color="D9D9E3"/>
                                                    <w:bottom w:val="single" w:sz="2" w:space="0" w:color="D9D9E3"/>
                                                    <w:right w:val="single" w:sz="2" w:space="0" w:color="D9D9E3"/>
                                                  </w:divBdr>
                                                  <w:divsChild>
                                                    <w:div w:id="1699961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8916422">
          <w:marLeft w:val="0"/>
          <w:marRight w:val="0"/>
          <w:marTop w:val="0"/>
          <w:marBottom w:val="0"/>
          <w:divBdr>
            <w:top w:val="none" w:sz="0" w:space="0" w:color="auto"/>
            <w:left w:val="none" w:sz="0" w:space="0" w:color="auto"/>
            <w:bottom w:val="none" w:sz="0" w:space="0" w:color="auto"/>
            <w:right w:val="none" w:sz="0" w:space="0" w:color="auto"/>
          </w:divBdr>
        </w:div>
      </w:divsChild>
    </w:div>
    <w:div w:id="1746806230">
      <w:bodyDiv w:val="1"/>
      <w:marLeft w:val="0"/>
      <w:marRight w:val="0"/>
      <w:marTop w:val="0"/>
      <w:marBottom w:val="0"/>
      <w:divBdr>
        <w:top w:val="none" w:sz="0" w:space="0" w:color="auto"/>
        <w:left w:val="none" w:sz="0" w:space="0" w:color="auto"/>
        <w:bottom w:val="none" w:sz="0" w:space="0" w:color="auto"/>
        <w:right w:val="none" w:sz="0" w:space="0" w:color="auto"/>
      </w:divBdr>
    </w:div>
    <w:div w:id="1831208817">
      <w:bodyDiv w:val="1"/>
      <w:marLeft w:val="0"/>
      <w:marRight w:val="0"/>
      <w:marTop w:val="0"/>
      <w:marBottom w:val="0"/>
      <w:divBdr>
        <w:top w:val="none" w:sz="0" w:space="0" w:color="auto"/>
        <w:left w:val="none" w:sz="0" w:space="0" w:color="auto"/>
        <w:bottom w:val="none" w:sz="0" w:space="0" w:color="auto"/>
        <w:right w:val="none" w:sz="0" w:space="0" w:color="auto"/>
      </w:divBdr>
    </w:div>
    <w:div w:id="1848521743">
      <w:bodyDiv w:val="1"/>
      <w:marLeft w:val="0"/>
      <w:marRight w:val="0"/>
      <w:marTop w:val="0"/>
      <w:marBottom w:val="0"/>
      <w:divBdr>
        <w:top w:val="none" w:sz="0" w:space="0" w:color="auto"/>
        <w:left w:val="none" w:sz="0" w:space="0" w:color="auto"/>
        <w:bottom w:val="none" w:sz="0" w:space="0" w:color="auto"/>
        <w:right w:val="none" w:sz="0" w:space="0" w:color="auto"/>
      </w:divBdr>
    </w:div>
    <w:div w:id="210209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8F623F-5942-4F5B-9227-7A5E70D3A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33</Pages>
  <Words>24384</Words>
  <Characters>13899</Characters>
  <Application>Microsoft Office Word</Application>
  <DocSecurity>0</DocSecurity>
  <Lines>115</Lines>
  <Paragraphs>76</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ЗАТВЕРДЖЕНО</vt:lpstr>
      <vt:lpstr>ЗАТВЕРДЖЕНО</vt:lpstr>
    </vt:vector>
  </TitlesOfParts>
  <Company>SPecialiST RePack</Company>
  <LinksUpToDate>false</LinksUpToDate>
  <CharactersWithSpaces>38207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ЗАТВЕРДЖЕНО</dc:title>
  <dc:creator>SedrikLeo</dc:creator>
  <cp:lastModifiedBy>Ivan Schedrovskiy</cp:lastModifiedBy>
  <cp:revision>145</cp:revision>
  <cp:lastPrinted>2023-12-07T07:55:00Z</cp:lastPrinted>
  <dcterms:created xsi:type="dcterms:W3CDTF">2023-11-01T00:43:00Z</dcterms:created>
  <dcterms:modified xsi:type="dcterms:W3CDTF">2023-12-19T13:01:00Z</dcterms:modified>
</cp:coreProperties>
</file>